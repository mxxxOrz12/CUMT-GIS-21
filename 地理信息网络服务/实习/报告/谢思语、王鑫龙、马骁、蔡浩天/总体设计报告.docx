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1426E" w14:textId="77777777" w:rsidR="00CB78D6" w:rsidRDefault="00CB78D6" w:rsidP="00CB78D6">
      <w:pPr>
        <w:pStyle w:val="aa"/>
        <w:rPr>
          <w:rFonts w:hint="eastAsia"/>
        </w:rPr>
      </w:pPr>
    </w:p>
    <w:p w14:paraId="7B0E2995" w14:textId="77777777" w:rsidR="00CB78D6" w:rsidRDefault="00CB78D6" w:rsidP="00CB78D6">
      <w:pPr>
        <w:pStyle w:val="aa"/>
        <w:rPr>
          <w:rFonts w:hint="eastAsia"/>
        </w:rPr>
      </w:pPr>
    </w:p>
    <w:p w14:paraId="695E3F19" w14:textId="77777777" w:rsidR="00CB78D6" w:rsidRDefault="00CB78D6" w:rsidP="00CB78D6">
      <w:pPr>
        <w:pStyle w:val="aa"/>
        <w:rPr>
          <w:rFonts w:hint="eastAsia"/>
        </w:rPr>
      </w:pPr>
    </w:p>
    <w:p w14:paraId="5FA79997" w14:textId="77777777" w:rsidR="00CB78D6" w:rsidRPr="004E65CB" w:rsidRDefault="00CB78D6" w:rsidP="00CB78D6">
      <w:pPr>
        <w:pStyle w:val="aa"/>
        <w:rPr>
          <w:rFonts w:hint="eastAsia"/>
        </w:rPr>
      </w:pPr>
      <w:r w:rsidRPr="00E339FF">
        <w:rPr>
          <w:rFonts w:hint="eastAsia"/>
        </w:rPr>
        <w:t>智行中国——融合AI和旅行规划的智慧旅游系统</w:t>
      </w:r>
    </w:p>
    <w:p w14:paraId="3BBC2B32" w14:textId="77777777" w:rsidR="00CB78D6" w:rsidRDefault="00CB78D6" w:rsidP="00CB78D6">
      <w:pPr>
        <w:pStyle w:val="aa"/>
        <w:rPr>
          <w:rFonts w:hint="eastAsia"/>
        </w:rPr>
      </w:pPr>
    </w:p>
    <w:p w14:paraId="3CD1E1E0" w14:textId="77777777" w:rsidR="00CB78D6" w:rsidRDefault="00CB78D6" w:rsidP="00CB78D6">
      <w:pPr>
        <w:jc w:val="center"/>
        <w:rPr>
          <w:rFonts w:ascii="黑体" w:eastAsia="黑体"/>
          <w:bCs/>
          <w:sz w:val="44"/>
        </w:rPr>
      </w:pPr>
      <w:r>
        <w:rPr>
          <w:rFonts w:ascii="黑体" w:eastAsia="黑体" w:hint="eastAsia"/>
          <w:bCs/>
          <w:sz w:val="44"/>
        </w:rPr>
        <w:t>总体设计说明书</w:t>
      </w:r>
    </w:p>
    <w:p w14:paraId="5AD31781" w14:textId="77777777" w:rsidR="00CB78D6" w:rsidRDefault="00CB78D6" w:rsidP="00CB78D6">
      <w:pPr>
        <w:pStyle w:val="aa"/>
        <w:rPr>
          <w:rFonts w:hint="eastAsia"/>
        </w:rPr>
      </w:pPr>
    </w:p>
    <w:p w14:paraId="6F39947D" w14:textId="77777777" w:rsidR="00CB78D6" w:rsidRDefault="00CB78D6" w:rsidP="00CB78D6">
      <w:pPr>
        <w:pStyle w:val="aa"/>
        <w:rPr>
          <w:rFonts w:hint="eastAsia"/>
        </w:rPr>
      </w:pPr>
    </w:p>
    <w:p w14:paraId="0F027D71" w14:textId="77777777" w:rsidR="00CB78D6" w:rsidRDefault="00CB78D6" w:rsidP="00CB78D6">
      <w:pPr>
        <w:pStyle w:val="aa"/>
        <w:rPr>
          <w:rFonts w:hint="eastAsia"/>
        </w:rPr>
      </w:pPr>
    </w:p>
    <w:p w14:paraId="6D931F9B" w14:textId="77777777" w:rsidR="00CB78D6" w:rsidRDefault="00CB78D6" w:rsidP="00CB78D6">
      <w:pPr>
        <w:spacing w:line="360" w:lineRule="auto"/>
        <w:ind w:rightChars="87" w:right="209"/>
        <w:jc w:val="center"/>
        <w:rPr>
          <w:rFonts w:ascii="楷体_GB2312" w:eastAsia="楷体_GB2312" w:hAnsi="宋体" w:hint="eastAsia"/>
          <w:b/>
          <w:sz w:val="36"/>
          <w:szCs w:val="36"/>
        </w:rPr>
      </w:pPr>
    </w:p>
    <w:p w14:paraId="4030690E" w14:textId="77777777" w:rsidR="00CB78D6" w:rsidRDefault="00CB78D6" w:rsidP="00CB78D6">
      <w:pPr>
        <w:spacing w:line="360" w:lineRule="auto"/>
        <w:ind w:rightChars="87" w:right="209"/>
        <w:jc w:val="center"/>
        <w:rPr>
          <w:rFonts w:ascii="楷体_GB2312" w:eastAsia="楷体_GB2312" w:hAnsi="宋体" w:hint="eastAsia"/>
          <w:b/>
          <w:sz w:val="36"/>
          <w:szCs w:val="36"/>
        </w:rPr>
      </w:pPr>
    </w:p>
    <w:p w14:paraId="1C3B1FB8" w14:textId="77777777" w:rsidR="00CB78D6" w:rsidRDefault="00CB78D6" w:rsidP="00CB78D6">
      <w:pPr>
        <w:spacing w:line="360" w:lineRule="auto"/>
        <w:ind w:rightChars="87" w:right="209"/>
        <w:jc w:val="center"/>
        <w:rPr>
          <w:rFonts w:ascii="楷体_GB2312" w:eastAsia="楷体_GB2312" w:hAnsi="宋体" w:hint="eastAsia"/>
          <w:b/>
          <w:sz w:val="36"/>
          <w:szCs w:val="36"/>
        </w:rPr>
      </w:pPr>
    </w:p>
    <w:p w14:paraId="233CA352" w14:textId="63585875" w:rsidR="00CB78D6" w:rsidRPr="00B94329" w:rsidRDefault="00CB78D6" w:rsidP="001141D1">
      <w:pPr>
        <w:ind w:leftChars="775" w:left="1860" w:firstLine="240"/>
        <w:rPr>
          <w:rFonts w:ascii="Calibri" w:hAnsi="Calibri"/>
          <w:sz w:val="28"/>
          <w:szCs w:val="28"/>
          <w:u w:val="single"/>
        </w:rPr>
      </w:pPr>
      <w:r w:rsidRPr="00B94329">
        <w:rPr>
          <w:rFonts w:ascii="Calibri" w:hAnsi="Calibri" w:hint="eastAsia"/>
          <w:sz w:val="28"/>
          <w:szCs w:val="28"/>
        </w:rPr>
        <w:t>组长：</w:t>
      </w:r>
      <w:r w:rsidRPr="00B94329">
        <w:rPr>
          <w:rFonts w:ascii="Calibri" w:hAnsi="Calibri"/>
          <w:sz w:val="28"/>
          <w:szCs w:val="28"/>
          <w:u w:val="single"/>
        </w:rPr>
        <w:t xml:space="preserve">     </w:t>
      </w:r>
      <w:r>
        <w:rPr>
          <w:rFonts w:ascii="Calibri" w:hAnsi="Calibri" w:hint="eastAsia"/>
          <w:sz w:val="28"/>
          <w:szCs w:val="28"/>
          <w:u w:val="single"/>
        </w:rPr>
        <w:t xml:space="preserve"> </w:t>
      </w:r>
      <w:r w:rsidR="001141D1">
        <w:rPr>
          <w:rFonts w:ascii="Calibri" w:hAnsi="Calibri" w:hint="eastAsia"/>
          <w:sz w:val="28"/>
          <w:szCs w:val="28"/>
          <w:u w:val="single"/>
        </w:rPr>
        <w:t>王鑫龙</w:t>
      </w:r>
      <w:r w:rsidR="00464A3B">
        <w:rPr>
          <w:rFonts w:ascii="Calibri" w:hAnsi="Calibri" w:hint="eastAsia"/>
          <w:sz w:val="28"/>
          <w:szCs w:val="28"/>
          <w:u w:val="single"/>
        </w:rPr>
        <w:t>(07212701)</w:t>
      </w:r>
      <w:r>
        <w:rPr>
          <w:rFonts w:ascii="Calibri" w:hAnsi="Calibri" w:hint="eastAsia"/>
          <w:sz w:val="28"/>
          <w:szCs w:val="28"/>
          <w:u w:val="single"/>
        </w:rPr>
        <w:t xml:space="preserve">  </w:t>
      </w:r>
      <w:r w:rsidRPr="00B94329">
        <w:rPr>
          <w:rFonts w:ascii="Calibri" w:hAnsi="Calibri"/>
          <w:sz w:val="28"/>
          <w:szCs w:val="28"/>
          <w:u w:val="single"/>
        </w:rPr>
        <w:t xml:space="preserve">    </w:t>
      </w:r>
    </w:p>
    <w:p w14:paraId="68525395" w14:textId="1833E0FA" w:rsidR="00CB78D6" w:rsidRDefault="00CB78D6" w:rsidP="001141D1">
      <w:pPr>
        <w:ind w:leftChars="775" w:left="1860" w:firstLine="240"/>
        <w:rPr>
          <w:rFonts w:ascii="Calibri" w:hAnsi="Calibri"/>
          <w:sz w:val="28"/>
          <w:szCs w:val="28"/>
          <w:u w:val="single"/>
        </w:rPr>
      </w:pPr>
      <w:r w:rsidRPr="00B94329">
        <w:rPr>
          <w:rFonts w:ascii="Calibri" w:hAnsi="Calibri" w:hint="eastAsia"/>
          <w:sz w:val="28"/>
          <w:szCs w:val="28"/>
        </w:rPr>
        <w:t>组员：</w:t>
      </w:r>
      <w:r w:rsidRPr="00B94329">
        <w:rPr>
          <w:rFonts w:ascii="Calibri" w:hAnsi="Calibri"/>
          <w:sz w:val="28"/>
          <w:szCs w:val="28"/>
          <w:u w:val="single"/>
        </w:rPr>
        <w:t xml:space="preserve">     </w:t>
      </w:r>
      <w:r>
        <w:rPr>
          <w:rFonts w:ascii="Calibri" w:hAnsi="Calibri" w:hint="eastAsia"/>
          <w:sz w:val="28"/>
          <w:szCs w:val="28"/>
          <w:u w:val="single"/>
        </w:rPr>
        <w:t xml:space="preserve"> </w:t>
      </w:r>
      <w:r w:rsidR="00464A3B">
        <w:rPr>
          <w:rFonts w:ascii="Calibri" w:hAnsi="Calibri" w:hint="eastAsia"/>
          <w:sz w:val="28"/>
          <w:szCs w:val="28"/>
          <w:u w:val="single"/>
        </w:rPr>
        <w:t>谢思语</w:t>
      </w:r>
      <w:r w:rsidR="00464A3B">
        <w:rPr>
          <w:rFonts w:ascii="Calibri" w:hAnsi="Calibri" w:hint="eastAsia"/>
          <w:sz w:val="28"/>
          <w:szCs w:val="28"/>
          <w:u w:val="single"/>
        </w:rPr>
        <w:t>(</w:t>
      </w:r>
      <w:r w:rsidR="00D666AC" w:rsidRPr="00D666AC">
        <w:rPr>
          <w:rFonts w:ascii="Calibri" w:hAnsi="Calibri"/>
          <w:sz w:val="28"/>
          <w:szCs w:val="28"/>
          <w:u w:val="single"/>
        </w:rPr>
        <w:t>05211898</w:t>
      </w:r>
      <w:r w:rsidR="00464A3B">
        <w:rPr>
          <w:rFonts w:ascii="Calibri" w:hAnsi="Calibri" w:hint="eastAsia"/>
          <w:sz w:val="28"/>
          <w:szCs w:val="28"/>
          <w:u w:val="single"/>
        </w:rPr>
        <w:t>)</w:t>
      </w:r>
      <w:r>
        <w:rPr>
          <w:rFonts w:ascii="Calibri" w:hAnsi="Calibri" w:hint="eastAsia"/>
          <w:sz w:val="28"/>
          <w:szCs w:val="28"/>
          <w:u w:val="single"/>
        </w:rPr>
        <w:t xml:space="preserve"> </w:t>
      </w:r>
      <w:r w:rsidRPr="00B94329">
        <w:rPr>
          <w:rFonts w:ascii="Calibri" w:hAnsi="Calibri"/>
          <w:sz w:val="28"/>
          <w:szCs w:val="28"/>
          <w:u w:val="single"/>
        </w:rPr>
        <w:t xml:space="preserve">     </w:t>
      </w:r>
    </w:p>
    <w:p w14:paraId="395D7051" w14:textId="1723E24E" w:rsidR="00CB78D6" w:rsidRDefault="001141D1" w:rsidP="00CB78D6">
      <w:pPr>
        <w:ind w:leftChars="600" w:left="1440"/>
        <w:rPr>
          <w:rFonts w:ascii="Calibri" w:hAnsi="Calibri"/>
          <w:sz w:val="28"/>
          <w:szCs w:val="28"/>
          <w:u w:val="single"/>
        </w:rPr>
      </w:pPr>
      <w:r>
        <w:rPr>
          <w:rFonts w:ascii="Calibri" w:hAnsi="Calibri"/>
          <w:sz w:val="28"/>
          <w:szCs w:val="28"/>
        </w:rPr>
        <w:tab/>
      </w:r>
      <w:r>
        <w:rPr>
          <w:rFonts w:ascii="Calibri" w:hAnsi="Calibri"/>
          <w:sz w:val="28"/>
          <w:szCs w:val="28"/>
        </w:rPr>
        <w:tab/>
      </w:r>
      <w:r w:rsidRPr="001141D1">
        <w:rPr>
          <w:rFonts w:ascii="Calibri" w:hAnsi="Calibri" w:hint="eastAsia"/>
          <w:sz w:val="28"/>
          <w:szCs w:val="28"/>
        </w:rPr>
        <w:t xml:space="preserve">  </w:t>
      </w:r>
      <w:r w:rsidRPr="001141D1">
        <w:rPr>
          <w:rFonts w:ascii="Calibri" w:hAnsi="Calibri"/>
          <w:sz w:val="28"/>
          <w:szCs w:val="28"/>
        </w:rPr>
        <w:t xml:space="preserve">    </w:t>
      </w:r>
      <w:r w:rsidRPr="001141D1">
        <w:rPr>
          <w:rFonts w:ascii="Calibri" w:hAnsi="Calibri" w:hint="eastAsia"/>
          <w:sz w:val="28"/>
          <w:szCs w:val="28"/>
          <w:u w:val="single"/>
        </w:rPr>
        <w:t xml:space="preserve">      </w:t>
      </w:r>
      <w:r w:rsidR="00464A3B">
        <w:rPr>
          <w:rFonts w:ascii="Calibri" w:hAnsi="Calibri" w:hint="eastAsia"/>
          <w:sz w:val="28"/>
          <w:szCs w:val="28"/>
          <w:u w:val="single"/>
        </w:rPr>
        <w:t>马</w:t>
      </w:r>
      <w:r w:rsidR="00D666AC">
        <w:rPr>
          <w:rFonts w:ascii="Calibri" w:hAnsi="Calibri" w:hint="eastAsia"/>
          <w:sz w:val="28"/>
          <w:szCs w:val="28"/>
          <w:u w:val="single"/>
        </w:rPr>
        <w:t xml:space="preserve">  </w:t>
      </w:r>
      <w:r w:rsidR="000D77B0" w:rsidRPr="000D77B0">
        <w:rPr>
          <w:rFonts w:ascii="Calibri" w:hAnsi="Calibri" w:hint="eastAsia"/>
          <w:sz w:val="28"/>
          <w:szCs w:val="28"/>
          <w:u w:val="single"/>
        </w:rPr>
        <w:t>骁</w:t>
      </w:r>
      <w:r w:rsidR="00D666AC">
        <w:rPr>
          <w:rFonts w:ascii="Calibri" w:hAnsi="Calibri" w:hint="eastAsia"/>
          <w:sz w:val="28"/>
          <w:szCs w:val="28"/>
          <w:u w:val="single"/>
        </w:rPr>
        <w:t>(</w:t>
      </w:r>
      <w:r w:rsidR="00D666AC" w:rsidRPr="00D666AC">
        <w:rPr>
          <w:rFonts w:ascii="Calibri" w:hAnsi="Calibri"/>
          <w:sz w:val="28"/>
          <w:szCs w:val="28"/>
          <w:u w:val="single"/>
        </w:rPr>
        <w:t>07212393</w:t>
      </w:r>
      <w:r w:rsidR="00D666AC">
        <w:rPr>
          <w:rFonts w:ascii="Calibri" w:hAnsi="Calibri" w:hint="eastAsia"/>
          <w:sz w:val="28"/>
          <w:szCs w:val="28"/>
          <w:u w:val="single"/>
        </w:rPr>
        <w:t>)</w:t>
      </w:r>
      <w:r w:rsidRPr="001141D1">
        <w:rPr>
          <w:rFonts w:ascii="Calibri" w:hAnsi="Calibri"/>
          <w:sz w:val="28"/>
          <w:szCs w:val="28"/>
          <w:u w:val="single"/>
        </w:rPr>
        <w:t xml:space="preserve"> </w:t>
      </w:r>
      <w:r>
        <w:rPr>
          <w:rFonts w:ascii="Calibri" w:hAnsi="Calibri" w:hint="eastAsia"/>
          <w:sz w:val="28"/>
          <w:szCs w:val="28"/>
          <w:u w:val="single"/>
        </w:rPr>
        <w:t xml:space="preserve">     </w:t>
      </w:r>
    </w:p>
    <w:p w14:paraId="2C92EBDF" w14:textId="3B60CEA9" w:rsidR="001141D1" w:rsidRDefault="001141D1" w:rsidP="001141D1">
      <w:pPr>
        <w:ind w:leftChars="600" w:left="1440"/>
        <w:rPr>
          <w:rFonts w:ascii="Calibri" w:hAnsi="Calibri"/>
          <w:sz w:val="28"/>
          <w:szCs w:val="28"/>
          <w:u w:val="single"/>
        </w:rPr>
      </w:pPr>
      <w:r>
        <w:rPr>
          <w:rFonts w:ascii="Calibri" w:hAnsi="Calibri"/>
          <w:sz w:val="28"/>
          <w:szCs w:val="28"/>
        </w:rPr>
        <w:tab/>
      </w:r>
      <w:r>
        <w:rPr>
          <w:rFonts w:ascii="Calibri" w:hAnsi="Calibri"/>
          <w:sz w:val="28"/>
          <w:szCs w:val="28"/>
        </w:rPr>
        <w:tab/>
      </w:r>
      <w:r w:rsidRPr="001141D1">
        <w:rPr>
          <w:rFonts w:ascii="Calibri" w:hAnsi="Calibri" w:hint="eastAsia"/>
          <w:sz w:val="28"/>
          <w:szCs w:val="28"/>
        </w:rPr>
        <w:t xml:space="preserve">  </w:t>
      </w:r>
      <w:r w:rsidRPr="001141D1">
        <w:rPr>
          <w:rFonts w:ascii="Calibri" w:hAnsi="Calibri"/>
          <w:sz w:val="28"/>
          <w:szCs w:val="28"/>
        </w:rPr>
        <w:t xml:space="preserve">    </w:t>
      </w:r>
      <w:r w:rsidRPr="001141D1">
        <w:rPr>
          <w:rFonts w:ascii="Calibri" w:hAnsi="Calibri" w:hint="eastAsia"/>
          <w:sz w:val="28"/>
          <w:szCs w:val="28"/>
          <w:u w:val="single"/>
        </w:rPr>
        <w:t xml:space="preserve">      </w:t>
      </w:r>
      <w:r w:rsidR="00464A3B">
        <w:rPr>
          <w:rFonts w:ascii="Calibri" w:hAnsi="Calibri" w:hint="eastAsia"/>
          <w:sz w:val="28"/>
          <w:szCs w:val="28"/>
          <w:u w:val="single"/>
        </w:rPr>
        <w:t>蔡浩天</w:t>
      </w:r>
      <w:r w:rsidR="00F35FB6">
        <w:rPr>
          <w:rFonts w:ascii="Calibri" w:hAnsi="Calibri" w:hint="eastAsia"/>
          <w:sz w:val="28"/>
          <w:szCs w:val="28"/>
          <w:u w:val="single"/>
        </w:rPr>
        <w:t>(</w:t>
      </w:r>
      <w:r w:rsidR="00F35FB6" w:rsidRPr="00F35FB6">
        <w:rPr>
          <w:rFonts w:ascii="Calibri" w:hAnsi="Calibri"/>
          <w:sz w:val="28"/>
          <w:szCs w:val="28"/>
          <w:u w:val="single"/>
        </w:rPr>
        <w:t>07212468</w:t>
      </w:r>
      <w:r w:rsidR="00F35FB6">
        <w:rPr>
          <w:rFonts w:ascii="Calibri" w:hAnsi="Calibri" w:hint="eastAsia"/>
          <w:sz w:val="28"/>
          <w:szCs w:val="28"/>
          <w:u w:val="single"/>
        </w:rPr>
        <w:t>)</w:t>
      </w:r>
      <w:r w:rsidRPr="001141D1">
        <w:rPr>
          <w:rFonts w:ascii="Calibri" w:hAnsi="Calibri"/>
          <w:sz w:val="28"/>
          <w:szCs w:val="28"/>
          <w:u w:val="single"/>
        </w:rPr>
        <w:t xml:space="preserve">   </w:t>
      </w:r>
      <w:r>
        <w:rPr>
          <w:rFonts w:ascii="Calibri" w:hAnsi="Calibri" w:hint="eastAsia"/>
          <w:sz w:val="28"/>
          <w:szCs w:val="28"/>
          <w:u w:val="single"/>
        </w:rPr>
        <w:t xml:space="preserve">   </w:t>
      </w:r>
    </w:p>
    <w:p w14:paraId="3B97FE74" w14:textId="77777777" w:rsidR="00CB78D6" w:rsidRDefault="00CB78D6" w:rsidP="001141D1">
      <w:pPr>
        <w:spacing w:line="360" w:lineRule="auto"/>
        <w:ind w:rightChars="87" w:right="209"/>
        <w:rPr>
          <w:rFonts w:ascii="Calibri" w:hAnsi="Calibri"/>
          <w:sz w:val="28"/>
          <w:szCs w:val="28"/>
        </w:rPr>
      </w:pPr>
    </w:p>
    <w:p w14:paraId="404203D4" w14:textId="77777777" w:rsidR="00F35FB6" w:rsidRDefault="00F35FB6" w:rsidP="001141D1">
      <w:pPr>
        <w:spacing w:line="360" w:lineRule="auto"/>
        <w:ind w:rightChars="87" w:right="209"/>
        <w:rPr>
          <w:rFonts w:ascii="楷体_GB2312" w:eastAsia="楷体_GB2312" w:hAnsi="宋体" w:hint="eastAsia"/>
          <w:b/>
          <w:sz w:val="36"/>
          <w:szCs w:val="36"/>
        </w:rPr>
      </w:pPr>
    </w:p>
    <w:p w14:paraId="510986D9" w14:textId="77777777" w:rsidR="00CB78D6" w:rsidRDefault="00CB78D6" w:rsidP="00CB78D6">
      <w:pPr>
        <w:spacing w:line="360" w:lineRule="auto"/>
        <w:ind w:rightChars="87" w:right="209"/>
        <w:jc w:val="center"/>
        <w:rPr>
          <w:rFonts w:ascii="楷体_GB2312" w:eastAsia="楷体_GB2312" w:hAnsi="宋体" w:hint="eastAsia"/>
          <w:b/>
          <w:sz w:val="36"/>
          <w:szCs w:val="36"/>
        </w:rPr>
      </w:pPr>
    </w:p>
    <w:p w14:paraId="75872372" w14:textId="77777777" w:rsidR="00CB78D6" w:rsidRDefault="00CB78D6" w:rsidP="00CB78D6">
      <w:pPr>
        <w:spacing w:line="360" w:lineRule="auto"/>
        <w:ind w:rightChars="87" w:right="209"/>
        <w:jc w:val="center"/>
        <w:rPr>
          <w:rFonts w:ascii="楷体_GB2312" w:eastAsia="楷体_GB2312" w:hAnsi="宋体" w:hint="eastAsia"/>
          <w:b/>
          <w:sz w:val="36"/>
          <w:szCs w:val="36"/>
        </w:rPr>
      </w:pPr>
      <w:r w:rsidRPr="00E339FF">
        <w:rPr>
          <w:rFonts w:ascii="楷体_GB2312" w:eastAsia="楷体_GB2312" w:hAnsi="宋体" w:hint="eastAsia"/>
          <w:b/>
          <w:sz w:val="36"/>
          <w:szCs w:val="36"/>
        </w:rPr>
        <w:t>中国矿业大学环境与测绘学院</w:t>
      </w:r>
    </w:p>
    <w:p w14:paraId="5C67CCD7" w14:textId="77777777" w:rsidR="00CB78D6" w:rsidRPr="007F6BB8" w:rsidRDefault="00CB78D6" w:rsidP="00CB78D6">
      <w:pPr>
        <w:spacing w:line="360" w:lineRule="auto"/>
        <w:ind w:rightChars="87" w:right="209"/>
        <w:jc w:val="center"/>
        <w:rPr>
          <w:rFonts w:ascii="楷体_GB2312" w:eastAsia="楷体_GB2312" w:hAnsi="宋体" w:hint="eastAsia"/>
          <w:b/>
          <w:sz w:val="36"/>
          <w:szCs w:val="36"/>
        </w:rPr>
      </w:pPr>
      <w:r w:rsidRPr="001B1728">
        <w:rPr>
          <w:rFonts w:ascii="楷体_GB2312" w:eastAsia="楷体_GB2312" w:hAnsi="宋体" w:hint="eastAsia"/>
          <w:b/>
          <w:sz w:val="36"/>
          <w:szCs w:val="36"/>
        </w:rPr>
        <w:t>20</w:t>
      </w:r>
      <w:r>
        <w:rPr>
          <w:rFonts w:ascii="楷体_GB2312" w:eastAsia="楷体_GB2312" w:hAnsi="宋体" w:hint="eastAsia"/>
          <w:b/>
          <w:sz w:val="36"/>
          <w:szCs w:val="36"/>
        </w:rPr>
        <w:t>24</w:t>
      </w:r>
      <w:r w:rsidRPr="001B1728">
        <w:rPr>
          <w:rFonts w:ascii="楷体_GB2312" w:eastAsia="楷体_GB2312" w:hAnsi="宋体" w:hint="eastAsia"/>
          <w:b/>
          <w:sz w:val="36"/>
          <w:szCs w:val="36"/>
        </w:rPr>
        <w:t>年</w:t>
      </w:r>
      <w:r>
        <w:rPr>
          <w:rFonts w:ascii="楷体_GB2312" w:eastAsia="楷体_GB2312" w:hAnsi="宋体" w:hint="eastAsia"/>
          <w:b/>
          <w:sz w:val="36"/>
          <w:szCs w:val="36"/>
        </w:rPr>
        <w:t>7</w:t>
      </w:r>
      <w:r w:rsidRPr="001B1728">
        <w:rPr>
          <w:rFonts w:ascii="楷体_GB2312" w:eastAsia="楷体_GB2312" w:hAnsi="宋体" w:hint="eastAsia"/>
          <w:b/>
          <w:sz w:val="36"/>
          <w:szCs w:val="36"/>
        </w:rPr>
        <w:t>月</w:t>
      </w:r>
    </w:p>
    <w:p w14:paraId="6436F5AF" w14:textId="4CA4281D" w:rsidR="00B94329" w:rsidRDefault="00B94329" w:rsidP="00B94329">
      <w:pPr>
        <w:widowControl/>
        <w:jc w:val="left"/>
        <w:rPr>
          <w:rFonts w:ascii="等线" w:eastAsia="等线" w:hAnsi="等线" w:hint="eastAsia"/>
          <w:b/>
          <w:sz w:val="32"/>
          <w:szCs w:val="32"/>
        </w:rPr>
      </w:pPr>
      <w:r w:rsidRPr="00B94329">
        <w:rPr>
          <w:rFonts w:ascii="等线" w:eastAsia="等线" w:hAnsi="等线"/>
          <w:b/>
          <w:sz w:val="32"/>
          <w:szCs w:val="32"/>
        </w:rPr>
        <w:br w:type="page"/>
      </w:r>
    </w:p>
    <w:sdt>
      <w:sdtPr>
        <w:rPr>
          <w:rFonts w:ascii="Times New Roman" w:eastAsia="宋体" w:hAnsi="Times New Roman" w:cs="Times New Roman"/>
          <w:color w:val="auto"/>
          <w:kern w:val="2"/>
          <w:sz w:val="24"/>
          <w:szCs w:val="22"/>
          <w:lang w:val="zh-CN"/>
        </w:rPr>
        <w:id w:val="-1386023264"/>
        <w:docPartObj>
          <w:docPartGallery w:val="Table of Contents"/>
          <w:docPartUnique/>
        </w:docPartObj>
      </w:sdtPr>
      <w:sdtEndPr>
        <w:rPr>
          <w:b/>
          <w:bCs/>
        </w:rPr>
      </w:sdtEndPr>
      <w:sdtContent>
        <w:p w14:paraId="3821142D" w14:textId="25E9C56D" w:rsidR="00A509E5" w:rsidRDefault="00A509E5">
          <w:pPr>
            <w:pStyle w:val="TOC"/>
          </w:pPr>
          <w:r>
            <w:rPr>
              <w:lang w:val="zh-CN"/>
            </w:rPr>
            <w:t>目录</w:t>
          </w:r>
        </w:p>
        <w:p w14:paraId="2A918B47" w14:textId="6182B09E" w:rsidR="00FB2024" w:rsidRDefault="00A509E5">
          <w:pPr>
            <w:pStyle w:val="TOC1"/>
            <w:tabs>
              <w:tab w:val="left" w:pos="420"/>
              <w:tab w:val="right" w:leader="dot" w:pos="8296"/>
            </w:tabs>
            <w:rPr>
              <w:rFonts w:asciiTheme="minorHAnsi" w:eastAsiaTheme="minorEastAsia" w:hAnsiTheme="minorHAnsi" w:cstheme="minorBidi" w:hint="eastAsia"/>
              <w:noProof/>
              <w:sz w:val="21"/>
              <w14:ligatures w14:val="standardContextual"/>
            </w:rPr>
          </w:pPr>
          <w:r>
            <w:fldChar w:fldCharType="begin"/>
          </w:r>
          <w:r>
            <w:instrText xml:space="preserve"> TOC \o "1-3" \h \z \u </w:instrText>
          </w:r>
          <w:r>
            <w:fldChar w:fldCharType="separate"/>
          </w:r>
          <w:hyperlink w:anchor="_Toc176132219" w:history="1">
            <w:r w:rsidR="00FB2024" w:rsidRPr="00452256">
              <w:rPr>
                <w:rStyle w:val="a9"/>
                <w:rFonts w:hint="eastAsia"/>
                <w:noProof/>
              </w:rPr>
              <w:t>1</w:t>
            </w:r>
            <w:r w:rsidR="00FB2024">
              <w:rPr>
                <w:rFonts w:asciiTheme="minorHAnsi" w:eastAsiaTheme="minorEastAsia" w:hAnsiTheme="minorHAnsi" w:cstheme="minorBidi" w:hint="eastAsia"/>
                <w:noProof/>
                <w:sz w:val="21"/>
                <w14:ligatures w14:val="standardContextual"/>
              </w:rPr>
              <w:tab/>
            </w:r>
            <w:r w:rsidR="00FB2024" w:rsidRPr="00452256">
              <w:rPr>
                <w:rStyle w:val="a9"/>
                <w:rFonts w:hint="eastAsia"/>
                <w:noProof/>
              </w:rPr>
              <w:t>引言</w:t>
            </w:r>
            <w:r w:rsidR="00FB2024">
              <w:rPr>
                <w:rFonts w:hint="eastAsia"/>
                <w:noProof/>
                <w:webHidden/>
              </w:rPr>
              <w:tab/>
            </w:r>
            <w:r w:rsidR="00FB2024">
              <w:rPr>
                <w:rFonts w:hint="eastAsia"/>
                <w:noProof/>
                <w:webHidden/>
              </w:rPr>
              <w:fldChar w:fldCharType="begin"/>
            </w:r>
            <w:r w:rsidR="00FB2024">
              <w:rPr>
                <w:rFonts w:hint="eastAsia"/>
                <w:noProof/>
                <w:webHidden/>
              </w:rPr>
              <w:instrText xml:space="preserve"> </w:instrText>
            </w:r>
            <w:r w:rsidR="00FB2024">
              <w:rPr>
                <w:noProof/>
                <w:webHidden/>
              </w:rPr>
              <w:instrText>PAGEREF _Toc176132219 \h</w:instrText>
            </w:r>
            <w:r w:rsidR="00FB2024">
              <w:rPr>
                <w:rFonts w:hint="eastAsia"/>
                <w:noProof/>
                <w:webHidden/>
              </w:rPr>
              <w:instrText xml:space="preserve"> </w:instrText>
            </w:r>
            <w:r w:rsidR="00FB2024">
              <w:rPr>
                <w:rFonts w:hint="eastAsia"/>
                <w:noProof/>
                <w:webHidden/>
              </w:rPr>
            </w:r>
            <w:r w:rsidR="00FB2024">
              <w:rPr>
                <w:noProof/>
                <w:webHidden/>
              </w:rPr>
              <w:fldChar w:fldCharType="separate"/>
            </w:r>
            <w:r w:rsidR="00FB2024">
              <w:rPr>
                <w:noProof/>
                <w:webHidden/>
              </w:rPr>
              <w:t>1</w:t>
            </w:r>
            <w:r w:rsidR="00FB2024">
              <w:rPr>
                <w:rFonts w:hint="eastAsia"/>
                <w:noProof/>
                <w:webHidden/>
              </w:rPr>
              <w:fldChar w:fldCharType="end"/>
            </w:r>
          </w:hyperlink>
        </w:p>
        <w:p w14:paraId="2C98E6D4" w14:textId="045C3148"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20" w:history="1">
            <w:r w:rsidRPr="00452256">
              <w:rPr>
                <w:rStyle w:val="a9"/>
                <w:rFonts w:hint="eastAsia"/>
                <w:noProof/>
              </w:rPr>
              <w:t>1.1</w:t>
            </w:r>
            <w:r>
              <w:rPr>
                <w:rFonts w:asciiTheme="minorHAnsi" w:eastAsiaTheme="minorEastAsia" w:hAnsiTheme="minorHAnsi" w:cstheme="minorBidi" w:hint="eastAsia"/>
                <w:noProof/>
                <w:sz w:val="21"/>
                <w14:ligatures w14:val="standardContextual"/>
              </w:rPr>
              <w:tab/>
            </w:r>
            <w:r w:rsidRPr="00452256">
              <w:rPr>
                <w:rStyle w:val="a9"/>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0DC2A29" w14:textId="34A5B0F5"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21" w:history="1">
            <w:r w:rsidRPr="00452256">
              <w:rPr>
                <w:rStyle w:val="a9"/>
                <w:rFonts w:hint="eastAsia"/>
                <w:noProof/>
              </w:rPr>
              <w:t>1.2</w:t>
            </w:r>
            <w:r>
              <w:rPr>
                <w:rFonts w:asciiTheme="minorHAnsi" w:eastAsiaTheme="minorEastAsia" w:hAnsiTheme="minorHAnsi" w:cstheme="minorBidi" w:hint="eastAsia"/>
                <w:noProof/>
                <w:sz w:val="21"/>
                <w14:ligatures w14:val="standardContextual"/>
              </w:rPr>
              <w:tab/>
            </w:r>
            <w:r w:rsidRPr="00452256">
              <w:rPr>
                <w:rStyle w:val="a9"/>
                <w:rFonts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_Toc176132221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94A23E4" w14:textId="0DAD61A9"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22" w:history="1">
            <w:r w:rsidRPr="00452256">
              <w:rPr>
                <w:rStyle w:val="a9"/>
                <w:rFonts w:hint="eastAsia"/>
                <w:noProof/>
              </w:rPr>
              <w:t>1.3</w:t>
            </w:r>
            <w:r>
              <w:rPr>
                <w:rFonts w:asciiTheme="minorHAnsi" w:eastAsiaTheme="minorEastAsia" w:hAnsiTheme="minorHAnsi" w:cstheme="minorBidi" w:hint="eastAsia"/>
                <w:noProof/>
                <w:sz w:val="21"/>
                <w14:ligatures w14:val="standardContextual"/>
              </w:rPr>
              <w:tab/>
            </w:r>
            <w:r w:rsidRPr="00452256">
              <w:rPr>
                <w:rStyle w:val="a9"/>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C4F8FC3" w14:textId="602F5CDB"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23" w:history="1">
            <w:r w:rsidRPr="00452256">
              <w:rPr>
                <w:rStyle w:val="a9"/>
                <w:rFonts w:hint="eastAsia"/>
                <w:noProof/>
              </w:rPr>
              <w:t>1.4</w:t>
            </w:r>
            <w:r>
              <w:rPr>
                <w:rFonts w:asciiTheme="minorHAnsi" w:eastAsiaTheme="minorEastAsia" w:hAnsiTheme="minorHAnsi" w:cstheme="minorBidi" w:hint="eastAsia"/>
                <w:noProof/>
                <w:sz w:val="21"/>
                <w14:ligatures w14:val="standardContextual"/>
              </w:rPr>
              <w:tab/>
            </w:r>
            <w:r w:rsidRPr="00452256">
              <w:rPr>
                <w:rStyle w:val="a9"/>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34AF815" w14:textId="32E38B60" w:rsidR="00FB2024" w:rsidRDefault="00FB2024">
          <w:pPr>
            <w:pStyle w:val="TOC1"/>
            <w:tabs>
              <w:tab w:val="left" w:pos="420"/>
              <w:tab w:val="right" w:leader="dot" w:pos="8296"/>
            </w:tabs>
            <w:rPr>
              <w:rFonts w:asciiTheme="minorHAnsi" w:eastAsiaTheme="minorEastAsia" w:hAnsiTheme="minorHAnsi" w:cstheme="minorBidi" w:hint="eastAsia"/>
              <w:noProof/>
              <w:sz w:val="21"/>
              <w14:ligatures w14:val="standardContextual"/>
            </w:rPr>
          </w:pPr>
          <w:hyperlink w:anchor="_Toc176132224" w:history="1">
            <w:r w:rsidRPr="00452256">
              <w:rPr>
                <w:rStyle w:val="a9"/>
                <w:rFonts w:hint="eastAsia"/>
                <w:noProof/>
              </w:rPr>
              <w:t>2</w:t>
            </w:r>
            <w:r>
              <w:rPr>
                <w:rFonts w:asciiTheme="minorHAnsi" w:eastAsiaTheme="minorEastAsia" w:hAnsiTheme="minorHAnsi" w:cstheme="minorBidi" w:hint="eastAsia"/>
                <w:noProof/>
                <w:sz w:val="21"/>
                <w14:ligatures w14:val="standardContextual"/>
              </w:rPr>
              <w:tab/>
            </w:r>
            <w:r w:rsidRPr="00452256">
              <w:rPr>
                <w:rStyle w:val="a9"/>
                <w:rFonts w:hint="eastAsia"/>
                <w:noProof/>
              </w:rPr>
              <w:t>总体设计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E1BFD52" w14:textId="351EF488"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25" w:history="1">
            <w:r w:rsidRPr="00452256">
              <w:rPr>
                <w:rStyle w:val="a9"/>
                <w:rFonts w:hint="eastAsia"/>
                <w:noProof/>
              </w:rPr>
              <w:t>2.1</w:t>
            </w:r>
            <w:r>
              <w:rPr>
                <w:rFonts w:asciiTheme="minorHAnsi" w:eastAsiaTheme="minorEastAsia" w:hAnsiTheme="minorHAnsi" w:cstheme="minorBidi" w:hint="eastAsia"/>
                <w:noProof/>
                <w:sz w:val="21"/>
                <w14:ligatures w14:val="standardContextual"/>
              </w:rPr>
              <w:tab/>
            </w:r>
            <w:r w:rsidRPr="00452256">
              <w:rPr>
                <w:rStyle w:val="a9"/>
                <w:rFonts w:hint="eastAsia"/>
                <w:noProof/>
              </w:rPr>
              <w:t>需求规定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2D1F566" w14:textId="3648255B"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26" w:history="1">
            <w:r w:rsidRPr="00452256">
              <w:rPr>
                <w:rStyle w:val="a9"/>
                <w:rFonts w:hint="eastAsia"/>
                <w:noProof/>
              </w:rPr>
              <w:t xml:space="preserve">2.1.1 </w:t>
            </w:r>
            <w:r w:rsidRPr="00452256">
              <w:rPr>
                <w:rStyle w:val="a9"/>
                <w:rFonts w:hint="eastAsia"/>
                <w:noProof/>
              </w:rPr>
              <w:t>系统功能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BC03641" w14:textId="0C23F154"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27" w:history="1">
            <w:r w:rsidRPr="00452256">
              <w:rPr>
                <w:rStyle w:val="a9"/>
                <w:rFonts w:hint="eastAsia"/>
                <w:noProof/>
              </w:rPr>
              <w:t xml:space="preserve">2.1.2 </w:t>
            </w:r>
            <w:r w:rsidRPr="00452256">
              <w:rPr>
                <w:rStyle w:val="a9"/>
                <w:rFonts w:hint="eastAsia"/>
                <w:noProof/>
              </w:rPr>
              <w:t>系统性能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7EE1A2F" w14:textId="2D951BA3"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28" w:history="1">
            <w:r w:rsidRPr="00452256">
              <w:rPr>
                <w:rStyle w:val="a9"/>
                <w:rFonts w:hint="eastAsia"/>
                <w:noProof/>
              </w:rPr>
              <w:t xml:space="preserve">2.1.3 </w:t>
            </w:r>
            <w:r w:rsidRPr="00452256">
              <w:rPr>
                <w:rStyle w:val="a9"/>
                <w:rFonts w:hint="eastAsia"/>
                <w:noProof/>
              </w:rPr>
              <w:t>输入输出要求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46F23E3" w14:textId="27707773"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29" w:history="1">
            <w:r w:rsidRPr="00452256">
              <w:rPr>
                <w:rStyle w:val="a9"/>
                <w:rFonts w:hint="eastAsia"/>
                <w:noProof/>
              </w:rPr>
              <w:t xml:space="preserve">2.1.4 </w:t>
            </w:r>
            <w:r w:rsidRPr="00452256">
              <w:rPr>
                <w:rStyle w:val="a9"/>
                <w:rFonts w:hint="eastAsia"/>
                <w:noProof/>
              </w:rPr>
              <w:t>数据管理要求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_Toc176132229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6C098C0" w14:textId="7A81344B"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30" w:history="1">
            <w:r w:rsidRPr="00452256">
              <w:rPr>
                <w:rStyle w:val="a9"/>
                <w:rFonts w:hint="eastAsia"/>
                <w:noProof/>
              </w:rPr>
              <w:t xml:space="preserve">2.1.5 </w:t>
            </w:r>
            <w:r w:rsidRPr="00452256">
              <w:rPr>
                <w:rStyle w:val="a9"/>
                <w:rFonts w:hint="eastAsia"/>
                <w:noProof/>
              </w:rPr>
              <w:t>故障处理要求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5B0DD0F" w14:textId="50237D71"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31" w:history="1">
            <w:r w:rsidRPr="00452256">
              <w:rPr>
                <w:rStyle w:val="a9"/>
                <w:rFonts w:hint="eastAsia"/>
                <w:noProof/>
              </w:rPr>
              <w:t>2.2</w:t>
            </w:r>
            <w:r>
              <w:rPr>
                <w:rFonts w:asciiTheme="minorHAnsi" w:eastAsiaTheme="minorEastAsia" w:hAnsiTheme="minorHAnsi" w:cstheme="minorBidi" w:hint="eastAsia"/>
                <w:noProof/>
                <w:sz w:val="21"/>
                <w14:ligatures w14:val="standardContextual"/>
              </w:rPr>
              <w:tab/>
            </w:r>
            <w:r w:rsidRPr="00452256">
              <w:rPr>
                <w:rStyle w:val="a9"/>
                <w:rFonts w:hint="eastAsia"/>
                <w:noProof/>
              </w:rPr>
              <w:t>运行环境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D1D6416" w14:textId="79CC780B"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32" w:history="1">
            <w:r w:rsidRPr="00452256">
              <w:rPr>
                <w:rStyle w:val="a9"/>
                <w:rFonts w:hint="eastAsia"/>
                <w:noProof/>
              </w:rPr>
              <w:t xml:space="preserve">2.2.1 </w:t>
            </w:r>
            <w:r w:rsidRPr="00452256">
              <w:rPr>
                <w:rStyle w:val="a9"/>
                <w:rFonts w:hint="eastAsia"/>
                <w:noProof/>
              </w:rPr>
              <w:t>硬件环境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B957F73" w14:textId="33C62344"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33" w:history="1">
            <w:r w:rsidRPr="00452256">
              <w:rPr>
                <w:rStyle w:val="a9"/>
                <w:rFonts w:hint="eastAsia"/>
                <w:noProof/>
              </w:rPr>
              <w:t xml:space="preserve">2.2.2 </w:t>
            </w:r>
            <w:r w:rsidRPr="00452256">
              <w:rPr>
                <w:rStyle w:val="a9"/>
                <w:rFonts w:hint="eastAsia"/>
                <w:noProof/>
              </w:rPr>
              <w:t>软件环境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147485A" w14:textId="2C2E0D0C"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34" w:history="1">
            <w:r w:rsidRPr="00452256">
              <w:rPr>
                <w:rStyle w:val="a9"/>
                <w:rFonts w:hint="eastAsia"/>
                <w:noProof/>
              </w:rPr>
              <w:t xml:space="preserve">2.2.3 </w:t>
            </w:r>
            <w:r w:rsidRPr="00452256">
              <w:rPr>
                <w:rStyle w:val="a9"/>
                <w:rFonts w:hint="eastAsia"/>
                <w:noProof/>
              </w:rPr>
              <w:t>模块的标准流程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6AF7BFD" w14:textId="3D73A517"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35" w:history="1">
            <w:r w:rsidRPr="00452256">
              <w:rPr>
                <w:rStyle w:val="a9"/>
                <w:rFonts w:hint="eastAsia"/>
                <w:noProof/>
              </w:rPr>
              <w:t xml:space="preserve">2.2.4 </w:t>
            </w:r>
            <w:r w:rsidRPr="00452256">
              <w:rPr>
                <w:rStyle w:val="a9"/>
                <w:rFonts w:hint="eastAsia"/>
                <w:noProof/>
              </w:rPr>
              <w:t>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_Toc176132235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653463D6" w14:textId="549C1A5B"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36" w:history="1">
            <w:r w:rsidRPr="00452256">
              <w:rPr>
                <w:rStyle w:val="a9"/>
                <w:rFonts w:hint="eastAsia"/>
                <w:noProof/>
              </w:rPr>
              <w:t xml:space="preserve">2.2.5 </w:t>
            </w:r>
            <w:r w:rsidRPr="00452256">
              <w:rPr>
                <w:rStyle w:val="a9"/>
                <w:rFonts w:hint="eastAsia"/>
                <w:noProof/>
              </w:rPr>
              <w:t>功能需求与程序的关系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_Toc176132236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25E6FB29" w14:textId="4AA3FC84" w:rsidR="00FB2024" w:rsidRDefault="00FB2024">
          <w:pPr>
            <w:pStyle w:val="TOC3"/>
            <w:tabs>
              <w:tab w:val="right" w:leader="dot" w:pos="8296"/>
            </w:tabs>
            <w:ind w:left="960"/>
            <w:rPr>
              <w:rFonts w:asciiTheme="minorHAnsi" w:eastAsiaTheme="minorEastAsia" w:hAnsiTheme="minorHAnsi" w:cstheme="minorBidi" w:hint="eastAsia"/>
              <w:noProof/>
              <w:sz w:val="21"/>
              <w14:ligatures w14:val="standardContextual"/>
            </w:rPr>
          </w:pPr>
          <w:hyperlink w:anchor="_Toc176132237" w:history="1">
            <w:r w:rsidRPr="00452256">
              <w:rPr>
                <w:rStyle w:val="a9"/>
                <w:rFonts w:hint="eastAsia"/>
                <w:noProof/>
              </w:rPr>
              <w:t xml:space="preserve">2.2.6 </w:t>
            </w:r>
            <w:r w:rsidRPr="00452256">
              <w:rPr>
                <w:rStyle w:val="a9"/>
                <w:rFonts w:hint="eastAsia"/>
                <w:noProof/>
              </w:rPr>
              <w:t>尚未问决的问题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_Toc176132237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293E1562" w14:textId="5658FE75" w:rsidR="00FB2024" w:rsidRDefault="00FB2024">
          <w:pPr>
            <w:pStyle w:val="TOC1"/>
            <w:tabs>
              <w:tab w:val="left" w:pos="420"/>
              <w:tab w:val="right" w:leader="dot" w:pos="8296"/>
            </w:tabs>
            <w:rPr>
              <w:rFonts w:asciiTheme="minorHAnsi" w:eastAsiaTheme="minorEastAsia" w:hAnsiTheme="minorHAnsi" w:cstheme="minorBidi" w:hint="eastAsia"/>
              <w:noProof/>
              <w:sz w:val="21"/>
              <w14:ligatures w14:val="standardContextual"/>
            </w:rPr>
          </w:pPr>
          <w:hyperlink w:anchor="_Toc176132238" w:history="1">
            <w:r w:rsidRPr="00452256">
              <w:rPr>
                <w:rStyle w:val="a9"/>
                <w:rFonts w:hint="eastAsia"/>
                <w:noProof/>
              </w:rPr>
              <w:t>3</w:t>
            </w:r>
            <w:r>
              <w:rPr>
                <w:rFonts w:asciiTheme="minorHAnsi" w:eastAsiaTheme="minorEastAsia" w:hAnsiTheme="minorHAnsi" w:cstheme="minorBidi" w:hint="eastAsia"/>
                <w:noProof/>
                <w:sz w:val="21"/>
                <w14:ligatures w14:val="standardContextual"/>
              </w:rPr>
              <w:tab/>
            </w:r>
            <w:r w:rsidRPr="00452256">
              <w:rPr>
                <w:rStyle w:val="a9"/>
                <w:rFonts w:hint="eastAsia"/>
                <w:noProof/>
              </w:rPr>
              <w:t>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_Toc176132238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4DC72100" w14:textId="278E0308"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39" w:history="1">
            <w:r w:rsidRPr="00452256">
              <w:rPr>
                <w:rStyle w:val="a9"/>
                <w:rFonts w:hint="eastAsia"/>
                <w:noProof/>
              </w:rPr>
              <w:t>3.1</w:t>
            </w:r>
            <w:r>
              <w:rPr>
                <w:rFonts w:asciiTheme="minorHAnsi" w:eastAsiaTheme="minorEastAsia" w:hAnsiTheme="minorHAnsi" w:cstheme="minorBidi" w:hint="eastAsia"/>
                <w:noProof/>
                <w:sz w:val="21"/>
                <w14:ligatures w14:val="standardContextual"/>
              </w:rPr>
              <w:tab/>
            </w:r>
            <w:r w:rsidRPr="00452256">
              <w:rPr>
                <w:rStyle w:val="a9"/>
                <w:rFonts w:hint="eastAsia"/>
                <w:noProof/>
              </w:rPr>
              <w:t>用户接口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_Toc176132239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6B49D304" w14:textId="492B0C02"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40" w:history="1">
            <w:r w:rsidRPr="00452256">
              <w:rPr>
                <w:rStyle w:val="a9"/>
                <w:rFonts w:hint="eastAsia"/>
                <w:noProof/>
              </w:rPr>
              <w:t>3.2</w:t>
            </w:r>
            <w:r>
              <w:rPr>
                <w:rFonts w:asciiTheme="minorHAnsi" w:eastAsiaTheme="minorEastAsia" w:hAnsiTheme="minorHAnsi" w:cstheme="minorBidi" w:hint="eastAsia"/>
                <w:noProof/>
                <w:sz w:val="21"/>
                <w14:ligatures w14:val="standardContextual"/>
              </w:rPr>
              <w:tab/>
            </w:r>
            <w:r w:rsidRPr="00452256">
              <w:rPr>
                <w:rStyle w:val="a9"/>
                <w:rFonts w:hint="eastAsia"/>
                <w:noProof/>
              </w:rPr>
              <w:t>外部接口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_Toc176132240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A312E60" w14:textId="56E8009D"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41" w:history="1">
            <w:r w:rsidRPr="00452256">
              <w:rPr>
                <w:rStyle w:val="a9"/>
                <w:rFonts w:hint="eastAsia"/>
                <w:noProof/>
              </w:rPr>
              <w:t>3.3</w:t>
            </w:r>
            <w:r>
              <w:rPr>
                <w:rFonts w:asciiTheme="minorHAnsi" w:eastAsiaTheme="minorEastAsia" w:hAnsiTheme="minorHAnsi" w:cstheme="minorBidi" w:hint="eastAsia"/>
                <w:noProof/>
                <w:sz w:val="21"/>
                <w14:ligatures w14:val="standardContextual"/>
              </w:rPr>
              <w:tab/>
            </w:r>
            <w:r w:rsidRPr="00452256">
              <w:rPr>
                <w:rStyle w:val="a9"/>
                <w:rFonts w:hint="eastAsia"/>
                <w:noProof/>
              </w:rPr>
              <w:t>内部接口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_Toc176132241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1BCCDE56" w14:textId="55544E29" w:rsidR="00FB2024" w:rsidRDefault="00FB2024">
          <w:pPr>
            <w:pStyle w:val="TOC1"/>
            <w:tabs>
              <w:tab w:val="left" w:pos="420"/>
              <w:tab w:val="right" w:leader="dot" w:pos="8296"/>
            </w:tabs>
            <w:rPr>
              <w:rFonts w:asciiTheme="minorHAnsi" w:eastAsiaTheme="minorEastAsia" w:hAnsiTheme="minorHAnsi" w:cstheme="minorBidi" w:hint="eastAsia"/>
              <w:noProof/>
              <w:sz w:val="21"/>
              <w14:ligatures w14:val="standardContextual"/>
            </w:rPr>
          </w:pPr>
          <w:hyperlink w:anchor="_Toc176132242" w:history="1">
            <w:r w:rsidRPr="00452256">
              <w:rPr>
                <w:rStyle w:val="a9"/>
                <w:rFonts w:hint="eastAsia"/>
                <w:noProof/>
              </w:rPr>
              <w:t>4</w:t>
            </w:r>
            <w:r>
              <w:rPr>
                <w:rFonts w:asciiTheme="minorHAnsi" w:eastAsiaTheme="minorEastAsia" w:hAnsiTheme="minorHAnsi" w:cstheme="minorBidi" w:hint="eastAsia"/>
                <w:noProof/>
                <w:sz w:val="21"/>
                <w14:ligatures w14:val="standardContextual"/>
              </w:rPr>
              <w:tab/>
            </w:r>
            <w:r w:rsidRPr="00452256">
              <w:rPr>
                <w:rStyle w:val="a9"/>
                <w:rFonts w:hint="eastAsia"/>
                <w:noProof/>
              </w:rPr>
              <w:t>运行设计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_Toc176132242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D7A4B55" w14:textId="7DFE9279"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43" w:history="1">
            <w:r w:rsidRPr="00452256">
              <w:rPr>
                <w:rStyle w:val="a9"/>
                <w:rFonts w:hint="eastAsia"/>
                <w:noProof/>
              </w:rPr>
              <w:t>4.1</w:t>
            </w:r>
            <w:r>
              <w:rPr>
                <w:rFonts w:asciiTheme="minorHAnsi" w:eastAsiaTheme="minorEastAsia" w:hAnsiTheme="minorHAnsi" w:cstheme="minorBidi" w:hint="eastAsia"/>
                <w:noProof/>
                <w:sz w:val="21"/>
                <w14:ligatures w14:val="standardContextual"/>
              </w:rPr>
              <w:tab/>
            </w:r>
            <w:r w:rsidRPr="00452256">
              <w:rPr>
                <w:rStyle w:val="a9"/>
                <w:rFonts w:hint="eastAsia"/>
                <w:noProof/>
              </w:rPr>
              <w:t>运行模块组合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_Toc176132243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7A8B74B" w14:textId="5C842ACD"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44" w:history="1">
            <w:r w:rsidRPr="00452256">
              <w:rPr>
                <w:rStyle w:val="a9"/>
                <w:rFonts w:hint="eastAsia"/>
                <w:noProof/>
              </w:rPr>
              <w:t>4.2</w:t>
            </w:r>
            <w:r>
              <w:rPr>
                <w:rFonts w:asciiTheme="minorHAnsi" w:eastAsiaTheme="minorEastAsia" w:hAnsiTheme="minorHAnsi" w:cstheme="minorBidi" w:hint="eastAsia"/>
                <w:noProof/>
                <w:sz w:val="21"/>
                <w14:ligatures w14:val="standardContextual"/>
              </w:rPr>
              <w:tab/>
            </w:r>
            <w:r w:rsidRPr="00452256">
              <w:rPr>
                <w:rStyle w:val="a9"/>
                <w:rFonts w:hint="eastAsia"/>
                <w:noProof/>
              </w:rPr>
              <w:t>运行控制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_Toc176132244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E8CBA06" w14:textId="52CACB08"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45" w:history="1">
            <w:r w:rsidRPr="00452256">
              <w:rPr>
                <w:rStyle w:val="a9"/>
                <w:rFonts w:hint="eastAsia"/>
                <w:noProof/>
              </w:rPr>
              <w:t>4.3</w:t>
            </w:r>
            <w:r>
              <w:rPr>
                <w:rFonts w:asciiTheme="minorHAnsi" w:eastAsiaTheme="minorEastAsia" w:hAnsiTheme="minorHAnsi" w:cstheme="minorBidi" w:hint="eastAsia"/>
                <w:noProof/>
                <w:sz w:val="21"/>
                <w14:ligatures w14:val="standardContextual"/>
              </w:rPr>
              <w:tab/>
            </w:r>
            <w:r w:rsidRPr="00452256">
              <w:rPr>
                <w:rStyle w:val="a9"/>
                <w:rFonts w:hint="eastAsia"/>
                <w:noProof/>
              </w:rPr>
              <w:t>运行时间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7C942BC" w14:textId="24393E66" w:rsidR="00FB2024" w:rsidRDefault="00FB2024">
          <w:pPr>
            <w:pStyle w:val="TOC1"/>
            <w:tabs>
              <w:tab w:val="left" w:pos="420"/>
              <w:tab w:val="right" w:leader="dot" w:pos="8296"/>
            </w:tabs>
            <w:rPr>
              <w:rFonts w:asciiTheme="minorHAnsi" w:eastAsiaTheme="minorEastAsia" w:hAnsiTheme="minorHAnsi" w:cstheme="minorBidi" w:hint="eastAsia"/>
              <w:noProof/>
              <w:sz w:val="21"/>
              <w14:ligatures w14:val="standardContextual"/>
            </w:rPr>
          </w:pPr>
          <w:hyperlink w:anchor="_Toc176132246" w:history="1">
            <w:r w:rsidRPr="00452256">
              <w:rPr>
                <w:rStyle w:val="a9"/>
                <w:rFonts w:hint="eastAsia"/>
                <w:noProof/>
              </w:rPr>
              <w:t>5</w:t>
            </w:r>
            <w:r>
              <w:rPr>
                <w:rFonts w:asciiTheme="minorHAnsi" w:eastAsiaTheme="minorEastAsia" w:hAnsiTheme="minorHAnsi" w:cstheme="minorBidi" w:hint="eastAsia"/>
                <w:noProof/>
                <w:sz w:val="21"/>
                <w14:ligatures w14:val="standardContextual"/>
              </w:rPr>
              <w:tab/>
            </w:r>
            <w:r w:rsidRPr="00452256">
              <w:rPr>
                <w:rStyle w:val="a9"/>
                <w:rFonts w:hint="eastAsia"/>
                <w:noProof/>
              </w:rPr>
              <w:t>系统数据结构设计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1F11F5E0" w14:textId="23C1706F"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47" w:history="1">
            <w:r w:rsidRPr="00452256">
              <w:rPr>
                <w:rStyle w:val="a9"/>
                <w:rFonts w:hint="eastAsia"/>
                <w:noProof/>
              </w:rPr>
              <w:t>5.1</w:t>
            </w:r>
            <w:r>
              <w:rPr>
                <w:rFonts w:asciiTheme="minorHAnsi" w:eastAsiaTheme="minorEastAsia" w:hAnsiTheme="minorHAnsi" w:cstheme="minorBidi" w:hint="eastAsia"/>
                <w:noProof/>
                <w:sz w:val="21"/>
                <w14:ligatures w14:val="standardContextual"/>
              </w:rPr>
              <w:tab/>
            </w:r>
            <w:r w:rsidRPr="00452256">
              <w:rPr>
                <w:rStyle w:val="a9"/>
                <w:rFonts w:hint="eastAsia"/>
                <w:noProof/>
              </w:rPr>
              <w:t>物理结构设计要点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_Toc176132247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0F12421C" w14:textId="5D96C09D"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48" w:history="1">
            <w:r w:rsidRPr="00452256">
              <w:rPr>
                <w:rStyle w:val="a9"/>
                <w:rFonts w:hint="eastAsia"/>
                <w:noProof/>
              </w:rPr>
              <w:t>5.2</w:t>
            </w:r>
            <w:r>
              <w:rPr>
                <w:rFonts w:asciiTheme="minorHAnsi" w:eastAsiaTheme="minorEastAsia" w:hAnsiTheme="minorHAnsi" w:cstheme="minorBidi" w:hint="eastAsia"/>
                <w:noProof/>
                <w:sz w:val="21"/>
                <w14:ligatures w14:val="standardContextual"/>
              </w:rPr>
              <w:tab/>
            </w:r>
            <w:r w:rsidRPr="00452256">
              <w:rPr>
                <w:rStyle w:val="a9"/>
                <w:rFonts w:hint="eastAsia"/>
                <w:noProof/>
              </w:rPr>
              <w:t>关系数据表的详细设计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_Toc176132248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4A7ED455" w14:textId="641E1FB0" w:rsidR="00FB2024" w:rsidRDefault="00FB2024">
          <w:pPr>
            <w:pStyle w:val="TOC1"/>
            <w:tabs>
              <w:tab w:val="left" w:pos="420"/>
              <w:tab w:val="right" w:leader="dot" w:pos="8296"/>
            </w:tabs>
            <w:rPr>
              <w:rFonts w:asciiTheme="minorHAnsi" w:eastAsiaTheme="minorEastAsia" w:hAnsiTheme="minorHAnsi" w:cstheme="minorBidi" w:hint="eastAsia"/>
              <w:noProof/>
              <w:sz w:val="21"/>
              <w14:ligatures w14:val="standardContextual"/>
            </w:rPr>
          </w:pPr>
          <w:hyperlink w:anchor="_Toc176132249" w:history="1">
            <w:r w:rsidRPr="00452256">
              <w:rPr>
                <w:rStyle w:val="a9"/>
                <w:rFonts w:hint="eastAsia"/>
                <w:noProof/>
              </w:rPr>
              <w:t>6</w:t>
            </w:r>
            <w:r>
              <w:rPr>
                <w:rFonts w:asciiTheme="minorHAnsi" w:eastAsiaTheme="minorEastAsia" w:hAnsiTheme="minorHAnsi" w:cstheme="minorBidi" w:hint="eastAsia"/>
                <w:noProof/>
                <w:sz w:val="21"/>
                <w14:ligatures w14:val="standardContextual"/>
              </w:rPr>
              <w:tab/>
            </w:r>
            <w:r w:rsidRPr="00452256">
              <w:rPr>
                <w:rStyle w:val="a9"/>
                <w:rFonts w:hint="eastAsia"/>
                <w:noProof/>
              </w:rPr>
              <w:t>系统出错处理设计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_Toc176132249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EA4A880" w14:textId="4E5AF149"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50" w:history="1">
            <w:r w:rsidRPr="00452256">
              <w:rPr>
                <w:rStyle w:val="a9"/>
                <w:rFonts w:hint="eastAsia"/>
                <w:noProof/>
              </w:rPr>
              <w:t>6.1</w:t>
            </w:r>
            <w:r>
              <w:rPr>
                <w:rFonts w:asciiTheme="minorHAnsi" w:eastAsiaTheme="minorEastAsia" w:hAnsiTheme="minorHAnsi" w:cstheme="minorBidi" w:hint="eastAsia"/>
                <w:noProof/>
                <w:sz w:val="21"/>
                <w14:ligatures w14:val="standardContextual"/>
              </w:rPr>
              <w:tab/>
            </w:r>
            <w:r w:rsidRPr="00452256">
              <w:rPr>
                <w:rStyle w:val="a9"/>
                <w:rFonts w:hint="eastAsia"/>
                <w:noProof/>
              </w:rPr>
              <w:t>出错处理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_Toc176132250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DE13EB9" w14:textId="1A069847"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51" w:history="1">
            <w:r w:rsidRPr="00452256">
              <w:rPr>
                <w:rStyle w:val="a9"/>
                <w:rFonts w:hint="eastAsia"/>
                <w:noProof/>
              </w:rPr>
              <w:t>6.2</w:t>
            </w:r>
            <w:r>
              <w:rPr>
                <w:rFonts w:asciiTheme="minorHAnsi" w:eastAsiaTheme="minorEastAsia" w:hAnsiTheme="minorHAnsi" w:cstheme="minorBidi" w:hint="eastAsia"/>
                <w:noProof/>
                <w:sz w:val="21"/>
                <w14:ligatures w14:val="standardContextual"/>
              </w:rPr>
              <w:tab/>
            </w:r>
            <w:r w:rsidRPr="00452256">
              <w:rPr>
                <w:rStyle w:val="a9"/>
                <w:rFonts w:hint="eastAsia"/>
                <w:noProof/>
              </w:rPr>
              <w:t>补救措施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_Toc176132251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52FFB61" w14:textId="441116E1" w:rsidR="00FB2024" w:rsidRDefault="00FB2024">
          <w:pPr>
            <w:pStyle w:val="TOC2"/>
            <w:tabs>
              <w:tab w:val="left" w:pos="1050"/>
              <w:tab w:val="right" w:leader="dot" w:pos="8296"/>
            </w:tabs>
            <w:ind w:left="480"/>
            <w:rPr>
              <w:rFonts w:asciiTheme="minorHAnsi" w:eastAsiaTheme="minorEastAsia" w:hAnsiTheme="minorHAnsi" w:cstheme="minorBidi" w:hint="eastAsia"/>
              <w:noProof/>
              <w:sz w:val="21"/>
              <w14:ligatures w14:val="standardContextual"/>
            </w:rPr>
          </w:pPr>
          <w:hyperlink w:anchor="_Toc176132252" w:history="1">
            <w:r w:rsidRPr="00452256">
              <w:rPr>
                <w:rStyle w:val="a9"/>
                <w:rFonts w:hint="eastAsia"/>
                <w:noProof/>
              </w:rPr>
              <w:t>6.3</w:t>
            </w:r>
            <w:r>
              <w:rPr>
                <w:rFonts w:asciiTheme="minorHAnsi" w:eastAsiaTheme="minorEastAsia" w:hAnsiTheme="minorHAnsi" w:cstheme="minorBidi" w:hint="eastAsia"/>
                <w:noProof/>
                <w:sz w:val="21"/>
                <w14:ligatures w14:val="standardContextual"/>
              </w:rPr>
              <w:tab/>
            </w:r>
            <w:r w:rsidRPr="00452256">
              <w:rPr>
                <w:rStyle w:val="a9"/>
                <w:rFonts w:hint="eastAsia"/>
                <w:noProof/>
              </w:rPr>
              <w:t>系统维护设计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_Toc176132252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680FD824" w14:textId="6CCB663E" w:rsidR="00A509E5" w:rsidRDefault="00A509E5">
          <w:r>
            <w:rPr>
              <w:b/>
              <w:bCs/>
              <w:lang w:val="zh-CN"/>
            </w:rPr>
            <w:fldChar w:fldCharType="end"/>
          </w:r>
        </w:p>
      </w:sdtContent>
    </w:sdt>
    <w:p w14:paraId="686416B9" w14:textId="77777777" w:rsidR="0077621D" w:rsidRDefault="00A509E5" w:rsidP="00B94329">
      <w:pPr>
        <w:widowControl/>
        <w:jc w:val="left"/>
        <w:rPr>
          <w:rFonts w:ascii="等线" w:eastAsia="等线" w:hAnsi="等线" w:hint="eastAsia"/>
          <w:b/>
          <w:sz w:val="32"/>
          <w:szCs w:val="32"/>
        </w:rPr>
        <w:sectPr w:rsidR="0077621D">
          <w:footerReference w:type="default" r:id="rId8"/>
          <w:pgSz w:w="11906" w:h="16838"/>
          <w:pgMar w:top="1440" w:right="1800" w:bottom="1440" w:left="1800" w:header="851" w:footer="992" w:gutter="0"/>
          <w:cols w:space="425"/>
          <w:docGrid w:type="lines" w:linePitch="312"/>
        </w:sectPr>
      </w:pPr>
      <w:r>
        <w:rPr>
          <w:rFonts w:ascii="等线" w:eastAsia="等线" w:hAnsi="等线"/>
          <w:b/>
          <w:sz w:val="32"/>
          <w:szCs w:val="32"/>
        </w:rPr>
        <w:br w:type="page"/>
      </w:r>
    </w:p>
    <w:p w14:paraId="3D8148C1" w14:textId="77777777" w:rsidR="00AE2DDF" w:rsidRDefault="006509FB">
      <w:pPr>
        <w:pStyle w:val="1"/>
        <w:spacing w:before="0" w:after="200" w:line="579" w:lineRule="auto"/>
        <w:ind w:left="850" w:hanging="850"/>
        <w:rPr>
          <w:sz w:val="36"/>
          <w:szCs w:val="36"/>
        </w:rPr>
      </w:pPr>
      <w:bookmarkStart w:id="0" w:name="_Toc176132219"/>
      <w:r>
        <w:rPr>
          <w:sz w:val="36"/>
          <w:szCs w:val="36"/>
        </w:rPr>
        <w:lastRenderedPageBreak/>
        <w:t>引言</w:t>
      </w:r>
      <w:bookmarkEnd w:id="0"/>
    </w:p>
    <w:p w14:paraId="23D0DD18" w14:textId="77777777" w:rsidR="00AE2DDF" w:rsidRDefault="006509FB">
      <w:pPr>
        <w:pStyle w:val="2"/>
        <w:spacing w:before="120" w:after="120"/>
        <w:ind w:left="992" w:hanging="850"/>
      </w:pPr>
      <w:bookmarkStart w:id="1" w:name="_Toc50304401"/>
      <w:bookmarkStart w:id="2" w:name="_Toc294215840"/>
      <w:bookmarkStart w:id="3" w:name="_Toc176132220"/>
      <w:r>
        <w:t>编写目的</w:t>
      </w:r>
      <w:bookmarkEnd w:id="1"/>
      <w:bookmarkEnd w:id="2"/>
      <w:bookmarkEnd w:id="3"/>
      <w:r>
        <w:t xml:space="preserve"> </w:t>
      </w:r>
    </w:p>
    <w:p w14:paraId="4EB40F8E" w14:textId="2142A25A" w:rsidR="00420520" w:rsidRPr="00D079F9" w:rsidRDefault="00A91F2C" w:rsidP="00CF36CD">
      <w:pPr>
        <w:spacing w:line="300" w:lineRule="auto"/>
        <w:ind w:firstLineChars="200" w:firstLine="480"/>
        <w:rPr>
          <w:rFonts w:ascii="宋体" w:hAnsi="宋体" w:cs="宋体" w:hint="eastAsia"/>
          <w:szCs w:val="24"/>
        </w:rPr>
      </w:pPr>
      <w:r w:rsidRPr="00D079F9">
        <w:rPr>
          <w:rFonts w:ascii="宋体" w:hAnsi="宋体" w:hint="eastAsia"/>
          <w:szCs w:val="24"/>
        </w:rPr>
        <w:t>本软件设计说明书在</w:t>
      </w:r>
      <w:r w:rsidRPr="00D079F9">
        <w:rPr>
          <w:rFonts w:ascii="宋体" w:hAnsi="宋体" w:cs="宋体" w:hint="eastAsia"/>
          <w:kern w:val="0"/>
          <w:szCs w:val="24"/>
        </w:rPr>
        <w:t>需求分析完成的基础上，</w:t>
      </w:r>
      <w:r w:rsidRPr="00D079F9">
        <w:rPr>
          <w:rFonts w:ascii="宋体" w:hAnsi="宋体" w:hint="eastAsia"/>
          <w:szCs w:val="24"/>
        </w:rPr>
        <w:t>旨在将系统需求转换为数据结构和软件体系结构，详细定义软件总体的功能、系统的接口和数据属性，从而确定确定模块和模块间的结构；</w:t>
      </w:r>
      <w:r w:rsidRPr="00D079F9">
        <w:rPr>
          <w:rFonts w:ascii="宋体" w:hAnsi="宋体" w:cs="宋体" w:hint="eastAsia"/>
          <w:szCs w:val="24"/>
        </w:rPr>
        <w:t>并为之后的详细设计阶段、</w:t>
      </w:r>
      <w:r w:rsidRPr="00D079F9">
        <w:rPr>
          <w:rFonts w:ascii="宋体" w:hAnsi="宋体" w:hint="eastAsia"/>
          <w:szCs w:val="24"/>
        </w:rPr>
        <w:t>编码人员、维修人员等</w:t>
      </w:r>
      <w:r w:rsidRPr="00D079F9">
        <w:rPr>
          <w:rFonts w:ascii="宋体" w:hAnsi="宋体" w:cs="宋体" w:hint="eastAsia"/>
          <w:szCs w:val="24"/>
        </w:rPr>
        <w:t>提供依据。</w:t>
      </w:r>
    </w:p>
    <w:p w14:paraId="561394A2" w14:textId="77777777" w:rsidR="00A91F2C" w:rsidRPr="00D079F9" w:rsidRDefault="00A91F2C" w:rsidP="00CF36CD">
      <w:pPr>
        <w:spacing w:line="300" w:lineRule="auto"/>
        <w:ind w:firstLineChars="200" w:firstLine="480"/>
        <w:rPr>
          <w:rFonts w:ascii="宋体" w:hAnsi="宋体" w:hint="eastAsia"/>
          <w:szCs w:val="24"/>
        </w:rPr>
      </w:pPr>
      <w:r w:rsidRPr="00D079F9">
        <w:rPr>
          <w:rFonts w:ascii="宋体" w:hAnsi="宋体" w:hint="eastAsia"/>
          <w:szCs w:val="24"/>
        </w:rPr>
        <w:t>通过编写总体设计报告，设计人员可以站在较高的层次上进行思考，从而避免过早地陷入具体的条件逻辑、算法和过程步骤等实现细节，以便更好地确定模块和模块间的结构。</w:t>
      </w:r>
      <w:r w:rsidRPr="00D079F9">
        <w:rPr>
          <w:rFonts w:ascii="宋体" w:hAnsi="宋体"/>
          <w:szCs w:val="24"/>
        </w:rPr>
        <w:t>从该阶段</w:t>
      </w:r>
      <w:r w:rsidRPr="00D079F9">
        <w:rPr>
          <w:rFonts w:ascii="宋体" w:hAnsi="宋体" w:hint="eastAsia"/>
          <w:szCs w:val="24"/>
        </w:rPr>
        <w:t>项目</w:t>
      </w:r>
      <w:r w:rsidRPr="00D079F9">
        <w:rPr>
          <w:rFonts w:ascii="宋体" w:hAnsi="宋体"/>
          <w:szCs w:val="24"/>
        </w:rPr>
        <w:t>正式进入软件的实际开发阶段，本阶段完成系统的大致设计并明确系统的数据结构与软件结构。</w:t>
      </w:r>
    </w:p>
    <w:p w14:paraId="4839F7F2" w14:textId="77777777" w:rsidR="00A91F2C" w:rsidRPr="00D079F9" w:rsidRDefault="00A91F2C" w:rsidP="00CF36CD">
      <w:pPr>
        <w:spacing w:line="300" w:lineRule="auto"/>
        <w:ind w:firstLineChars="200" w:firstLine="480"/>
        <w:rPr>
          <w:rFonts w:ascii="宋体" w:hAnsi="宋体" w:hint="eastAsia"/>
          <w:szCs w:val="24"/>
        </w:rPr>
      </w:pPr>
      <w:r w:rsidRPr="00D079F9">
        <w:rPr>
          <w:rFonts w:ascii="宋体" w:hAnsi="宋体" w:hint="eastAsia"/>
          <w:szCs w:val="24"/>
        </w:rPr>
        <w:t>编写此文档是为了规范本项目开发，让成员了解本项目开发的基本结构框架，了解该软件的开发的基本流程，对系统数据结构，接口与运行的设计以及系统出错处理采取措施的研究，使成员做好准备工作，明确目标，提高工作效率。</w:t>
      </w:r>
    </w:p>
    <w:p w14:paraId="52411296" w14:textId="6B232E24" w:rsidR="00A1149B" w:rsidRPr="00D079F9" w:rsidRDefault="00D65A79" w:rsidP="00CF36CD">
      <w:pPr>
        <w:pStyle w:val="10"/>
        <w:spacing w:line="300" w:lineRule="auto"/>
        <w:ind w:firstLineChars="200" w:firstLine="480"/>
        <w:rPr>
          <w:rFonts w:hAnsi="宋体" w:hint="eastAsia"/>
          <w:sz w:val="24"/>
          <w:szCs w:val="24"/>
        </w:rPr>
      </w:pPr>
      <w:r w:rsidRPr="00D079F9">
        <w:rPr>
          <w:rFonts w:hAnsi="宋体" w:hint="eastAsia"/>
          <w:sz w:val="24"/>
          <w:szCs w:val="24"/>
        </w:rPr>
        <w:t>编写本文档的主要目的在于：为编码人员提供依据；</w:t>
      </w:r>
      <w:r w:rsidRPr="00D079F9">
        <w:rPr>
          <w:rFonts w:hAnsi="宋体" w:hint="eastAsia"/>
          <w:sz w:val="24"/>
        </w:rPr>
        <w:t>为修改、维护提供条件；</w:t>
      </w:r>
      <w:r w:rsidRPr="00D079F9">
        <w:rPr>
          <w:rFonts w:hAnsi="宋体" w:hint="eastAsia"/>
          <w:sz w:val="24"/>
          <w:szCs w:val="24"/>
        </w:rPr>
        <w:t>项目负责人将按计划书的要求布置和控制开发工作全过程；</w:t>
      </w:r>
      <w:r w:rsidRPr="00D079F9">
        <w:rPr>
          <w:rFonts w:hAnsi="宋体" w:hint="eastAsia"/>
          <w:sz w:val="24"/>
        </w:rPr>
        <w:t>项目质量保证组将按此计划书做阶段性和总结性的质量验证和确认。</w:t>
      </w:r>
    </w:p>
    <w:p w14:paraId="15B5740E" w14:textId="77777777" w:rsidR="00AE2DDF" w:rsidRDefault="006509FB">
      <w:pPr>
        <w:pStyle w:val="2"/>
        <w:spacing w:before="120" w:after="120"/>
        <w:ind w:left="992" w:hanging="850"/>
      </w:pPr>
      <w:bookmarkStart w:id="4" w:name="_Toc176132221"/>
      <w:r>
        <w:t>项目背景</w:t>
      </w:r>
      <w:bookmarkEnd w:id="4"/>
      <w:r>
        <w:t xml:space="preserve"> </w:t>
      </w:r>
    </w:p>
    <w:p w14:paraId="57D6FA33" w14:textId="77777777" w:rsidR="00D079F9" w:rsidRPr="00021C4C" w:rsidRDefault="00D079F9" w:rsidP="00CF36CD">
      <w:pPr>
        <w:spacing w:line="300" w:lineRule="auto"/>
        <w:ind w:firstLineChars="200" w:firstLine="480"/>
        <w:rPr>
          <w:rFonts w:ascii="Times" w:hAnsi="Times"/>
        </w:rPr>
      </w:pPr>
      <w:bookmarkStart w:id="5" w:name="_Toc294215842"/>
      <w:r w:rsidRPr="00021C4C">
        <w:rPr>
          <w:rFonts w:ascii="Times" w:hAnsi="Times"/>
        </w:rPr>
        <w:t>近年来，各地文旅部门大力推广城市旅游，国家大力推广智慧旅游。</w:t>
      </w:r>
      <w:r w:rsidRPr="00021C4C">
        <w:rPr>
          <w:rFonts w:ascii="Times" w:hAnsi="Times"/>
        </w:rPr>
        <w:t>2020</w:t>
      </w:r>
      <w:r w:rsidRPr="00021C4C">
        <w:rPr>
          <w:rFonts w:ascii="Times" w:hAnsi="Times"/>
        </w:rPr>
        <w:t>年</w:t>
      </w:r>
      <w:r w:rsidRPr="00021C4C">
        <w:rPr>
          <w:rFonts w:ascii="Times" w:hAnsi="Times"/>
        </w:rPr>
        <w:t>11</w:t>
      </w:r>
      <w:r w:rsidRPr="00021C4C">
        <w:rPr>
          <w:rFonts w:ascii="Times" w:hAnsi="Times"/>
        </w:rPr>
        <w:t>月，文化和旅游部联合十部委，发布了《关于深化</w:t>
      </w:r>
      <w:r w:rsidRPr="00021C4C">
        <w:rPr>
          <w:rFonts w:ascii="Times" w:hAnsi="Times"/>
        </w:rPr>
        <w:t>“</w:t>
      </w:r>
      <w:r w:rsidRPr="00021C4C">
        <w:rPr>
          <w:rFonts w:ascii="Times" w:hAnsi="Times"/>
        </w:rPr>
        <w:t>互联网</w:t>
      </w:r>
      <w:r w:rsidRPr="00021C4C">
        <w:rPr>
          <w:rFonts w:ascii="Times" w:hAnsi="Times"/>
        </w:rPr>
        <w:t>+</w:t>
      </w:r>
      <w:r w:rsidRPr="00021C4C">
        <w:rPr>
          <w:rFonts w:ascii="Times" w:hAnsi="Times"/>
        </w:rPr>
        <w:t>旅游</w:t>
      </w:r>
      <w:r w:rsidRPr="00021C4C">
        <w:rPr>
          <w:rFonts w:ascii="Times" w:hAnsi="Times"/>
        </w:rPr>
        <w:t>”</w:t>
      </w:r>
      <w:r w:rsidRPr="00021C4C">
        <w:rPr>
          <w:rFonts w:ascii="Times" w:hAnsi="Times"/>
        </w:rPr>
        <w:t>推动旅游业高质量发展的意见》，提出当前重点任务是加快建设智慧旅游景区。</w:t>
      </w:r>
      <w:r w:rsidRPr="00021C4C">
        <w:rPr>
          <w:rFonts w:ascii="Times" w:hAnsi="Times"/>
        </w:rPr>
        <w:t>2023</w:t>
      </w:r>
      <w:r w:rsidRPr="00021C4C">
        <w:rPr>
          <w:rFonts w:ascii="Times" w:hAnsi="Times"/>
        </w:rPr>
        <w:t>年</w:t>
      </w:r>
      <w:r w:rsidRPr="00021C4C">
        <w:rPr>
          <w:rFonts w:ascii="Times" w:hAnsi="Times"/>
        </w:rPr>
        <w:t>4</w:t>
      </w:r>
      <w:r w:rsidRPr="00021C4C">
        <w:rPr>
          <w:rFonts w:ascii="Times" w:hAnsi="Times"/>
        </w:rPr>
        <w:t>月，工业和信息化部、文化和旅游部联合印发《关于加强</w:t>
      </w:r>
      <w:r w:rsidRPr="00021C4C">
        <w:rPr>
          <w:rFonts w:ascii="Times" w:hAnsi="Times"/>
        </w:rPr>
        <w:t>5G+</w:t>
      </w:r>
      <w:r w:rsidRPr="00021C4C">
        <w:rPr>
          <w:rFonts w:ascii="Times" w:hAnsi="Times"/>
        </w:rPr>
        <w:t>智慧旅游协同创新发展的通知》。</w:t>
      </w:r>
      <w:r w:rsidRPr="00021C4C">
        <w:rPr>
          <w:rFonts w:ascii="Times" w:hAnsi="Times"/>
        </w:rPr>
        <w:t>2023</w:t>
      </w:r>
      <w:r w:rsidRPr="00021C4C">
        <w:rPr>
          <w:rFonts w:ascii="Times" w:hAnsi="Times"/>
        </w:rPr>
        <w:t>年</w:t>
      </w:r>
      <w:r w:rsidRPr="00021C4C">
        <w:rPr>
          <w:rFonts w:ascii="Times" w:hAnsi="Times"/>
        </w:rPr>
        <w:t>8</w:t>
      </w:r>
      <w:r w:rsidRPr="00021C4C">
        <w:rPr>
          <w:rFonts w:ascii="Times" w:hAnsi="Times"/>
        </w:rPr>
        <w:t>月，国务院发布了《关于推动旅游业高质量发展的意见》，强调要加强旅游业的质量和效益，推动旅游与文化、体育、健康等产业的融合，促进旅游消费升级。政府鼓励使用先进技术如人工智能、大数据和云计算来提升旅游体验。例如，中国旅游集团推出了智慧云游平台，提供个性化、定制化的旅游服务，以更好地满足游客需求。在此背景下，智慧旅游越来越受到重视。</w:t>
      </w:r>
    </w:p>
    <w:p w14:paraId="6D495649" w14:textId="77777777" w:rsidR="00D079F9" w:rsidRPr="00021C4C" w:rsidRDefault="00D079F9" w:rsidP="00CF36CD">
      <w:pPr>
        <w:spacing w:line="300" w:lineRule="auto"/>
        <w:ind w:firstLine="480"/>
        <w:rPr>
          <w:rFonts w:ascii="Times" w:hAnsi="Times"/>
          <w:color w:val="0D0D0D"/>
          <w:shd w:val="clear" w:color="auto" w:fill="FFFFFF"/>
        </w:rPr>
      </w:pPr>
      <w:r w:rsidRPr="00021C4C">
        <w:rPr>
          <w:rFonts w:ascii="Times" w:hAnsi="Times"/>
        </w:rPr>
        <w:t>社会公共健康环境安全和经济复苏，人民的精神文化需求在稳定的经济和社会环境下大幅增长。旅游成为满足人民精神文化需求的重要途径。《中国国内旅游发展报告（</w:t>
      </w:r>
      <w:r w:rsidRPr="00021C4C">
        <w:rPr>
          <w:rFonts w:ascii="Times" w:hAnsi="Times"/>
        </w:rPr>
        <w:t>2023-2024</w:t>
      </w:r>
      <w:r w:rsidRPr="00021C4C">
        <w:rPr>
          <w:rFonts w:ascii="Times" w:hAnsi="Times"/>
        </w:rPr>
        <w:t>）》调查</w:t>
      </w:r>
      <w:r w:rsidRPr="00021C4C">
        <w:rPr>
          <w:rFonts w:ascii="Times" w:hAnsi="Times"/>
          <w:color w:val="0D0D0D"/>
          <w:shd w:val="clear" w:color="auto" w:fill="FFFFFF"/>
        </w:rPr>
        <w:t>显示，越来越多的中国人愿意在国内旅游，同时对高品质旅游和个性化体验的需求也在增加。例如，智慧旅游和康养旅游成为热门选择，人们希望通过旅游来获得身心健康的双重收益。</w:t>
      </w:r>
      <w:r w:rsidRPr="00021C4C">
        <w:rPr>
          <w:rFonts w:ascii="Times" w:hAnsi="Times"/>
        </w:rPr>
        <w:t>然而，</w:t>
      </w:r>
      <w:r w:rsidRPr="00021C4C">
        <w:rPr>
          <w:rFonts w:ascii="Times" w:hAnsi="Times"/>
        </w:rPr>
        <w:t>“</w:t>
      </w:r>
      <w:r w:rsidRPr="00021C4C">
        <w:rPr>
          <w:rFonts w:ascii="Times" w:hAnsi="Times"/>
        </w:rPr>
        <w:t>出去走走</w:t>
      </w:r>
      <w:r w:rsidRPr="00021C4C">
        <w:rPr>
          <w:rFonts w:ascii="Times" w:hAnsi="Times"/>
        </w:rPr>
        <w:t>”</w:t>
      </w:r>
      <w:r w:rsidRPr="00021C4C">
        <w:rPr>
          <w:rFonts w:ascii="Times" w:hAnsi="Times"/>
        </w:rPr>
        <w:t>并不是</w:t>
      </w:r>
      <w:r w:rsidRPr="00021C4C">
        <w:rPr>
          <w:rFonts w:ascii="Times" w:hAnsi="Times"/>
        </w:rPr>
        <w:t>“</w:t>
      </w:r>
      <w:r w:rsidRPr="00021C4C">
        <w:rPr>
          <w:rFonts w:ascii="Times" w:hAnsi="Times"/>
        </w:rPr>
        <w:t>说走就走</w:t>
      </w:r>
      <w:r w:rsidRPr="00021C4C">
        <w:rPr>
          <w:rFonts w:ascii="Times" w:hAnsi="Times"/>
        </w:rPr>
        <w:t>”</w:t>
      </w:r>
      <w:r w:rsidRPr="00021C4C">
        <w:rPr>
          <w:rFonts w:ascii="Times" w:hAnsi="Times"/>
        </w:rPr>
        <w:t>的，许多用户在出发前面临如何制定旅游计划、如何规划旅游路线</w:t>
      </w:r>
      <w:r w:rsidRPr="00021C4C">
        <w:rPr>
          <w:rFonts w:ascii="Times" w:hAnsi="Times"/>
        </w:rPr>
        <w:lastRenderedPageBreak/>
        <w:t>以及如何预订经济实惠的酒店等困扰。虽然可以利用发达的网络信息，如小红书、抖音、大众点评、美团等社交媒体获取目的地城市的美食、景点和酒店信息，但旅游计划和美食推荐泛滥，让用户难以提取到最有效的信息。此外，这些软件无法提供精确的位置和路径信息，用户通常需要一边查看社交媒体的旅游攻略，一边使用位置服务软件查询具体位置和路径，还要使用记事本记录下旅游计划，这使得旅游计划的制定变得繁琐。</w:t>
      </w:r>
    </w:p>
    <w:p w14:paraId="31800D9B" w14:textId="77777777" w:rsidR="00D079F9" w:rsidRPr="00021C4C" w:rsidRDefault="00D079F9" w:rsidP="00CF36CD">
      <w:pPr>
        <w:spacing w:line="300" w:lineRule="auto"/>
        <w:ind w:firstLine="480"/>
        <w:rPr>
          <w:rFonts w:ascii="Times" w:hAnsi="Times"/>
        </w:rPr>
      </w:pPr>
      <w:r w:rsidRPr="00021C4C">
        <w:rPr>
          <w:rFonts w:ascii="Times" w:hAnsi="Times"/>
        </w:rPr>
        <w:t>目前市场上有许多基于位置服务的智慧旅游系统，但没有一款软件或网站能够得到用户的广泛青睐。通过对市场中现有智慧旅游系统的调研，我们发现这些系统通常存在如下缺陷：</w:t>
      </w:r>
    </w:p>
    <w:p w14:paraId="1896BA1E" w14:textId="77777777" w:rsidR="00D079F9" w:rsidRPr="00021C4C" w:rsidRDefault="00D079F9" w:rsidP="00CF36CD">
      <w:pPr>
        <w:spacing w:line="300" w:lineRule="auto"/>
        <w:ind w:left="568"/>
        <w:rPr>
          <w:rFonts w:ascii="Times" w:hAnsi="Times"/>
        </w:rPr>
      </w:pPr>
      <w:r w:rsidRPr="00021C4C">
        <w:rPr>
          <w:rFonts w:ascii="Times" w:hAnsi="Times" w:hint="eastAsia"/>
        </w:rPr>
        <w:t>（</w:t>
      </w:r>
      <w:r w:rsidRPr="00021C4C">
        <w:rPr>
          <w:rFonts w:ascii="Times" w:hAnsi="Times" w:hint="eastAsia"/>
        </w:rPr>
        <w:t>1</w:t>
      </w:r>
      <w:r w:rsidRPr="00021C4C">
        <w:rPr>
          <w:rFonts w:ascii="Times" w:hAnsi="Times" w:hint="eastAsia"/>
        </w:rPr>
        <w:t>）</w:t>
      </w:r>
      <w:r w:rsidRPr="00021C4C">
        <w:rPr>
          <w:rFonts w:ascii="Times" w:hAnsi="Times"/>
        </w:rPr>
        <w:t>缺乏有用性、易用性和趣味性；</w:t>
      </w:r>
    </w:p>
    <w:p w14:paraId="696EDD53" w14:textId="77777777" w:rsidR="00D079F9" w:rsidRPr="00021C4C" w:rsidRDefault="00D079F9" w:rsidP="00CF36CD">
      <w:pPr>
        <w:spacing w:line="300" w:lineRule="auto"/>
        <w:ind w:left="568"/>
        <w:rPr>
          <w:rFonts w:ascii="Times" w:hAnsi="Times"/>
        </w:rPr>
      </w:pPr>
      <w:r w:rsidRPr="00021C4C">
        <w:rPr>
          <w:rFonts w:ascii="Times" w:hAnsi="Times" w:hint="eastAsia"/>
        </w:rPr>
        <w:t>（</w:t>
      </w:r>
      <w:r w:rsidRPr="00021C4C">
        <w:rPr>
          <w:rFonts w:ascii="Times" w:hAnsi="Times" w:hint="eastAsia"/>
        </w:rPr>
        <w:t>2</w:t>
      </w:r>
      <w:r w:rsidRPr="00021C4C">
        <w:rPr>
          <w:rFonts w:ascii="Times" w:hAnsi="Times" w:hint="eastAsia"/>
        </w:rPr>
        <w:t>）</w:t>
      </w:r>
      <w:r w:rsidRPr="00021C4C">
        <w:rPr>
          <w:rFonts w:ascii="Times" w:hAnsi="Times"/>
        </w:rPr>
        <w:t>UI</w:t>
      </w:r>
      <w:r w:rsidRPr="00021C4C">
        <w:rPr>
          <w:rFonts w:ascii="Times" w:hAnsi="Times"/>
        </w:rPr>
        <w:t>界面设计老套，难以吸引用户；</w:t>
      </w:r>
    </w:p>
    <w:p w14:paraId="5D2D9D7B" w14:textId="77777777" w:rsidR="00D079F9" w:rsidRPr="00021C4C" w:rsidRDefault="00D079F9" w:rsidP="00CF36CD">
      <w:pPr>
        <w:spacing w:line="300" w:lineRule="auto"/>
        <w:ind w:left="568"/>
        <w:rPr>
          <w:rFonts w:ascii="Times" w:hAnsi="Times"/>
        </w:rPr>
      </w:pPr>
      <w:r w:rsidRPr="00021C4C">
        <w:rPr>
          <w:rFonts w:ascii="Times" w:hAnsi="Times" w:hint="eastAsia"/>
        </w:rPr>
        <w:t>（</w:t>
      </w:r>
      <w:r w:rsidRPr="00021C4C">
        <w:rPr>
          <w:rFonts w:ascii="Times" w:hAnsi="Times" w:hint="eastAsia"/>
        </w:rPr>
        <w:t>3</w:t>
      </w:r>
      <w:r w:rsidRPr="00021C4C">
        <w:rPr>
          <w:rFonts w:ascii="Times" w:hAnsi="Times" w:hint="eastAsia"/>
        </w:rPr>
        <w:t>）</w:t>
      </w:r>
      <w:r w:rsidRPr="00021C4C">
        <w:rPr>
          <w:rFonts w:ascii="Times" w:hAnsi="Times"/>
        </w:rPr>
        <w:t>数据缺乏完整性和存在安全隐患；</w:t>
      </w:r>
    </w:p>
    <w:p w14:paraId="39FF59D7" w14:textId="77777777" w:rsidR="00D079F9" w:rsidRPr="00021C4C" w:rsidRDefault="00D079F9" w:rsidP="00CF36CD">
      <w:pPr>
        <w:spacing w:line="300" w:lineRule="auto"/>
        <w:ind w:left="148" w:firstLine="420"/>
        <w:rPr>
          <w:rFonts w:ascii="Times" w:hAnsi="Times"/>
        </w:rPr>
      </w:pPr>
      <w:r w:rsidRPr="00021C4C">
        <w:rPr>
          <w:rFonts w:ascii="Times" w:hAnsi="Times" w:hint="eastAsia"/>
        </w:rPr>
        <w:t>（</w:t>
      </w:r>
      <w:r w:rsidRPr="00021C4C">
        <w:rPr>
          <w:rFonts w:ascii="Times" w:hAnsi="Times" w:hint="eastAsia"/>
        </w:rPr>
        <w:t>4</w:t>
      </w:r>
      <w:r w:rsidRPr="00021C4C">
        <w:rPr>
          <w:rFonts w:ascii="Times" w:hAnsi="Times" w:hint="eastAsia"/>
        </w:rPr>
        <w:t>）</w:t>
      </w:r>
      <w:r w:rsidRPr="00021C4C">
        <w:rPr>
          <w:rFonts w:ascii="Times" w:hAnsi="Times"/>
        </w:rPr>
        <w:t>缺乏亮点功能，不能紧跟</w:t>
      </w:r>
      <w:r w:rsidRPr="00021C4C">
        <w:rPr>
          <w:rFonts w:ascii="Times" w:hAnsi="Times"/>
        </w:rPr>
        <w:t>Web</w:t>
      </w:r>
      <w:r w:rsidRPr="00021C4C">
        <w:rPr>
          <w:rFonts w:ascii="Times" w:hAnsi="Times"/>
        </w:rPr>
        <w:t>开发的最新趋势。</w:t>
      </w:r>
    </w:p>
    <w:p w14:paraId="14266500" w14:textId="77777777" w:rsidR="00D079F9" w:rsidRPr="00021C4C" w:rsidRDefault="00D079F9" w:rsidP="00CF36CD">
      <w:pPr>
        <w:spacing w:line="300" w:lineRule="auto"/>
        <w:ind w:firstLine="482"/>
        <w:rPr>
          <w:rFonts w:ascii="Times" w:hAnsi="Times"/>
        </w:rPr>
      </w:pPr>
      <w:r w:rsidRPr="00021C4C">
        <w:rPr>
          <w:rFonts w:ascii="Times" w:hAnsi="Times"/>
          <w:b/>
          <w:bCs/>
        </w:rPr>
        <w:t>基于市场对一款高质量旅游系统的需求以及当前智慧旅游系统的不足，应中国旅游集团要求本团队面向国内游客开发了《智行中国</w:t>
      </w:r>
      <w:r w:rsidRPr="00021C4C">
        <w:rPr>
          <w:rFonts w:ascii="Times" w:hAnsi="Times"/>
          <w:b/>
          <w:bCs/>
        </w:rPr>
        <w:t>——</w:t>
      </w:r>
      <w:r w:rsidRPr="00021C4C">
        <w:rPr>
          <w:rFonts w:ascii="Times" w:hAnsi="Times"/>
          <w:b/>
          <w:bCs/>
        </w:rPr>
        <w:t>融合</w:t>
      </w:r>
      <w:r w:rsidRPr="00021C4C">
        <w:rPr>
          <w:rFonts w:ascii="Times" w:hAnsi="Times"/>
          <w:b/>
          <w:bCs/>
        </w:rPr>
        <w:t>AI</w:t>
      </w:r>
      <w:r w:rsidRPr="00021C4C">
        <w:rPr>
          <w:rFonts w:ascii="Times" w:hAnsi="Times"/>
          <w:b/>
          <w:bCs/>
        </w:rPr>
        <w:t>和旅行规划的智慧旅游系统》。</w:t>
      </w:r>
      <w:r w:rsidRPr="00021C4C">
        <w:rPr>
          <w:rFonts w:ascii="Times" w:hAnsi="Times"/>
        </w:rPr>
        <w:t>本系统充分考虑用户的感知有用性、感知易用性、感知趣味性和内在动机，旨在为用户提供客观的旅游目的地建议和全面且便捷的旅游规划。通过本项目，我们期望为用户提供一种全新的旅游体验，满足他们在旅游规划中的各项需求。</w:t>
      </w:r>
    </w:p>
    <w:p w14:paraId="3547D682" w14:textId="67EA64B8" w:rsidR="00AE2DDF" w:rsidRDefault="006509FB">
      <w:pPr>
        <w:pStyle w:val="2"/>
        <w:spacing w:before="120" w:after="120"/>
        <w:ind w:left="992" w:hanging="850"/>
      </w:pPr>
      <w:bookmarkStart w:id="6" w:name="_Toc176132222"/>
      <w:r>
        <w:t>定义</w:t>
      </w:r>
      <w:bookmarkEnd w:id="5"/>
      <w:bookmarkEnd w:id="6"/>
      <w:r>
        <w:t xml:space="preserve"> </w:t>
      </w:r>
    </w:p>
    <w:p w14:paraId="1231FA0D" w14:textId="77777777" w:rsidR="00EF407D" w:rsidRPr="00EC79E5" w:rsidRDefault="00EF407D" w:rsidP="00462B47">
      <w:pPr>
        <w:spacing w:line="300" w:lineRule="auto"/>
        <w:ind w:firstLine="482"/>
        <w:rPr>
          <w:rFonts w:ascii="Times" w:hAnsi="Times"/>
        </w:rPr>
      </w:pPr>
      <w:bookmarkStart w:id="7" w:name="_Toc50304404"/>
      <w:bookmarkStart w:id="8" w:name="_Toc294215843"/>
      <w:r w:rsidRPr="00EC79E5">
        <w:rPr>
          <w:rFonts w:ascii="Times" w:hAnsi="Times"/>
        </w:rPr>
        <w:t>下面是在文档中的常用缩写语与术语的定义与解释。</w:t>
      </w:r>
    </w:p>
    <w:p w14:paraId="22528EE7" w14:textId="77777777" w:rsidR="00EF407D" w:rsidRPr="00EC79E5" w:rsidRDefault="00EF407D" w:rsidP="00462B47">
      <w:pPr>
        <w:spacing w:line="300" w:lineRule="auto"/>
        <w:ind w:firstLine="482"/>
        <w:rPr>
          <w:rFonts w:ascii="Times" w:hAnsi="Times"/>
        </w:rPr>
      </w:pPr>
      <w:r w:rsidRPr="00EC79E5">
        <w:rPr>
          <w:rFonts w:ascii="Times" w:hAnsi="Times"/>
        </w:rPr>
        <w:t>本系统：智行中国</w:t>
      </w:r>
      <w:r w:rsidRPr="00EC79E5">
        <w:rPr>
          <w:rFonts w:ascii="Times" w:hAnsi="Times"/>
        </w:rPr>
        <w:t>——</w:t>
      </w:r>
      <w:r w:rsidRPr="00EC79E5">
        <w:rPr>
          <w:rFonts w:ascii="Times" w:hAnsi="Times"/>
        </w:rPr>
        <w:t>融合</w:t>
      </w:r>
      <w:r w:rsidRPr="00EC79E5">
        <w:rPr>
          <w:rFonts w:ascii="Times" w:hAnsi="Times"/>
        </w:rPr>
        <w:t>AI</w:t>
      </w:r>
      <w:r w:rsidRPr="00EC79E5">
        <w:rPr>
          <w:rFonts w:ascii="Times" w:hAnsi="Times"/>
        </w:rPr>
        <w:t>和旅行规划的智慧旅游系统</w:t>
      </w:r>
    </w:p>
    <w:p w14:paraId="54410703" w14:textId="77777777" w:rsidR="00EF407D" w:rsidRPr="00EC79E5" w:rsidRDefault="00EF407D" w:rsidP="00462B47">
      <w:pPr>
        <w:spacing w:line="300" w:lineRule="auto"/>
        <w:ind w:firstLine="482"/>
        <w:rPr>
          <w:rFonts w:ascii="Times" w:hAnsi="Times"/>
          <w:color w:val="0D0D0D"/>
          <w:shd w:val="clear" w:color="auto" w:fill="FFFFFF"/>
        </w:rPr>
      </w:pPr>
      <w:r w:rsidRPr="00EC79E5">
        <w:rPr>
          <w:rFonts w:ascii="Times" w:hAnsi="Times"/>
        </w:rPr>
        <w:t>DeepSeek V2</w:t>
      </w:r>
      <w:r w:rsidRPr="00EC79E5">
        <w:rPr>
          <w:rFonts w:ascii="Times" w:hAnsi="Times"/>
        </w:rPr>
        <w:t>：</w:t>
      </w:r>
      <w:r w:rsidRPr="00EC79E5">
        <w:rPr>
          <w:rFonts w:ascii="Times" w:hAnsi="Times"/>
          <w:color w:val="0D0D0D"/>
          <w:shd w:val="clear" w:color="auto" w:fill="FFFFFF"/>
        </w:rPr>
        <w:t>强大的、经济高效的开源语言模型，适合用于各种语言处理任务和应用开发。</w:t>
      </w:r>
    </w:p>
    <w:p w14:paraId="5DB6E8C9" w14:textId="77777777" w:rsidR="00EF407D" w:rsidRPr="00EC79E5" w:rsidRDefault="00EF407D" w:rsidP="00462B47">
      <w:pPr>
        <w:spacing w:line="300" w:lineRule="auto"/>
        <w:ind w:firstLine="482"/>
        <w:rPr>
          <w:rFonts w:ascii="Times" w:hAnsi="Times"/>
        </w:rPr>
      </w:pPr>
      <w:r w:rsidRPr="00EC79E5">
        <w:rPr>
          <w:rFonts w:ascii="Times" w:hAnsi="Times"/>
        </w:rPr>
        <w:t>AI</w:t>
      </w:r>
      <w:r w:rsidRPr="00EC79E5">
        <w:rPr>
          <w:rFonts w:ascii="Times" w:hAnsi="Times"/>
        </w:rPr>
        <w:t>：人工智能。</w:t>
      </w:r>
    </w:p>
    <w:p w14:paraId="6F2FC7C7" w14:textId="77777777" w:rsidR="00AE2DDF" w:rsidRDefault="006509FB">
      <w:pPr>
        <w:pStyle w:val="2"/>
        <w:spacing w:before="120" w:after="120"/>
        <w:ind w:left="992" w:hanging="850"/>
      </w:pPr>
      <w:bookmarkStart w:id="9" w:name="_Toc176132223"/>
      <w:r>
        <w:t>参考资料</w:t>
      </w:r>
      <w:bookmarkEnd w:id="7"/>
      <w:bookmarkEnd w:id="8"/>
      <w:bookmarkEnd w:id="9"/>
      <w:r>
        <w:t xml:space="preserve"> </w:t>
      </w:r>
    </w:p>
    <w:p w14:paraId="171009CB" w14:textId="77777777" w:rsidR="00AE2DDF" w:rsidRDefault="006509FB" w:rsidP="00462B47">
      <w:pPr>
        <w:spacing w:line="300" w:lineRule="auto"/>
        <w:ind w:firstLineChars="200" w:firstLine="480"/>
        <w:rPr>
          <w:rFonts w:ascii="宋体" w:hAnsi="宋体" w:hint="eastAsia"/>
          <w:szCs w:val="24"/>
        </w:rPr>
      </w:pPr>
      <w:r>
        <w:rPr>
          <w:rFonts w:ascii="宋体" w:hAnsi="宋体" w:hint="eastAsia"/>
          <w:szCs w:val="24"/>
        </w:rPr>
        <w:t>本文档的主要参考资料包括：</w:t>
      </w:r>
    </w:p>
    <w:p w14:paraId="70EFB440" w14:textId="77777777" w:rsidR="0093358B" w:rsidRPr="00EC79E5" w:rsidRDefault="0093358B" w:rsidP="00462B47">
      <w:pPr>
        <w:pStyle w:val="a8"/>
        <w:numPr>
          <w:ilvl w:val="0"/>
          <w:numId w:val="7"/>
        </w:numPr>
        <w:topLinePunct/>
        <w:spacing w:line="300" w:lineRule="auto"/>
        <w:ind w:left="0" w:firstLine="480"/>
        <w:contextualSpacing/>
        <w:rPr>
          <w:rFonts w:ascii="Times" w:hAnsi="Times"/>
        </w:rPr>
      </w:pPr>
      <w:r w:rsidRPr="00EC79E5">
        <w:rPr>
          <w:rFonts w:ascii="Times" w:hAnsi="Times"/>
        </w:rPr>
        <w:t>郭亮</w:t>
      </w:r>
      <w:r w:rsidRPr="00EC79E5">
        <w:rPr>
          <w:rFonts w:ascii="Times" w:hAnsi="Times"/>
        </w:rPr>
        <w:t>,</w:t>
      </w:r>
      <w:r w:rsidRPr="00EC79E5">
        <w:rPr>
          <w:rFonts w:ascii="Times" w:hAnsi="Times"/>
        </w:rPr>
        <w:t>杨裔</w:t>
      </w:r>
      <w:r w:rsidRPr="00EC79E5">
        <w:rPr>
          <w:rFonts w:ascii="Times" w:hAnsi="Times"/>
        </w:rPr>
        <w:t>,</w:t>
      </w:r>
      <w:r w:rsidRPr="00EC79E5">
        <w:rPr>
          <w:rFonts w:ascii="Times" w:hAnsi="Times"/>
        </w:rPr>
        <w:t>秦炳峰</w:t>
      </w:r>
      <w:r w:rsidRPr="00EC79E5">
        <w:rPr>
          <w:rFonts w:ascii="Times" w:hAnsi="Times"/>
        </w:rPr>
        <w:t>,</w:t>
      </w:r>
      <w:r w:rsidRPr="00EC79E5">
        <w:rPr>
          <w:rFonts w:ascii="Times" w:hAnsi="Times"/>
        </w:rPr>
        <w:t>等</w:t>
      </w:r>
      <w:r w:rsidRPr="00EC79E5">
        <w:rPr>
          <w:rFonts w:ascii="Times" w:hAnsi="Times"/>
        </w:rPr>
        <w:t>.</w:t>
      </w:r>
      <w:r w:rsidRPr="00EC79E5">
        <w:rPr>
          <w:rFonts w:ascii="Times" w:hAnsi="Times"/>
        </w:rPr>
        <w:t>基于大数据技术的甘肃智慧旅游系统</w:t>
      </w:r>
      <w:r w:rsidRPr="00EC79E5">
        <w:rPr>
          <w:rFonts w:ascii="Times" w:hAnsi="Times"/>
        </w:rPr>
        <w:t>[J].</w:t>
      </w:r>
      <w:r w:rsidRPr="00EC79E5">
        <w:rPr>
          <w:rFonts w:ascii="Times" w:hAnsi="Times"/>
        </w:rPr>
        <w:t>大数据</w:t>
      </w:r>
      <w:r w:rsidRPr="00EC79E5">
        <w:rPr>
          <w:rFonts w:ascii="Times" w:hAnsi="Times"/>
        </w:rPr>
        <w:t>,2024,10(01):157-169.</w:t>
      </w:r>
    </w:p>
    <w:p w14:paraId="36E2EE31" w14:textId="77777777" w:rsidR="0093358B" w:rsidRPr="00EC79E5" w:rsidRDefault="0093358B" w:rsidP="00462B47">
      <w:pPr>
        <w:pStyle w:val="a8"/>
        <w:numPr>
          <w:ilvl w:val="0"/>
          <w:numId w:val="7"/>
        </w:numPr>
        <w:topLinePunct/>
        <w:spacing w:line="300" w:lineRule="auto"/>
        <w:ind w:left="0" w:firstLine="480"/>
        <w:contextualSpacing/>
        <w:rPr>
          <w:rFonts w:ascii="Times" w:hAnsi="Times"/>
        </w:rPr>
      </w:pPr>
      <w:r w:rsidRPr="00EC79E5">
        <w:rPr>
          <w:rFonts w:ascii="Times" w:hAnsi="Times"/>
          <w:szCs w:val="20"/>
          <w:shd w:val="clear" w:color="auto" w:fill="FFFFFF"/>
        </w:rPr>
        <w:t>Gretzel U, Sigala M, Xiang Z, et al. Smart tourism: foundations and developments[J]. Electronic markets, 2015, 25: 179-188.</w:t>
      </w:r>
    </w:p>
    <w:p w14:paraId="3AD899DB" w14:textId="77777777" w:rsidR="0093358B" w:rsidRPr="00EC79E5" w:rsidRDefault="00000000" w:rsidP="00462B47">
      <w:pPr>
        <w:pStyle w:val="a8"/>
        <w:numPr>
          <w:ilvl w:val="0"/>
          <w:numId w:val="7"/>
        </w:numPr>
        <w:topLinePunct/>
        <w:spacing w:line="300" w:lineRule="auto"/>
        <w:ind w:left="0" w:firstLine="480"/>
        <w:contextualSpacing/>
        <w:rPr>
          <w:rFonts w:ascii="Times" w:hAnsi="Times"/>
        </w:rPr>
      </w:pPr>
      <w:hyperlink r:id="rId9" w:history="1">
        <w:r w:rsidR="0093358B" w:rsidRPr="00EC79E5">
          <w:rPr>
            <w:rFonts w:ascii="Times" w:hAnsi="Times"/>
          </w:rPr>
          <w:t>https://www.chinatourismgroup.com/</w:t>
        </w:r>
      </w:hyperlink>
      <w:r w:rsidR="0093358B" w:rsidRPr="00EC79E5">
        <w:rPr>
          <w:rFonts w:ascii="Times" w:hAnsi="Times"/>
        </w:rPr>
        <w:t>中国旅游集团官网</w:t>
      </w:r>
    </w:p>
    <w:p w14:paraId="2293280C" w14:textId="77777777" w:rsidR="0093358B" w:rsidRPr="00EC79E5" w:rsidRDefault="0093358B" w:rsidP="00462B47">
      <w:pPr>
        <w:pStyle w:val="a8"/>
        <w:numPr>
          <w:ilvl w:val="0"/>
          <w:numId w:val="7"/>
        </w:numPr>
        <w:topLinePunct/>
        <w:spacing w:line="300" w:lineRule="auto"/>
        <w:ind w:left="0" w:firstLine="480"/>
        <w:contextualSpacing/>
        <w:rPr>
          <w:rFonts w:ascii="Times" w:hAnsi="Times"/>
        </w:rPr>
      </w:pPr>
      <w:r w:rsidRPr="00EC79E5">
        <w:rPr>
          <w:rFonts w:ascii="Times" w:hAnsi="Times"/>
        </w:rPr>
        <w:t>https://www.traveldaily.cn/article/1798324</w:t>
      </w:r>
      <w:r w:rsidRPr="00EC79E5">
        <w:rPr>
          <w:rFonts w:ascii="Times" w:hAnsi="Times"/>
        </w:rPr>
        <w:t>《中国国内旅游发展报告（</w:t>
      </w:r>
      <w:r w:rsidRPr="00EC79E5">
        <w:rPr>
          <w:rFonts w:ascii="Times" w:hAnsi="Times"/>
        </w:rPr>
        <w:t>2023-</w:t>
      </w:r>
      <w:r w:rsidRPr="00EC79E5">
        <w:rPr>
          <w:rFonts w:ascii="Times" w:hAnsi="Times"/>
        </w:rPr>
        <w:lastRenderedPageBreak/>
        <w:t>2024</w:t>
      </w:r>
      <w:r w:rsidRPr="00EC79E5">
        <w:rPr>
          <w:rFonts w:ascii="Times" w:hAnsi="Times"/>
        </w:rPr>
        <w:t>）》（环球旅讯）</w:t>
      </w:r>
    </w:p>
    <w:p w14:paraId="027424C3" w14:textId="77777777" w:rsidR="0093358B" w:rsidRPr="00EC79E5" w:rsidRDefault="0093358B" w:rsidP="00462B47">
      <w:pPr>
        <w:pStyle w:val="a8"/>
        <w:numPr>
          <w:ilvl w:val="0"/>
          <w:numId w:val="7"/>
        </w:numPr>
        <w:topLinePunct/>
        <w:spacing w:line="300" w:lineRule="auto"/>
        <w:ind w:left="0" w:firstLine="480"/>
        <w:contextualSpacing/>
        <w:rPr>
          <w:rFonts w:ascii="Times" w:hAnsi="Times"/>
          <w:szCs w:val="18"/>
          <w:shd w:val="clear" w:color="auto" w:fill="FFFFFF"/>
        </w:rPr>
      </w:pPr>
      <w:r w:rsidRPr="00EC79E5">
        <w:rPr>
          <w:rFonts w:ascii="Times" w:hAnsi="Times"/>
          <w:szCs w:val="18"/>
          <w:shd w:val="clear" w:color="auto" w:fill="FFFFFF"/>
        </w:rPr>
        <w:t>Jiao P .Exploration on the Application of Artificial Intelligence Technology in the Construction of Smart Tourism System[J].Computer Informatization and Mechanical System,2023,6(5):79-82.</w:t>
      </w:r>
    </w:p>
    <w:p w14:paraId="3CB2FC7F" w14:textId="77777777" w:rsidR="0093358B" w:rsidRPr="00EC79E5" w:rsidRDefault="0093358B" w:rsidP="00462B47">
      <w:pPr>
        <w:pStyle w:val="a8"/>
        <w:numPr>
          <w:ilvl w:val="0"/>
          <w:numId w:val="7"/>
        </w:numPr>
        <w:topLinePunct/>
        <w:spacing w:line="300" w:lineRule="auto"/>
        <w:ind w:left="0" w:firstLine="480"/>
        <w:contextualSpacing/>
        <w:rPr>
          <w:rFonts w:ascii="Times" w:hAnsi="Times"/>
          <w:szCs w:val="18"/>
          <w:shd w:val="clear" w:color="auto" w:fill="FFFFFF"/>
        </w:rPr>
      </w:pPr>
      <w:r w:rsidRPr="00EC79E5">
        <w:rPr>
          <w:rFonts w:ascii="Times" w:hAnsi="Times"/>
          <w:szCs w:val="18"/>
          <w:shd w:val="clear" w:color="auto" w:fill="FFFFFF"/>
        </w:rPr>
        <w:t>郭明强</w:t>
      </w:r>
      <w:r w:rsidRPr="00EC79E5">
        <w:rPr>
          <w:rFonts w:ascii="Times" w:hAnsi="Times"/>
          <w:szCs w:val="18"/>
          <w:shd w:val="clear" w:color="auto" w:fill="FFFFFF"/>
        </w:rPr>
        <w:t>,</w:t>
      </w:r>
      <w:r w:rsidRPr="00EC79E5">
        <w:rPr>
          <w:rFonts w:ascii="Times" w:hAnsi="Times"/>
          <w:szCs w:val="18"/>
          <w:shd w:val="clear" w:color="auto" w:fill="FFFFFF"/>
        </w:rPr>
        <w:t>黄颖</w:t>
      </w:r>
      <w:r w:rsidRPr="00EC79E5">
        <w:rPr>
          <w:rFonts w:ascii="Times" w:hAnsi="Times"/>
          <w:szCs w:val="18"/>
          <w:shd w:val="clear" w:color="auto" w:fill="FFFFFF"/>
        </w:rPr>
        <w:t>.WebGIS</w:t>
      </w:r>
      <w:r w:rsidRPr="00EC79E5">
        <w:rPr>
          <w:rFonts w:ascii="Times" w:hAnsi="Times"/>
          <w:szCs w:val="18"/>
          <w:shd w:val="clear" w:color="auto" w:fill="FFFFFF"/>
        </w:rPr>
        <w:t>之</w:t>
      </w:r>
      <w:r w:rsidRPr="00EC79E5">
        <w:rPr>
          <w:rFonts w:ascii="Times" w:hAnsi="Times"/>
          <w:szCs w:val="18"/>
          <w:shd w:val="clear" w:color="auto" w:fill="FFFFFF"/>
        </w:rPr>
        <w:t>OpenLayers</w:t>
      </w:r>
      <w:r w:rsidRPr="00EC79E5">
        <w:rPr>
          <w:rFonts w:ascii="Times" w:hAnsi="Times"/>
          <w:szCs w:val="18"/>
          <w:shd w:val="clear" w:color="auto" w:fill="FFFFFF"/>
        </w:rPr>
        <w:t>全面解析</w:t>
      </w:r>
      <w:r w:rsidRPr="00EC79E5">
        <w:rPr>
          <w:rFonts w:ascii="Times" w:hAnsi="Times"/>
          <w:szCs w:val="18"/>
          <w:shd w:val="clear" w:color="auto" w:fill="FFFFFF"/>
        </w:rPr>
        <w:t>[M].</w:t>
      </w:r>
      <w:r w:rsidRPr="00EC79E5">
        <w:rPr>
          <w:rFonts w:ascii="Times" w:hAnsi="Times"/>
          <w:szCs w:val="18"/>
          <w:shd w:val="clear" w:color="auto" w:fill="FFFFFF"/>
        </w:rPr>
        <w:t>电子工业出版社</w:t>
      </w:r>
      <w:r w:rsidRPr="00EC79E5">
        <w:rPr>
          <w:rFonts w:ascii="Times" w:hAnsi="Times"/>
          <w:szCs w:val="18"/>
          <w:shd w:val="clear" w:color="auto" w:fill="FFFFFF"/>
        </w:rPr>
        <w:t>:201909.287.</w:t>
      </w:r>
    </w:p>
    <w:p w14:paraId="398D5BB2" w14:textId="77777777" w:rsidR="0093358B" w:rsidRDefault="0093358B" w:rsidP="00462B47">
      <w:pPr>
        <w:pStyle w:val="a8"/>
        <w:widowControl/>
        <w:numPr>
          <w:ilvl w:val="0"/>
          <w:numId w:val="7"/>
        </w:numPr>
        <w:shd w:val="clear" w:color="auto" w:fill="FFFFFF"/>
        <w:topLinePunct/>
        <w:spacing w:line="300" w:lineRule="auto"/>
        <w:ind w:left="0" w:firstLine="480"/>
        <w:contextualSpacing/>
        <w:jc w:val="left"/>
        <w:textAlignment w:val="bottom"/>
        <w:rPr>
          <w:rFonts w:ascii="Times" w:hAnsi="Times"/>
          <w:kern w:val="0"/>
          <w:szCs w:val="21"/>
        </w:rPr>
      </w:pPr>
      <w:r w:rsidRPr="00EC79E5">
        <w:rPr>
          <w:rFonts w:ascii="Times" w:hAnsi="Times"/>
          <w:kern w:val="0"/>
          <w:szCs w:val="21"/>
        </w:rPr>
        <w:t>计算机软件需求规格说明规范</w:t>
      </w:r>
      <w:r w:rsidRPr="00EC79E5">
        <w:rPr>
          <w:rFonts w:ascii="Times" w:hAnsi="Times"/>
          <w:kern w:val="0"/>
          <w:szCs w:val="21"/>
        </w:rPr>
        <w:t>GB/T 9385-2008</w:t>
      </w:r>
    </w:p>
    <w:p w14:paraId="78799A04" w14:textId="011ABF15" w:rsidR="00AF3AD6" w:rsidRPr="00AF3AD6" w:rsidRDefault="00AF3AD6" w:rsidP="00462B47">
      <w:pPr>
        <w:pStyle w:val="a8"/>
        <w:widowControl/>
        <w:numPr>
          <w:ilvl w:val="0"/>
          <w:numId w:val="7"/>
        </w:numPr>
        <w:shd w:val="clear" w:color="auto" w:fill="FFFFFF"/>
        <w:topLinePunct/>
        <w:spacing w:line="300" w:lineRule="auto"/>
        <w:ind w:left="0" w:firstLine="480"/>
        <w:contextualSpacing/>
        <w:jc w:val="left"/>
        <w:textAlignment w:val="bottom"/>
        <w:rPr>
          <w:rFonts w:ascii="Times" w:hAnsi="Times"/>
          <w:kern w:val="0"/>
          <w:szCs w:val="21"/>
        </w:rPr>
      </w:pPr>
      <w:r w:rsidRPr="00AF3AD6">
        <w:rPr>
          <w:rFonts w:ascii="Times" w:hAnsi="Times" w:hint="eastAsia"/>
          <w:kern w:val="0"/>
          <w:szCs w:val="21"/>
        </w:rPr>
        <w:t>高德地图</w:t>
      </w:r>
      <w:r w:rsidR="00462B47">
        <w:rPr>
          <w:rFonts w:ascii="Times" w:hAnsi="Times" w:hint="eastAsia"/>
          <w:kern w:val="0"/>
          <w:szCs w:val="21"/>
        </w:rPr>
        <w:t>JS</w:t>
      </w:r>
      <w:r w:rsidRPr="00AF3AD6">
        <w:rPr>
          <w:rFonts w:ascii="Times" w:hAnsi="Times" w:hint="eastAsia"/>
          <w:kern w:val="0"/>
          <w:szCs w:val="21"/>
        </w:rPr>
        <w:t>API</w:t>
      </w:r>
      <w:r w:rsidR="00462B47">
        <w:rPr>
          <w:rFonts w:ascii="Times" w:hAnsi="Times" w:hint="eastAsia"/>
          <w:kern w:val="0"/>
          <w:szCs w:val="21"/>
        </w:rPr>
        <w:t>文档</w:t>
      </w:r>
    </w:p>
    <w:p w14:paraId="6B71A3C7" w14:textId="6CE94BC5" w:rsidR="0044155D" w:rsidRPr="0044155D" w:rsidRDefault="00AF3AD6" w:rsidP="00462B47">
      <w:pPr>
        <w:pStyle w:val="a8"/>
        <w:widowControl/>
        <w:numPr>
          <w:ilvl w:val="0"/>
          <w:numId w:val="7"/>
        </w:numPr>
        <w:shd w:val="clear" w:color="auto" w:fill="FFFFFF"/>
        <w:topLinePunct/>
        <w:spacing w:line="300" w:lineRule="auto"/>
        <w:ind w:left="0" w:firstLine="480"/>
        <w:contextualSpacing/>
        <w:jc w:val="left"/>
        <w:textAlignment w:val="bottom"/>
        <w:rPr>
          <w:rFonts w:ascii="Times" w:hAnsi="Times"/>
          <w:kern w:val="0"/>
          <w:szCs w:val="21"/>
        </w:rPr>
      </w:pPr>
      <w:r>
        <w:rPr>
          <w:rFonts w:ascii="Times" w:hAnsi="Times" w:hint="eastAsia"/>
          <w:kern w:val="0"/>
          <w:szCs w:val="21"/>
        </w:rPr>
        <w:t>Vue</w:t>
      </w:r>
      <w:r w:rsidR="0044155D">
        <w:rPr>
          <w:rFonts w:ascii="Times" w:hAnsi="Times" w:hint="eastAsia"/>
          <w:kern w:val="0"/>
          <w:szCs w:val="21"/>
        </w:rPr>
        <w:t xml:space="preserve"> API</w:t>
      </w:r>
      <w:r w:rsidR="0044155D">
        <w:rPr>
          <w:rFonts w:ascii="Times" w:hAnsi="Times" w:hint="eastAsia"/>
          <w:kern w:val="0"/>
          <w:szCs w:val="21"/>
        </w:rPr>
        <w:t>文档</w:t>
      </w:r>
    </w:p>
    <w:p w14:paraId="7733CB2F" w14:textId="77777777" w:rsidR="00AE2DDF" w:rsidRDefault="006509FB">
      <w:r>
        <w:br w:type="page"/>
      </w:r>
    </w:p>
    <w:p w14:paraId="1906B11A" w14:textId="77777777" w:rsidR="00AE2DDF" w:rsidRDefault="006509FB">
      <w:pPr>
        <w:pStyle w:val="1"/>
        <w:rPr>
          <w:sz w:val="36"/>
          <w:szCs w:val="36"/>
        </w:rPr>
      </w:pPr>
      <w:bookmarkStart w:id="10" w:name="_Toc427681387"/>
      <w:bookmarkStart w:id="11" w:name="_Toc176132224"/>
      <w:r>
        <w:rPr>
          <w:sz w:val="36"/>
          <w:szCs w:val="36"/>
        </w:rPr>
        <w:lastRenderedPageBreak/>
        <w:t>总体设计</w:t>
      </w:r>
      <w:bookmarkEnd w:id="10"/>
      <w:bookmarkEnd w:id="11"/>
    </w:p>
    <w:p w14:paraId="30C502FF" w14:textId="77777777" w:rsidR="00AE2DDF" w:rsidRDefault="006509FB">
      <w:pPr>
        <w:pStyle w:val="2"/>
        <w:spacing w:before="120" w:after="120"/>
        <w:ind w:left="992" w:hanging="850"/>
      </w:pPr>
      <w:bookmarkStart w:id="12" w:name="_Toc427681388"/>
      <w:bookmarkStart w:id="13" w:name="_Toc176132225"/>
      <w:r>
        <w:t>需求规定</w:t>
      </w:r>
      <w:bookmarkEnd w:id="12"/>
      <w:bookmarkEnd w:id="13"/>
    </w:p>
    <w:p w14:paraId="1110AE3B" w14:textId="2CF4D6EF"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14" w:name="_Toc176132226"/>
      <w:r>
        <w:rPr>
          <w:kern w:val="2"/>
        </w:rPr>
        <w:t>2.1.1</w:t>
      </w:r>
      <w:r>
        <w:t xml:space="preserve"> </w:t>
      </w:r>
      <w:bookmarkStart w:id="15" w:name="_Toc427681389"/>
      <w:r>
        <w:rPr>
          <w:kern w:val="2"/>
        </w:rPr>
        <w:t>系统功能</w:t>
      </w:r>
      <w:bookmarkEnd w:id="14"/>
      <w:bookmarkEnd w:id="15"/>
    </w:p>
    <w:p w14:paraId="283E8BDB" w14:textId="0CB886D3" w:rsidR="00011A31" w:rsidRPr="00021C4C" w:rsidRDefault="00011A31" w:rsidP="00E5053D">
      <w:pPr>
        <w:spacing w:line="300" w:lineRule="auto"/>
        <w:ind w:firstLine="482"/>
        <w:rPr>
          <w:rFonts w:ascii="Times" w:hAnsi="Times"/>
          <w:shd w:val="clear" w:color="auto" w:fill="FFFFFF"/>
        </w:rPr>
      </w:pPr>
      <w:r>
        <w:rPr>
          <w:rFonts w:ascii="Times" w:hAnsi="Times" w:hint="eastAsia"/>
          <w:shd w:val="clear" w:color="auto" w:fill="FFFFFF"/>
        </w:rPr>
        <w:t>本系统的开发</w:t>
      </w:r>
      <w:r w:rsidRPr="00021C4C">
        <w:rPr>
          <w:rFonts w:ascii="Times" w:hAnsi="Times"/>
          <w:shd w:val="clear" w:color="auto" w:fill="FFFFFF"/>
        </w:rPr>
        <w:t>目标是构建一个综合的智慧旅游系统，提供多元的各市景区信息、旅游路径规划和其他辅助功能</w:t>
      </w:r>
      <w:r w:rsidRPr="00021C4C">
        <w:rPr>
          <w:rFonts w:ascii="Times" w:hAnsi="Times" w:hint="eastAsia"/>
          <w:shd w:val="clear" w:color="auto" w:fill="FFFFFF"/>
        </w:rPr>
        <w:t>，系统需求有以下几方面：</w:t>
      </w:r>
    </w:p>
    <w:p w14:paraId="535D4BFF" w14:textId="77777777" w:rsidR="00011A31" w:rsidRPr="00783194" w:rsidRDefault="00011A31" w:rsidP="00E5053D">
      <w:pPr>
        <w:widowControl/>
        <w:numPr>
          <w:ilvl w:val="1"/>
          <w:numId w:val="9"/>
        </w:numPr>
        <w:spacing w:beforeLines="50" w:before="156" w:line="300" w:lineRule="auto"/>
        <w:ind w:left="1519" w:hanging="442"/>
        <w:jc w:val="left"/>
        <w:rPr>
          <w:rFonts w:ascii="宋体" w:hAnsi="宋体" w:hint="eastAsia"/>
        </w:rPr>
      </w:pPr>
      <w:r w:rsidRPr="00783194">
        <w:rPr>
          <w:rFonts w:ascii="宋体" w:hAnsi="宋体" w:cs="PMingLiU" w:hint="eastAsia"/>
        </w:rPr>
        <w:t>提供精准的旅游</w:t>
      </w:r>
      <w:r w:rsidRPr="00783194">
        <w:rPr>
          <w:rFonts w:ascii="宋体" w:hAnsi="宋体" w:cs="宋体" w:hint="eastAsia"/>
        </w:rPr>
        <w:t>计划建议</w:t>
      </w:r>
      <w:r w:rsidRPr="00783194">
        <w:rPr>
          <w:rFonts w:ascii="宋体" w:hAnsi="宋体" w:cs="PMingLiU"/>
        </w:rPr>
        <w:t>。</w:t>
      </w:r>
    </w:p>
    <w:p w14:paraId="3D3957DE" w14:textId="77777777" w:rsidR="00011A31" w:rsidRPr="00783194" w:rsidRDefault="00011A31" w:rsidP="00E5053D">
      <w:pPr>
        <w:widowControl/>
        <w:numPr>
          <w:ilvl w:val="1"/>
          <w:numId w:val="9"/>
        </w:numPr>
        <w:spacing w:before="100" w:beforeAutospacing="1" w:after="100" w:afterAutospacing="1" w:line="300" w:lineRule="auto"/>
        <w:jc w:val="left"/>
        <w:rPr>
          <w:rFonts w:ascii="宋体" w:hAnsi="宋体" w:cs="PMingLiU" w:hint="eastAsia"/>
        </w:rPr>
      </w:pPr>
      <w:r w:rsidRPr="00783194">
        <w:rPr>
          <w:rFonts w:ascii="宋体" w:hAnsi="宋体" w:cs="PMingLiU" w:hint="eastAsia"/>
        </w:rPr>
        <w:t>集成多种位置服务，提供详尽的旅游路线规划和导航功能</w:t>
      </w:r>
      <w:r w:rsidRPr="00783194">
        <w:rPr>
          <w:rFonts w:ascii="宋体" w:hAnsi="宋体" w:cs="PMingLiU"/>
        </w:rPr>
        <w:t>。</w:t>
      </w:r>
    </w:p>
    <w:p w14:paraId="5BECBE82" w14:textId="77777777" w:rsidR="00011A31" w:rsidRPr="00783194" w:rsidRDefault="00011A31" w:rsidP="00E5053D">
      <w:pPr>
        <w:widowControl/>
        <w:numPr>
          <w:ilvl w:val="1"/>
          <w:numId w:val="9"/>
        </w:numPr>
        <w:spacing w:before="100" w:beforeAutospacing="1" w:after="100" w:afterAutospacing="1" w:line="300" w:lineRule="auto"/>
        <w:jc w:val="left"/>
        <w:rPr>
          <w:rFonts w:ascii="宋体" w:hAnsi="宋体" w:cs="PMingLiU" w:hint="eastAsia"/>
        </w:rPr>
      </w:pPr>
      <w:r w:rsidRPr="00783194">
        <w:rPr>
          <w:rFonts w:ascii="宋体" w:hAnsi="宋体" w:cs="PMingLiU" w:hint="eastAsia"/>
        </w:rPr>
        <w:t>提供具备位置服务功能的</w:t>
      </w:r>
      <w:r w:rsidRPr="00783194">
        <w:rPr>
          <w:rFonts w:ascii="宋体" w:hAnsi="宋体" w:cs="PMingLiU"/>
        </w:rPr>
        <w:t>AI</w:t>
      </w:r>
      <w:r w:rsidRPr="00783194">
        <w:rPr>
          <w:rFonts w:ascii="宋体" w:hAnsi="宋体" w:cs="PMingLiU" w:hint="eastAsia"/>
        </w:rPr>
        <w:t>旅行助手</w:t>
      </w:r>
      <w:r w:rsidRPr="00783194">
        <w:rPr>
          <w:rFonts w:ascii="宋体" w:hAnsi="宋体" w:cs="PMingLiU"/>
        </w:rPr>
        <w:t>。</w:t>
      </w:r>
    </w:p>
    <w:p w14:paraId="2455596B" w14:textId="77777777" w:rsidR="00011A31" w:rsidRPr="00783194" w:rsidRDefault="00011A31" w:rsidP="00E5053D">
      <w:pPr>
        <w:widowControl/>
        <w:numPr>
          <w:ilvl w:val="1"/>
          <w:numId w:val="9"/>
        </w:numPr>
        <w:spacing w:before="100" w:beforeAutospacing="1" w:after="100" w:afterAutospacing="1" w:line="300" w:lineRule="auto"/>
        <w:jc w:val="left"/>
        <w:rPr>
          <w:rFonts w:ascii="宋体" w:hAnsi="宋体" w:cs="PMingLiU" w:hint="eastAsia"/>
        </w:rPr>
      </w:pPr>
      <w:r w:rsidRPr="00783194">
        <w:rPr>
          <w:rFonts w:ascii="宋体" w:hAnsi="宋体" w:cs="PMingLiU" w:hint="eastAsia"/>
        </w:rPr>
        <w:t>提供全面的旅游信息，包括景点、美食、酒店等</w:t>
      </w:r>
      <w:r w:rsidRPr="00783194">
        <w:rPr>
          <w:rFonts w:ascii="宋体" w:hAnsi="宋体" w:cs="PMingLiU"/>
        </w:rPr>
        <w:t>。</w:t>
      </w:r>
    </w:p>
    <w:p w14:paraId="79542FB1" w14:textId="77777777" w:rsidR="00011A31" w:rsidRPr="00783194" w:rsidRDefault="00011A31" w:rsidP="00E5053D">
      <w:pPr>
        <w:widowControl/>
        <w:numPr>
          <w:ilvl w:val="1"/>
          <w:numId w:val="9"/>
        </w:numPr>
        <w:spacing w:before="100" w:beforeAutospacing="1" w:after="100" w:afterAutospacing="1" w:line="300" w:lineRule="auto"/>
        <w:jc w:val="left"/>
        <w:rPr>
          <w:rFonts w:ascii="宋体" w:hAnsi="宋体" w:cs="PMingLiU" w:hint="eastAsia"/>
        </w:rPr>
      </w:pPr>
      <w:r w:rsidRPr="00783194">
        <w:rPr>
          <w:rFonts w:ascii="宋体" w:hAnsi="宋体" w:cs="PMingLiU" w:hint="eastAsia"/>
        </w:rPr>
        <w:t>提供用户友好的界面和交互设计</w:t>
      </w:r>
      <w:r w:rsidRPr="00783194">
        <w:rPr>
          <w:rFonts w:ascii="宋体" w:hAnsi="宋体" w:cs="PMingLiU"/>
        </w:rPr>
        <w:t>。</w:t>
      </w:r>
    </w:p>
    <w:p w14:paraId="16F8EE47" w14:textId="3CADA9FF" w:rsidR="00011A31" w:rsidRDefault="00011A31" w:rsidP="00E5053D">
      <w:pPr>
        <w:widowControl/>
        <w:numPr>
          <w:ilvl w:val="1"/>
          <w:numId w:val="9"/>
        </w:numPr>
        <w:spacing w:afterLines="50" w:after="156" w:line="300" w:lineRule="auto"/>
        <w:ind w:left="1519" w:hanging="442"/>
        <w:jc w:val="left"/>
        <w:rPr>
          <w:rFonts w:ascii="宋体" w:hAnsi="宋体" w:cs="PMingLiU" w:hint="eastAsia"/>
        </w:rPr>
      </w:pPr>
      <w:r w:rsidRPr="00783194">
        <w:rPr>
          <w:rFonts w:ascii="宋体" w:hAnsi="宋体" w:cs="PMingLiU" w:hint="eastAsia"/>
        </w:rPr>
        <w:t>保障数据的安全性和完整性，保护用户隐私</w:t>
      </w:r>
      <w:r w:rsidRPr="00783194">
        <w:rPr>
          <w:rFonts w:ascii="宋体" w:hAnsi="宋体" w:cs="PMingLiU"/>
        </w:rPr>
        <w:t>。</w:t>
      </w:r>
    </w:p>
    <w:p w14:paraId="3F40CE02" w14:textId="37E0480D" w:rsidR="00011A31" w:rsidRDefault="00011A31" w:rsidP="00C67401">
      <w:pPr>
        <w:widowControl/>
        <w:jc w:val="left"/>
        <w:rPr>
          <w:rFonts w:ascii="宋体" w:hAnsi="宋体" w:cs="PMingLiU" w:hint="eastAsia"/>
        </w:rPr>
      </w:pPr>
      <w:r>
        <w:rPr>
          <w:rFonts w:ascii="宋体" w:hAnsi="宋体" w:cs="PMingLiU" w:hint="eastAsia"/>
        </w:rPr>
        <w:t>系统的具体功能设计如下：</w:t>
      </w:r>
    </w:p>
    <w:p w14:paraId="77C125EC" w14:textId="77777777" w:rsidR="00C67401" w:rsidRPr="00021C4C" w:rsidRDefault="00C67401" w:rsidP="00C67401">
      <w:pPr>
        <w:widowControl/>
        <w:numPr>
          <w:ilvl w:val="0"/>
          <w:numId w:val="10"/>
        </w:numPr>
        <w:spacing w:beforeLines="50" w:before="156" w:afterLines="50" w:after="156"/>
        <w:ind w:left="0" w:firstLineChars="200" w:firstLine="482"/>
        <w:jc w:val="left"/>
        <w:rPr>
          <w:rFonts w:ascii="Times" w:hAnsi="Times" w:cs="PMingLiU"/>
          <w:b/>
          <w:bCs/>
          <w:szCs w:val="24"/>
        </w:rPr>
      </w:pPr>
      <w:r w:rsidRPr="00021C4C">
        <w:rPr>
          <w:rFonts w:ascii="Times" w:hAnsi="Times" w:cs="PMingLiU" w:hint="eastAsia"/>
          <w:b/>
          <w:bCs/>
          <w:szCs w:val="24"/>
        </w:rPr>
        <w:t>旅游计划制定模块</w:t>
      </w:r>
    </w:p>
    <w:p w14:paraId="47D8CD10" w14:textId="77777777" w:rsidR="00C67401" w:rsidRPr="00021C4C" w:rsidRDefault="00C67401" w:rsidP="00E5053D">
      <w:pPr>
        <w:pStyle w:val="a8"/>
        <w:numPr>
          <w:ilvl w:val="0"/>
          <w:numId w:val="11"/>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个性化旅游计划制定功能：</w:t>
      </w:r>
    </w:p>
    <w:p w14:paraId="633FC23E" w14:textId="77777777" w:rsidR="00C67401" w:rsidRPr="00021C4C" w:rsidRDefault="00C67401" w:rsidP="00E5053D">
      <w:pPr>
        <w:spacing w:line="300" w:lineRule="auto"/>
        <w:ind w:firstLine="480"/>
        <w:rPr>
          <w:rFonts w:ascii="Times" w:hAnsi="Times"/>
          <w:shd w:val="clear" w:color="auto" w:fill="FFFFFF"/>
        </w:rPr>
      </w:pPr>
      <w:r w:rsidRPr="00021C4C">
        <w:rPr>
          <w:rFonts w:ascii="Times" w:hAnsi="Times" w:hint="eastAsia"/>
          <w:shd w:val="clear" w:color="auto" w:fill="FFFFFF"/>
        </w:rPr>
        <w:t>根据用户的兴趣和时间生成旅游计划建议。通过分析用户的历史数据、偏好和旅行时间，系统能够提供个性化的旅游行程。</w:t>
      </w:r>
    </w:p>
    <w:p w14:paraId="200B9FCA" w14:textId="77777777" w:rsidR="00C67401" w:rsidRPr="00021C4C" w:rsidRDefault="00C67401" w:rsidP="00E5053D">
      <w:pPr>
        <w:pStyle w:val="a8"/>
        <w:numPr>
          <w:ilvl w:val="0"/>
          <w:numId w:val="11"/>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计划保存和分享功能：</w:t>
      </w:r>
    </w:p>
    <w:p w14:paraId="78FDC4FF" w14:textId="77777777" w:rsidR="00C67401" w:rsidRPr="00021C4C" w:rsidRDefault="00C67401" w:rsidP="00E5053D">
      <w:pPr>
        <w:spacing w:line="300" w:lineRule="auto"/>
        <w:ind w:firstLine="480"/>
        <w:rPr>
          <w:rFonts w:ascii="Times" w:hAnsi="Times"/>
          <w:shd w:val="clear" w:color="auto" w:fill="FFFFFF"/>
        </w:rPr>
      </w:pPr>
      <w:r w:rsidRPr="00021C4C">
        <w:rPr>
          <w:rFonts w:ascii="Times" w:hAnsi="Times" w:hint="eastAsia"/>
          <w:shd w:val="clear" w:color="auto" w:fill="FFFFFF"/>
        </w:rPr>
        <w:t>用户可以将制定的旅游计划保存到个人账户中，并通过社交平台分享给朋友或家人，实现便捷的计划管理和分享。</w:t>
      </w:r>
    </w:p>
    <w:p w14:paraId="3A7B68D1" w14:textId="77777777" w:rsidR="00C67401" w:rsidRPr="00021C4C" w:rsidRDefault="00C67401" w:rsidP="00C67401">
      <w:pPr>
        <w:widowControl/>
        <w:numPr>
          <w:ilvl w:val="0"/>
          <w:numId w:val="10"/>
        </w:numPr>
        <w:spacing w:beforeLines="50" w:before="156" w:afterLines="50" w:after="156"/>
        <w:ind w:left="0" w:firstLineChars="200" w:firstLine="482"/>
        <w:jc w:val="left"/>
        <w:rPr>
          <w:rFonts w:ascii="Times" w:hAnsi="Times" w:cs="PMingLiU"/>
          <w:b/>
          <w:bCs/>
          <w:szCs w:val="24"/>
        </w:rPr>
      </w:pPr>
      <w:r w:rsidRPr="00021C4C">
        <w:rPr>
          <w:rFonts w:ascii="Times" w:hAnsi="Times" w:cs="PMingLiU" w:hint="eastAsia"/>
          <w:b/>
          <w:bCs/>
          <w:szCs w:val="24"/>
        </w:rPr>
        <w:t>路线规划与导航模块</w:t>
      </w:r>
    </w:p>
    <w:p w14:paraId="2B70EF45" w14:textId="77777777" w:rsidR="00C67401" w:rsidRPr="00021C4C" w:rsidRDefault="00C67401" w:rsidP="00E5053D">
      <w:pPr>
        <w:pStyle w:val="a8"/>
        <w:numPr>
          <w:ilvl w:val="0"/>
          <w:numId w:val="12"/>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实时路线规划功能：</w:t>
      </w:r>
    </w:p>
    <w:p w14:paraId="2697FFA3"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提供多种交通方式的路线建议。系统集成了多种位置服务，用户可以选择步行、驾车、公共交通等不同的出行方式，获得最佳路线规划。</w:t>
      </w:r>
    </w:p>
    <w:p w14:paraId="3036D453" w14:textId="77777777" w:rsidR="00C67401" w:rsidRPr="00021C4C" w:rsidRDefault="00C67401" w:rsidP="00E5053D">
      <w:pPr>
        <w:pStyle w:val="a8"/>
        <w:numPr>
          <w:ilvl w:val="0"/>
          <w:numId w:val="13"/>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实时导航功能：</w:t>
      </w:r>
    </w:p>
    <w:p w14:paraId="427C5243"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提供语音和文字导航提示。用户在旅行过程中可以得到实时的导航支持，确保顺利到达目的地。</w:t>
      </w:r>
    </w:p>
    <w:p w14:paraId="366CB393" w14:textId="77777777" w:rsidR="00C67401" w:rsidRPr="00021C4C" w:rsidRDefault="00C67401" w:rsidP="00C67401">
      <w:pPr>
        <w:widowControl/>
        <w:numPr>
          <w:ilvl w:val="0"/>
          <w:numId w:val="10"/>
        </w:numPr>
        <w:spacing w:beforeLines="50" w:before="156" w:afterLines="50" w:after="156"/>
        <w:ind w:left="0" w:firstLineChars="200" w:firstLine="482"/>
        <w:jc w:val="left"/>
        <w:rPr>
          <w:rFonts w:ascii="Times" w:hAnsi="Times" w:cs="PMingLiU"/>
          <w:b/>
          <w:bCs/>
          <w:szCs w:val="24"/>
        </w:rPr>
      </w:pPr>
      <w:r w:rsidRPr="00021C4C">
        <w:rPr>
          <w:rFonts w:ascii="Times" w:hAnsi="Times" w:cs="PMingLiU" w:hint="eastAsia"/>
          <w:b/>
          <w:bCs/>
          <w:szCs w:val="24"/>
        </w:rPr>
        <w:t>AI</w:t>
      </w:r>
      <w:r w:rsidRPr="00021C4C">
        <w:rPr>
          <w:rFonts w:ascii="Times" w:hAnsi="Times" w:cs="PMingLiU" w:hint="eastAsia"/>
          <w:b/>
          <w:bCs/>
          <w:szCs w:val="24"/>
        </w:rPr>
        <w:t>旅行管家模块</w:t>
      </w:r>
    </w:p>
    <w:p w14:paraId="0331E313" w14:textId="77777777" w:rsidR="00C67401" w:rsidRPr="00021C4C" w:rsidRDefault="00C67401" w:rsidP="00E5053D">
      <w:pPr>
        <w:pStyle w:val="a8"/>
        <w:numPr>
          <w:ilvl w:val="0"/>
          <w:numId w:val="14"/>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AI</w:t>
      </w:r>
      <w:r w:rsidRPr="00021C4C">
        <w:rPr>
          <w:rFonts w:ascii="Times" w:hAnsi="Times" w:hint="eastAsia"/>
          <w:shd w:val="clear" w:color="auto" w:fill="FFFFFF"/>
        </w:rPr>
        <w:t>对话助手功能：</w:t>
      </w:r>
    </w:p>
    <w:p w14:paraId="2BE10D1F"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集成</w:t>
      </w:r>
      <w:r w:rsidRPr="00021C4C">
        <w:rPr>
          <w:rFonts w:ascii="Times" w:hAnsi="Times" w:hint="eastAsia"/>
          <w:shd w:val="clear" w:color="auto" w:fill="FFFFFF"/>
        </w:rPr>
        <w:t>DeepSeek V2</w:t>
      </w:r>
      <w:r w:rsidRPr="00021C4C">
        <w:rPr>
          <w:rFonts w:ascii="Times" w:hAnsi="Times" w:hint="eastAsia"/>
          <w:shd w:val="clear" w:color="auto" w:fill="FFFFFF"/>
        </w:rPr>
        <w:t>，开发智能</w:t>
      </w:r>
      <w:r w:rsidRPr="00021C4C">
        <w:rPr>
          <w:rFonts w:ascii="Times" w:hAnsi="Times" w:hint="eastAsia"/>
          <w:shd w:val="clear" w:color="auto" w:fill="FFFFFF"/>
        </w:rPr>
        <w:t>AI</w:t>
      </w:r>
      <w:r w:rsidRPr="00021C4C">
        <w:rPr>
          <w:rFonts w:ascii="Times" w:hAnsi="Times" w:hint="eastAsia"/>
          <w:shd w:val="clear" w:color="auto" w:fill="FFFFFF"/>
        </w:rPr>
        <w:t>对话助手。用户可以通过自然语言与</w:t>
      </w:r>
      <w:r w:rsidRPr="00021C4C">
        <w:rPr>
          <w:rFonts w:ascii="Times" w:hAnsi="Times" w:hint="eastAsia"/>
          <w:shd w:val="clear" w:color="auto" w:fill="FFFFFF"/>
        </w:rPr>
        <w:t>AI</w:t>
      </w:r>
      <w:r w:rsidRPr="00021C4C">
        <w:rPr>
          <w:rFonts w:ascii="Times" w:hAnsi="Times" w:hint="eastAsia"/>
          <w:shd w:val="clear" w:color="auto" w:fill="FFFFFF"/>
        </w:rPr>
        <w:t>助手进行交流，获取旅游建议和信息。</w:t>
      </w:r>
    </w:p>
    <w:p w14:paraId="73C12119" w14:textId="77777777" w:rsidR="00C67401" w:rsidRPr="00021C4C" w:rsidRDefault="00C67401" w:rsidP="00E5053D">
      <w:pPr>
        <w:pStyle w:val="a8"/>
        <w:numPr>
          <w:ilvl w:val="0"/>
          <w:numId w:val="15"/>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lastRenderedPageBreak/>
        <w:t>位置服务功能：</w:t>
      </w:r>
    </w:p>
    <w:p w14:paraId="531FADD3"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实现具备位置服务功能的回答。在回答中提供地理位置信息和地图标记点，使用户能够直观地查看相关位置。</w:t>
      </w:r>
    </w:p>
    <w:p w14:paraId="015C474E" w14:textId="77777777" w:rsidR="00C67401" w:rsidRPr="00021C4C" w:rsidRDefault="00C67401" w:rsidP="00C67401">
      <w:pPr>
        <w:widowControl/>
        <w:numPr>
          <w:ilvl w:val="0"/>
          <w:numId w:val="10"/>
        </w:numPr>
        <w:spacing w:beforeLines="50" w:before="156" w:afterLines="50" w:after="156"/>
        <w:ind w:left="0" w:firstLineChars="200" w:firstLine="482"/>
        <w:jc w:val="left"/>
        <w:rPr>
          <w:rFonts w:ascii="Times" w:hAnsi="Times" w:cs="PMingLiU"/>
          <w:b/>
          <w:bCs/>
          <w:szCs w:val="24"/>
        </w:rPr>
      </w:pPr>
      <w:r w:rsidRPr="00021C4C">
        <w:rPr>
          <w:rFonts w:ascii="Times" w:hAnsi="Times" w:cs="PMingLiU" w:hint="eastAsia"/>
          <w:b/>
          <w:bCs/>
          <w:szCs w:val="24"/>
        </w:rPr>
        <w:t>信息查询模块</w:t>
      </w:r>
    </w:p>
    <w:p w14:paraId="4C283208" w14:textId="77777777" w:rsidR="00C67401" w:rsidRPr="00021C4C" w:rsidRDefault="00C67401" w:rsidP="00E5053D">
      <w:pPr>
        <w:pStyle w:val="a8"/>
        <w:numPr>
          <w:ilvl w:val="0"/>
          <w:numId w:val="16"/>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景点、美食、酒店等信息查询功能：</w:t>
      </w:r>
    </w:p>
    <w:p w14:paraId="3D144DAD"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用户可以查询到详细的景点、美食、酒店等信息。系统集成了全面的旅游信息数据库，用户可以方便地获取所需信息。</w:t>
      </w:r>
    </w:p>
    <w:p w14:paraId="4EF4B2F3" w14:textId="77777777" w:rsidR="00C67401" w:rsidRPr="00021C4C" w:rsidRDefault="00C67401" w:rsidP="00E5053D">
      <w:pPr>
        <w:pStyle w:val="a8"/>
        <w:numPr>
          <w:ilvl w:val="0"/>
          <w:numId w:val="17"/>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推荐功能：</w:t>
      </w:r>
    </w:p>
    <w:p w14:paraId="1C81EA99"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根据用户偏好推荐相关信息。系统通过分析用户的兴趣和历史数据，提供个性化的景点、美食、酒店等推荐，提升用户体验。</w:t>
      </w:r>
    </w:p>
    <w:p w14:paraId="3F11ACA6" w14:textId="77777777" w:rsidR="00C67401" w:rsidRPr="00021C4C" w:rsidRDefault="00C67401" w:rsidP="00C67401">
      <w:pPr>
        <w:widowControl/>
        <w:numPr>
          <w:ilvl w:val="0"/>
          <w:numId w:val="10"/>
        </w:numPr>
        <w:spacing w:beforeLines="50" w:before="156" w:afterLines="50" w:after="156"/>
        <w:ind w:left="0" w:firstLineChars="200" w:firstLine="482"/>
        <w:jc w:val="left"/>
        <w:rPr>
          <w:rFonts w:ascii="Times" w:hAnsi="Times" w:cs="PMingLiU"/>
          <w:b/>
          <w:bCs/>
          <w:szCs w:val="24"/>
        </w:rPr>
      </w:pPr>
      <w:r w:rsidRPr="00021C4C">
        <w:rPr>
          <w:rFonts w:ascii="Times" w:hAnsi="Times" w:cs="PMingLiU" w:hint="eastAsia"/>
          <w:b/>
          <w:bCs/>
          <w:szCs w:val="24"/>
        </w:rPr>
        <w:t>用户社群模块</w:t>
      </w:r>
    </w:p>
    <w:p w14:paraId="24193792" w14:textId="77777777" w:rsidR="00C67401" w:rsidRPr="00021C4C" w:rsidRDefault="00C67401" w:rsidP="00E5053D">
      <w:pPr>
        <w:pStyle w:val="a8"/>
        <w:numPr>
          <w:ilvl w:val="0"/>
          <w:numId w:val="18"/>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用户评价、分享、社交互动功能：</w:t>
      </w:r>
    </w:p>
    <w:p w14:paraId="767598A7"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用户可以对景点、美食、酒店等进行评价和评分，并分享自己的体验。通过社交互动功能，用户可以与其他旅行者交流，分享旅行心得。</w:t>
      </w:r>
    </w:p>
    <w:p w14:paraId="186E3CDA" w14:textId="77777777" w:rsidR="00C67401" w:rsidRPr="00021C4C" w:rsidRDefault="00C67401" w:rsidP="00E5053D">
      <w:pPr>
        <w:pStyle w:val="a8"/>
        <w:numPr>
          <w:ilvl w:val="0"/>
          <w:numId w:val="19"/>
        </w:numPr>
        <w:spacing w:line="300" w:lineRule="auto"/>
        <w:ind w:firstLineChars="0"/>
        <w:contextualSpacing/>
        <w:rPr>
          <w:rFonts w:ascii="Times" w:hAnsi="Times"/>
          <w:shd w:val="clear" w:color="auto" w:fill="FFFFFF"/>
        </w:rPr>
      </w:pPr>
      <w:r w:rsidRPr="00021C4C">
        <w:rPr>
          <w:rFonts w:ascii="Times" w:hAnsi="Times" w:hint="eastAsia"/>
          <w:shd w:val="clear" w:color="auto" w:fill="FFFFFF"/>
        </w:rPr>
        <w:t>个人行程管理功能：</w:t>
      </w:r>
    </w:p>
    <w:p w14:paraId="5821262D" w14:textId="77777777" w:rsidR="00C67401" w:rsidRPr="00021C4C" w:rsidRDefault="00C67401" w:rsidP="00E5053D">
      <w:pPr>
        <w:spacing w:line="300" w:lineRule="auto"/>
        <w:ind w:left="840" w:firstLine="360"/>
        <w:rPr>
          <w:rFonts w:ascii="Times" w:hAnsi="Times"/>
          <w:shd w:val="clear" w:color="auto" w:fill="FFFFFF"/>
        </w:rPr>
      </w:pPr>
      <w:r w:rsidRPr="00021C4C">
        <w:rPr>
          <w:rFonts w:ascii="Times" w:hAnsi="Times" w:hint="eastAsia"/>
          <w:shd w:val="clear" w:color="auto" w:fill="FFFFFF"/>
        </w:rPr>
        <w:t>用户可以管理自己的旅行行程，包括添加、修改和删除行程安排。系统还提供行程提醒和行程优化建议，帮助用户更好地管理旅行计划。</w:t>
      </w:r>
    </w:p>
    <w:p w14:paraId="0AC261EB" w14:textId="77777777" w:rsidR="00C67401" w:rsidRPr="00021C4C" w:rsidRDefault="00C67401" w:rsidP="00C67401">
      <w:pPr>
        <w:widowControl/>
        <w:numPr>
          <w:ilvl w:val="0"/>
          <w:numId w:val="10"/>
        </w:numPr>
        <w:spacing w:beforeLines="50" w:before="156" w:afterLines="50" w:after="156"/>
        <w:ind w:left="0" w:firstLineChars="200" w:firstLine="482"/>
        <w:jc w:val="left"/>
        <w:rPr>
          <w:rFonts w:ascii="Times" w:hAnsi="Times" w:cs="PMingLiU"/>
          <w:b/>
          <w:bCs/>
          <w:szCs w:val="24"/>
        </w:rPr>
      </w:pPr>
      <w:r w:rsidRPr="00021C4C">
        <w:rPr>
          <w:rFonts w:ascii="Times" w:hAnsi="Times" w:cs="PMingLiU" w:hint="eastAsia"/>
          <w:b/>
          <w:bCs/>
          <w:szCs w:val="24"/>
        </w:rPr>
        <w:t>景区热力图</w:t>
      </w:r>
    </w:p>
    <w:p w14:paraId="5E33387B" w14:textId="77777777" w:rsidR="00C67401" w:rsidRPr="00021C4C" w:rsidRDefault="00C67401" w:rsidP="00E5053D">
      <w:pPr>
        <w:spacing w:line="300" w:lineRule="auto"/>
        <w:ind w:left="839" w:firstLine="357"/>
        <w:rPr>
          <w:rFonts w:ascii="Times" w:hAnsi="Times"/>
          <w:shd w:val="clear" w:color="auto" w:fill="FFFFFF"/>
        </w:rPr>
      </w:pPr>
      <w:r w:rsidRPr="00021C4C">
        <w:rPr>
          <w:rFonts w:ascii="Times" w:hAnsi="Times" w:hint="eastAsia"/>
          <w:shd w:val="clear" w:color="auto" w:fill="FFFFFF"/>
        </w:rPr>
        <w:t>通过用户访问数据生成景区的热力图、酒店热力图和美食热力图。用户可以直观地了解景区、酒店和美食的热门程度，做出更好的旅行决策。</w:t>
      </w:r>
    </w:p>
    <w:p w14:paraId="6E0AA4CB" w14:textId="77777777" w:rsidR="00C67401" w:rsidRPr="00021C4C" w:rsidRDefault="00C67401" w:rsidP="00C67401">
      <w:pPr>
        <w:widowControl/>
        <w:numPr>
          <w:ilvl w:val="0"/>
          <w:numId w:val="10"/>
        </w:numPr>
        <w:spacing w:beforeLines="50" w:before="156" w:afterLines="50" w:after="156"/>
        <w:ind w:left="0" w:firstLineChars="200" w:firstLine="482"/>
        <w:jc w:val="left"/>
        <w:rPr>
          <w:rFonts w:ascii="Times" w:hAnsi="Times" w:cs="PMingLiU"/>
          <w:b/>
          <w:bCs/>
          <w:szCs w:val="24"/>
        </w:rPr>
      </w:pPr>
      <w:r w:rsidRPr="00021C4C">
        <w:rPr>
          <w:rFonts w:ascii="Times" w:hAnsi="Times" w:cs="PMingLiU" w:hint="eastAsia"/>
          <w:b/>
          <w:bCs/>
          <w:szCs w:val="24"/>
        </w:rPr>
        <w:t>交通实况信息</w:t>
      </w:r>
    </w:p>
    <w:p w14:paraId="6954DD78" w14:textId="78F43E01" w:rsidR="00C67401" w:rsidRPr="00C67401" w:rsidRDefault="00C67401" w:rsidP="00E5053D">
      <w:pPr>
        <w:spacing w:line="300" w:lineRule="auto"/>
        <w:ind w:left="839" w:firstLine="357"/>
        <w:rPr>
          <w:rFonts w:ascii="Times" w:hAnsi="Times"/>
          <w:shd w:val="clear" w:color="auto" w:fill="FFFFFF"/>
        </w:rPr>
      </w:pPr>
      <w:r w:rsidRPr="00021C4C">
        <w:rPr>
          <w:rFonts w:ascii="Times" w:hAnsi="Times" w:hint="eastAsia"/>
          <w:shd w:val="clear" w:color="auto" w:fill="FFFFFF"/>
        </w:rPr>
        <w:t>提供动态更新的实时交通信息。用户可以获取最新的交通状况，选择最佳的出行时间和路线，避免交通拥堵，提升旅行效率。</w:t>
      </w:r>
    </w:p>
    <w:p w14:paraId="2ED3A7E2" w14:textId="4556FED8" w:rsidR="00AE2DDF" w:rsidRDefault="003076D0" w:rsidP="00DC0572">
      <w:pPr>
        <w:spacing w:line="440" w:lineRule="exact"/>
        <w:ind w:firstLineChars="200" w:firstLine="480"/>
        <w:rPr>
          <w:szCs w:val="24"/>
        </w:rPr>
      </w:pPr>
      <w:r>
        <w:rPr>
          <w:rFonts w:hint="eastAsia"/>
          <w:szCs w:val="24"/>
        </w:rPr>
        <w:t>系统的</w:t>
      </w:r>
      <w:r w:rsidR="006509FB">
        <w:rPr>
          <w:szCs w:val="24"/>
        </w:rPr>
        <w:t>功能结构图如下图所示：</w:t>
      </w:r>
    </w:p>
    <w:p w14:paraId="08DC638B" w14:textId="77777777" w:rsidR="00AE2DDF" w:rsidRDefault="006509FB" w:rsidP="00814065">
      <w:pPr>
        <w:ind w:firstLine="480"/>
        <w:jc w:val="center"/>
      </w:pPr>
      <w:r>
        <w:rPr>
          <w:noProof/>
        </w:rPr>
        <w:drawing>
          <wp:inline distT="0" distB="0" distL="0" distR="0" wp14:anchorId="0E406110" wp14:editId="1D82814E">
            <wp:extent cx="4219842" cy="193979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4782" cy="1960455"/>
                    </a:xfrm>
                    <a:prstGeom prst="rect">
                      <a:avLst/>
                    </a:prstGeom>
                    <a:noFill/>
                    <a:ln>
                      <a:noFill/>
                    </a:ln>
                  </pic:spPr>
                </pic:pic>
              </a:graphicData>
            </a:graphic>
          </wp:inline>
        </w:drawing>
      </w:r>
    </w:p>
    <w:p w14:paraId="78EC7838" w14:textId="4BB8A697" w:rsidR="00AE2DDF" w:rsidRPr="0051726B" w:rsidRDefault="006509FB" w:rsidP="0051726B">
      <w:pPr>
        <w:ind w:firstLine="480"/>
        <w:jc w:val="center"/>
        <w:rPr>
          <w:sz w:val="21"/>
          <w:szCs w:val="21"/>
        </w:rPr>
      </w:pPr>
      <w:r>
        <w:rPr>
          <w:rFonts w:hint="eastAsia"/>
          <w:sz w:val="21"/>
          <w:szCs w:val="21"/>
        </w:rPr>
        <w:t>图</w:t>
      </w:r>
      <w:r>
        <w:rPr>
          <w:rFonts w:hint="eastAsia"/>
          <w:sz w:val="21"/>
          <w:szCs w:val="21"/>
        </w:rPr>
        <w:t xml:space="preserve"> 2</w:t>
      </w:r>
      <w:r>
        <w:rPr>
          <w:sz w:val="21"/>
          <w:szCs w:val="21"/>
        </w:rPr>
        <w:t xml:space="preserve">-1 </w:t>
      </w:r>
      <w:r>
        <w:rPr>
          <w:rFonts w:hint="eastAsia"/>
          <w:sz w:val="21"/>
          <w:szCs w:val="21"/>
        </w:rPr>
        <w:t>结构</w:t>
      </w:r>
      <w:r>
        <w:rPr>
          <w:sz w:val="21"/>
          <w:szCs w:val="21"/>
        </w:rPr>
        <w:t>功能图</w:t>
      </w:r>
    </w:p>
    <w:p w14:paraId="22CCF3EE" w14:textId="336B0D95"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16" w:name="_Toc427681390"/>
      <w:bookmarkStart w:id="17" w:name="_Toc176132227"/>
      <w:r>
        <w:rPr>
          <w:kern w:val="2"/>
        </w:rPr>
        <w:lastRenderedPageBreak/>
        <w:t xml:space="preserve">2.1.2 </w:t>
      </w:r>
      <w:r>
        <w:rPr>
          <w:kern w:val="2"/>
        </w:rPr>
        <w:t>系统性能</w:t>
      </w:r>
      <w:bookmarkEnd w:id="16"/>
      <w:bookmarkEnd w:id="17"/>
    </w:p>
    <w:p w14:paraId="0A9367C9" w14:textId="2501A28D" w:rsidR="00C2179D" w:rsidRDefault="00A4488A" w:rsidP="00A4488A">
      <w:pPr>
        <w:spacing w:line="300" w:lineRule="auto"/>
        <w:ind w:firstLineChars="200" w:firstLine="480"/>
        <w:rPr>
          <w:szCs w:val="24"/>
        </w:rPr>
      </w:pPr>
      <w:r>
        <w:rPr>
          <w:rFonts w:hint="eastAsia"/>
          <w:szCs w:val="24"/>
        </w:rPr>
        <w:t>缩短</w:t>
      </w:r>
      <w:r w:rsidR="00C2179D">
        <w:rPr>
          <w:rFonts w:hint="eastAsia"/>
          <w:szCs w:val="24"/>
        </w:rPr>
        <w:t>用户操作，查询、插入和操作数据等操作的处理时间，操作简便流畅。</w:t>
      </w:r>
    </w:p>
    <w:p w14:paraId="0B8C5004" w14:textId="77777777" w:rsidR="00CA0299" w:rsidRDefault="00C2179D" w:rsidP="0051726B">
      <w:pPr>
        <w:pStyle w:val="a8"/>
        <w:numPr>
          <w:ilvl w:val="0"/>
          <w:numId w:val="3"/>
        </w:numPr>
        <w:spacing w:line="300" w:lineRule="auto"/>
        <w:ind w:left="0" w:firstLineChars="0" w:firstLine="363"/>
        <w:rPr>
          <w:szCs w:val="24"/>
        </w:rPr>
      </w:pPr>
      <w:r>
        <w:rPr>
          <w:szCs w:val="24"/>
        </w:rPr>
        <w:t>灵活性</w:t>
      </w:r>
    </w:p>
    <w:p w14:paraId="4FADAFB9" w14:textId="1EB107C1" w:rsidR="00C2179D" w:rsidRPr="00CA0299" w:rsidRDefault="00C2179D" w:rsidP="0051726B">
      <w:pPr>
        <w:pStyle w:val="a8"/>
        <w:numPr>
          <w:ilvl w:val="0"/>
          <w:numId w:val="20"/>
        </w:numPr>
        <w:spacing w:line="300" w:lineRule="auto"/>
        <w:ind w:firstLineChars="0"/>
        <w:rPr>
          <w:szCs w:val="24"/>
        </w:rPr>
      </w:pPr>
      <w:r w:rsidRPr="00CA0299">
        <w:rPr>
          <w:szCs w:val="24"/>
        </w:rPr>
        <w:t>操作方式</w:t>
      </w:r>
    </w:p>
    <w:p w14:paraId="4887AFC5" w14:textId="77777777" w:rsidR="00CA0299" w:rsidRDefault="00C2179D" w:rsidP="0051726B">
      <w:pPr>
        <w:spacing w:line="300" w:lineRule="auto"/>
        <w:ind w:firstLineChars="150" w:firstLine="360"/>
        <w:rPr>
          <w:szCs w:val="24"/>
        </w:rPr>
      </w:pPr>
      <w:r>
        <w:rPr>
          <w:rFonts w:ascii="Calibri" w:hAnsi="Calibri" w:hint="eastAsia"/>
          <w:szCs w:val="24"/>
        </w:rPr>
        <w:t>本软件功能简单，</w:t>
      </w:r>
      <w:r>
        <w:rPr>
          <w:szCs w:val="24"/>
        </w:rPr>
        <w:t>对于</w:t>
      </w:r>
      <w:r>
        <w:rPr>
          <w:rFonts w:hint="eastAsia"/>
          <w:szCs w:val="24"/>
        </w:rPr>
        <w:t>各种操作</w:t>
      </w:r>
      <w:r>
        <w:rPr>
          <w:szCs w:val="24"/>
        </w:rPr>
        <w:t>，通常使用鼠标的点击</w:t>
      </w:r>
      <w:r>
        <w:rPr>
          <w:rFonts w:hint="eastAsia"/>
          <w:szCs w:val="24"/>
        </w:rPr>
        <w:t>和键盘输入</w:t>
      </w:r>
      <w:r>
        <w:rPr>
          <w:szCs w:val="24"/>
        </w:rPr>
        <w:t>完成</w:t>
      </w:r>
      <w:r>
        <w:rPr>
          <w:rFonts w:hint="eastAsia"/>
          <w:szCs w:val="24"/>
        </w:rPr>
        <w:t>，通过前端的设计引导用户的使用。</w:t>
      </w:r>
    </w:p>
    <w:p w14:paraId="59A266DB" w14:textId="7C44C8E3" w:rsidR="00C2179D" w:rsidRPr="004F5592" w:rsidRDefault="00C2179D" w:rsidP="0051726B">
      <w:pPr>
        <w:pStyle w:val="a8"/>
        <w:numPr>
          <w:ilvl w:val="0"/>
          <w:numId w:val="20"/>
        </w:numPr>
        <w:spacing w:line="300" w:lineRule="auto"/>
        <w:ind w:firstLineChars="0"/>
        <w:rPr>
          <w:szCs w:val="24"/>
        </w:rPr>
      </w:pPr>
      <w:r w:rsidRPr="004F5592">
        <w:rPr>
          <w:szCs w:val="24"/>
        </w:rPr>
        <w:t>运行环境</w:t>
      </w:r>
    </w:p>
    <w:p w14:paraId="62D202B9" w14:textId="4BCF6E7C" w:rsidR="00CA0299" w:rsidRDefault="00CA0299" w:rsidP="0051726B">
      <w:pPr>
        <w:spacing w:line="300" w:lineRule="auto"/>
        <w:ind w:firstLineChars="150" w:firstLine="360"/>
        <w:rPr>
          <w:szCs w:val="24"/>
        </w:rPr>
      </w:pPr>
      <w:r>
        <w:rPr>
          <w:szCs w:val="24"/>
        </w:rPr>
        <w:t>本系统运行</w:t>
      </w:r>
      <w:r w:rsidR="00A4488A">
        <w:rPr>
          <w:rFonts w:hint="eastAsia"/>
          <w:szCs w:val="24"/>
        </w:rPr>
        <w:t>于浏览器环境中，建议使用</w:t>
      </w:r>
      <w:r w:rsidR="00A4488A">
        <w:rPr>
          <w:rFonts w:hint="eastAsia"/>
          <w:szCs w:val="24"/>
        </w:rPr>
        <w:t>Chrome</w:t>
      </w:r>
      <w:r w:rsidR="00A4488A">
        <w:rPr>
          <w:rFonts w:hint="eastAsia"/>
          <w:szCs w:val="24"/>
        </w:rPr>
        <w:t>、</w:t>
      </w:r>
      <w:r w:rsidR="00A4488A">
        <w:rPr>
          <w:rFonts w:hint="eastAsia"/>
          <w:szCs w:val="24"/>
        </w:rPr>
        <w:t>Edge</w:t>
      </w:r>
      <w:r w:rsidR="00A4488A">
        <w:rPr>
          <w:rFonts w:hint="eastAsia"/>
          <w:szCs w:val="24"/>
        </w:rPr>
        <w:t>及</w:t>
      </w:r>
      <w:r w:rsidR="00A4488A">
        <w:rPr>
          <w:rFonts w:hint="eastAsia"/>
          <w:szCs w:val="24"/>
        </w:rPr>
        <w:t>Firefox</w:t>
      </w:r>
      <w:r w:rsidR="00A4488A">
        <w:rPr>
          <w:rFonts w:hint="eastAsia"/>
          <w:szCs w:val="24"/>
        </w:rPr>
        <w:t>浏览器进行使用</w:t>
      </w:r>
      <w:r>
        <w:rPr>
          <w:rFonts w:hint="eastAsia"/>
          <w:szCs w:val="24"/>
        </w:rPr>
        <w:t>。</w:t>
      </w:r>
    </w:p>
    <w:p w14:paraId="671DD1C0" w14:textId="1EE5D959" w:rsidR="00CA0299" w:rsidRPr="004F5592" w:rsidRDefault="00CA0299" w:rsidP="0051726B">
      <w:pPr>
        <w:pStyle w:val="a8"/>
        <w:numPr>
          <w:ilvl w:val="0"/>
          <w:numId w:val="20"/>
        </w:numPr>
        <w:spacing w:line="300" w:lineRule="auto"/>
        <w:ind w:firstLineChars="0"/>
        <w:rPr>
          <w:szCs w:val="24"/>
        </w:rPr>
      </w:pPr>
      <w:r w:rsidRPr="004F5592">
        <w:rPr>
          <w:szCs w:val="24"/>
        </w:rPr>
        <w:t>计划的变化或改进</w:t>
      </w:r>
    </w:p>
    <w:p w14:paraId="50E29DED" w14:textId="60E85D02" w:rsidR="00CA0299" w:rsidRPr="00CA0299" w:rsidRDefault="00CA0299" w:rsidP="00A4488A">
      <w:pPr>
        <w:spacing w:line="300" w:lineRule="auto"/>
        <w:ind w:firstLineChars="150" w:firstLine="360"/>
        <w:rPr>
          <w:szCs w:val="24"/>
        </w:rPr>
      </w:pPr>
      <w:r>
        <w:rPr>
          <w:szCs w:val="24"/>
        </w:rPr>
        <w:t>由于本系统的规模比较小，计划和进度的改变不影响到需要实现的需求</w:t>
      </w:r>
      <w:r>
        <w:rPr>
          <w:rFonts w:hint="eastAsia"/>
          <w:szCs w:val="24"/>
        </w:rPr>
        <w:t>。</w:t>
      </w:r>
    </w:p>
    <w:p w14:paraId="2BB6C768" w14:textId="4551E7B5" w:rsidR="00AE2DDF" w:rsidRDefault="006509FB" w:rsidP="0051726B">
      <w:pPr>
        <w:pStyle w:val="a8"/>
        <w:numPr>
          <w:ilvl w:val="0"/>
          <w:numId w:val="3"/>
        </w:numPr>
        <w:spacing w:line="300" w:lineRule="auto"/>
        <w:ind w:left="0" w:firstLineChars="0" w:firstLine="363"/>
        <w:rPr>
          <w:szCs w:val="24"/>
        </w:rPr>
      </w:pPr>
      <w:r>
        <w:rPr>
          <w:szCs w:val="24"/>
        </w:rPr>
        <w:t>特性要求</w:t>
      </w:r>
    </w:p>
    <w:p w14:paraId="1E0CA15F" w14:textId="03270264" w:rsidR="00C2179D" w:rsidRDefault="006509FB" w:rsidP="0051726B">
      <w:pPr>
        <w:spacing w:line="300" w:lineRule="auto"/>
        <w:ind w:firstLine="360"/>
        <w:rPr>
          <w:szCs w:val="24"/>
        </w:rPr>
      </w:pPr>
      <w:r>
        <w:rPr>
          <w:rFonts w:hint="eastAsia"/>
          <w:szCs w:val="24"/>
        </w:rPr>
        <w:t>系统应快速响应</w:t>
      </w:r>
    </w:p>
    <w:p w14:paraId="7744C05A" w14:textId="77777777" w:rsidR="00A4488A" w:rsidRDefault="006509FB" w:rsidP="00A4488A">
      <w:pPr>
        <w:pStyle w:val="a8"/>
        <w:numPr>
          <w:ilvl w:val="0"/>
          <w:numId w:val="3"/>
        </w:numPr>
        <w:spacing w:line="300" w:lineRule="auto"/>
        <w:ind w:left="0" w:firstLineChars="0" w:firstLine="363"/>
        <w:rPr>
          <w:szCs w:val="24"/>
        </w:rPr>
      </w:pPr>
      <w:r>
        <w:rPr>
          <w:szCs w:val="24"/>
        </w:rPr>
        <w:t>良好的用户界面</w:t>
      </w:r>
    </w:p>
    <w:p w14:paraId="682B7A79" w14:textId="63C2018F" w:rsidR="00A4488A" w:rsidRDefault="00A4488A" w:rsidP="00A4488A">
      <w:pPr>
        <w:pStyle w:val="a8"/>
        <w:spacing w:line="300" w:lineRule="auto"/>
        <w:ind w:left="363" w:firstLineChars="0" w:firstLine="0"/>
        <w:rPr>
          <w:szCs w:val="24"/>
        </w:rPr>
      </w:pPr>
      <w:r w:rsidRPr="00A4488A">
        <w:rPr>
          <w:rFonts w:hint="eastAsia"/>
          <w:szCs w:val="24"/>
        </w:rPr>
        <w:t>(1)</w:t>
      </w:r>
      <w:r>
        <w:rPr>
          <w:rFonts w:hint="eastAsia"/>
          <w:szCs w:val="24"/>
        </w:rPr>
        <w:t xml:space="preserve"> </w:t>
      </w:r>
      <w:r w:rsidR="006509FB" w:rsidRPr="00A4488A">
        <w:rPr>
          <w:szCs w:val="24"/>
        </w:rPr>
        <w:t>清晰：本系统功能清晰，模块划分明显，不会给使用者带来疑惑。</w:t>
      </w:r>
    </w:p>
    <w:p w14:paraId="258E889F" w14:textId="24C2B2E0" w:rsidR="00A4488A" w:rsidRDefault="00A4488A" w:rsidP="00A4488A">
      <w:pPr>
        <w:pStyle w:val="a8"/>
        <w:spacing w:line="300" w:lineRule="auto"/>
        <w:ind w:left="363" w:firstLineChars="0" w:firstLine="0"/>
        <w:rPr>
          <w:szCs w:val="24"/>
        </w:rPr>
      </w:pPr>
      <w:r w:rsidRPr="00A4488A">
        <w:rPr>
          <w:rFonts w:hint="eastAsia"/>
          <w:szCs w:val="24"/>
        </w:rPr>
        <w:t>(</w:t>
      </w:r>
      <w:r>
        <w:rPr>
          <w:rFonts w:hint="eastAsia"/>
          <w:szCs w:val="24"/>
        </w:rPr>
        <w:t>2</w:t>
      </w:r>
      <w:r w:rsidRPr="00A4488A">
        <w:rPr>
          <w:rFonts w:hint="eastAsia"/>
          <w:szCs w:val="24"/>
        </w:rPr>
        <w:t>)</w:t>
      </w:r>
      <w:r>
        <w:rPr>
          <w:rFonts w:hint="eastAsia"/>
          <w:szCs w:val="24"/>
        </w:rPr>
        <w:t xml:space="preserve"> </w:t>
      </w:r>
      <w:r w:rsidR="006509FB">
        <w:rPr>
          <w:szCs w:val="24"/>
        </w:rPr>
        <w:t>简明：功能简明不冗杂、不重复。</w:t>
      </w:r>
    </w:p>
    <w:p w14:paraId="24BB02F6" w14:textId="5C5512BD" w:rsidR="00A4488A" w:rsidRDefault="00A4488A" w:rsidP="00A4488A">
      <w:pPr>
        <w:pStyle w:val="a8"/>
        <w:spacing w:line="300" w:lineRule="auto"/>
        <w:ind w:left="363" w:firstLineChars="0" w:firstLine="0"/>
        <w:rPr>
          <w:szCs w:val="24"/>
        </w:rPr>
      </w:pPr>
      <w:r w:rsidRPr="00A4488A">
        <w:rPr>
          <w:rFonts w:hint="eastAsia"/>
          <w:szCs w:val="24"/>
        </w:rPr>
        <w:t>(</w:t>
      </w:r>
      <w:r>
        <w:rPr>
          <w:rFonts w:hint="eastAsia"/>
          <w:szCs w:val="24"/>
        </w:rPr>
        <w:t>3</w:t>
      </w:r>
      <w:r w:rsidRPr="00A4488A">
        <w:rPr>
          <w:rFonts w:hint="eastAsia"/>
          <w:szCs w:val="24"/>
        </w:rPr>
        <w:t>)</w:t>
      </w:r>
      <w:r>
        <w:rPr>
          <w:rFonts w:hint="eastAsia"/>
          <w:szCs w:val="24"/>
        </w:rPr>
        <w:t xml:space="preserve"> </w:t>
      </w:r>
      <w:r w:rsidR="006509FB">
        <w:rPr>
          <w:szCs w:val="24"/>
        </w:rPr>
        <w:t>熟悉：使用者对功能按钮本能理解和领会，几乎不需要过多指导。</w:t>
      </w:r>
    </w:p>
    <w:p w14:paraId="24971E78" w14:textId="46BCD4EC" w:rsidR="00A4488A" w:rsidRDefault="00A4488A" w:rsidP="00A4488A">
      <w:pPr>
        <w:pStyle w:val="a8"/>
        <w:spacing w:line="300" w:lineRule="auto"/>
        <w:ind w:left="363" w:firstLineChars="0" w:firstLine="0"/>
        <w:rPr>
          <w:szCs w:val="24"/>
        </w:rPr>
      </w:pPr>
      <w:r w:rsidRPr="00A4488A">
        <w:rPr>
          <w:rFonts w:hint="eastAsia"/>
          <w:szCs w:val="24"/>
        </w:rPr>
        <w:t>(</w:t>
      </w:r>
      <w:r>
        <w:rPr>
          <w:rFonts w:hint="eastAsia"/>
          <w:szCs w:val="24"/>
        </w:rPr>
        <w:t>4</w:t>
      </w:r>
      <w:r w:rsidRPr="00A4488A">
        <w:rPr>
          <w:rFonts w:hint="eastAsia"/>
          <w:szCs w:val="24"/>
        </w:rPr>
        <w:t>)</w:t>
      </w:r>
      <w:r>
        <w:rPr>
          <w:rFonts w:hint="eastAsia"/>
          <w:szCs w:val="24"/>
        </w:rPr>
        <w:t xml:space="preserve"> </w:t>
      </w:r>
      <w:r w:rsidR="006509FB">
        <w:rPr>
          <w:szCs w:val="24"/>
        </w:rPr>
        <w:t>高效率：界面响应速度很快，执行功能速度快。</w:t>
      </w:r>
    </w:p>
    <w:p w14:paraId="52CE2C1E" w14:textId="554129AA" w:rsidR="00AE2DDF" w:rsidRDefault="00A4488A" w:rsidP="00A4488A">
      <w:pPr>
        <w:pStyle w:val="a8"/>
        <w:spacing w:line="300" w:lineRule="auto"/>
        <w:ind w:left="363" w:firstLineChars="0" w:firstLine="0"/>
        <w:rPr>
          <w:szCs w:val="24"/>
        </w:rPr>
      </w:pPr>
      <w:r w:rsidRPr="00A4488A">
        <w:rPr>
          <w:rFonts w:hint="eastAsia"/>
          <w:szCs w:val="24"/>
        </w:rPr>
        <w:t>(</w:t>
      </w:r>
      <w:r>
        <w:rPr>
          <w:rFonts w:hint="eastAsia"/>
          <w:szCs w:val="24"/>
        </w:rPr>
        <w:t>5</w:t>
      </w:r>
      <w:r w:rsidRPr="00A4488A">
        <w:rPr>
          <w:rFonts w:hint="eastAsia"/>
          <w:szCs w:val="24"/>
        </w:rPr>
        <w:t>)</w:t>
      </w:r>
      <w:r>
        <w:rPr>
          <w:rFonts w:hint="eastAsia"/>
          <w:szCs w:val="24"/>
        </w:rPr>
        <w:t xml:space="preserve"> </w:t>
      </w:r>
      <w:r w:rsidR="006509FB">
        <w:rPr>
          <w:szCs w:val="24"/>
        </w:rPr>
        <w:t>吸引力：符合现实需要，而且使用美感设计应</w:t>
      </w:r>
    </w:p>
    <w:p w14:paraId="4A7F6658" w14:textId="77777777" w:rsidR="00AE2DDF" w:rsidRDefault="006509FB" w:rsidP="0051726B">
      <w:pPr>
        <w:pStyle w:val="a8"/>
        <w:numPr>
          <w:ilvl w:val="0"/>
          <w:numId w:val="3"/>
        </w:numPr>
        <w:spacing w:line="300" w:lineRule="auto"/>
        <w:ind w:left="0" w:firstLineChars="0" w:firstLine="363"/>
        <w:rPr>
          <w:szCs w:val="24"/>
        </w:rPr>
      </w:pPr>
      <w:r>
        <w:rPr>
          <w:szCs w:val="24"/>
        </w:rPr>
        <w:t>可维护性</w:t>
      </w:r>
      <w:r>
        <w:rPr>
          <w:szCs w:val="24"/>
        </w:rPr>
        <w:t xml:space="preserve"> </w:t>
      </w:r>
    </w:p>
    <w:p w14:paraId="148629F2" w14:textId="75CAE87C" w:rsidR="00AE2DDF" w:rsidRDefault="006509FB" w:rsidP="0051726B">
      <w:pPr>
        <w:pStyle w:val="10"/>
        <w:spacing w:line="300" w:lineRule="auto"/>
        <w:ind w:firstLineChars="200" w:firstLine="480"/>
        <w:rPr>
          <w:rFonts w:ascii="Times New Roman" w:hAnsi="Times New Roman"/>
          <w:kern w:val="2"/>
          <w:sz w:val="24"/>
          <w:szCs w:val="24"/>
        </w:rPr>
      </w:pPr>
      <w:r>
        <w:rPr>
          <w:rFonts w:ascii="Times New Roman" w:hAnsi="Times New Roman"/>
          <w:kern w:val="2"/>
          <w:sz w:val="24"/>
          <w:szCs w:val="24"/>
        </w:rPr>
        <w:t>对于软件功能方面的维护，由于采用的是模块化的设计方法，每个模块之间相互独立性较高，这样对软件的维护带来了很大的方便，对于单独功能的修改只需修改一个窗口就行了。而对于功能的添加，只要再添加菜单项的内容即可。系统维护期中，将根据客户的要求和反映，定期的对软件进行维护修改。可维护性较好。</w:t>
      </w:r>
    </w:p>
    <w:p w14:paraId="7A03D292" w14:textId="77777777" w:rsidR="00AE2DDF" w:rsidRDefault="006509FB" w:rsidP="0051726B">
      <w:pPr>
        <w:pStyle w:val="a8"/>
        <w:numPr>
          <w:ilvl w:val="0"/>
          <w:numId w:val="3"/>
        </w:numPr>
        <w:spacing w:line="300" w:lineRule="auto"/>
        <w:ind w:left="0" w:firstLineChars="0" w:firstLine="363"/>
        <w:rPr>
          <w:szCs w:val="24"/>
        </w:rPr>
      </w:pPr>
      <w:r>
        <w:rPr>
          <w:szCs w:val="24"/>
        </w:rPr>
        <w:t>可扩展性</w:t>
      </w:r>
      <w:r>
        <w:rPr>
          <w:szCs w:val="24"/>
        </w:rPr>
        <w:t xml:space="preserve">  </w:t>
      </w:r>
    </w:p>
    <w:p w14:paraId="71263BC9" w14:textId="102ED3BE" w:rsidR="00AE2DDF" w:rsidRDefault="006509FB" w:rsidP="001E4DB2">
      <w:pPr>
        <w:pStyle w:val="10"/>
        <w:spacing w:line="300" w:lineRule="auto"/>
        <w:ind w:firstLineChars="200" w:firstLine="480"/>
        <w:rPr>
          <w:rFonts w:ascii="Times New Roman" w:hAnsi="Times New Roman"/>
          <w:kern w:val="2"/>
          <w:sz w:val="24"/>
          <w:szCs w:val="24"/>
        </w:rPr>
      </w:pPr>
      <w:r>
        <w:rPr>
          <w:rFonts w:ascii="Times New Roman" w:hAnsi="Times New Roman"/>
          <w:kern w:val="2"/>
          <w:sz w:val="24"/>
          <w:szCs w:val="24"/>
        </w:rPr>
        <w:t>本系统在实现中考虑到系统功能的扩展性和适应环境的可修性，尽量采用独立化模块接口，保证功能实现与通讯接口最大限度的独立，在与通信平台的接口设计上尽量标准化，以实现和新系统的无缝连接。</w:t>
      </w:r>
    </w:p>
    <w:p w14:paraId="62D07EEF" w14:textId="4C9CB8D1"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18" w:name="_Toc427681391"/>
      <w:bookmarkStart w:id="19" w:name="_Toc176132228"/>
      <w:r>
        <w:rPr>
          <w:rFonts w:hint="eastAsia"/>
          <w:kern w:val="2"/>
        </w:rPr>
        <w:t xml:space="preserve">2.1.3 </w:t>
      </w:r>
      <w:r>
        <w:rPr>
          <w:kern w:val="2"/>
        </w:rPr>
        <w:t>输入输出要求</w:t>
      </w:r>
      <w:bookmarkEnd w:id="18"/>
      <w:bookmarkEnd w:id="19"/>
    </w:p>
    <w:p w14:paraId="73A28CD5" w14:textId="5F9DDBA6" w:rsidR="00AE2DDF" w:rsidRDefault="006509FB">
      <w:pPr>
        <w:spacing w:line="400" w:lineRule="exact"/>
        <w:ind w:firstLineChars="200" w:firstLine="480"/>
        <w:rPr>
          <w:szCs w:val="24"/>
        </w:rPr>
      </w:pPr>
      <w:r>
        <w:rPr>
          <w:szCs w:val="24"/>
        </w:rPr>
        <w:t>输入：一般为使用人员</w:t>
      </w:r>
      <w:r w:rsidR="001E4DB2">
        <w:rPr>
          <w:rFonts w:hint="eastAsia"/>
          <w:szCs w:val="24"/>
        </w:rPr>
        <w:t>键盘及鼠标</w:t>
      </w:r>
      <w:r>
        <w:rPr>
          <w:szCs w:val="24"/>
        </w:rPr>
        <w:t>输入。</w:t>
      </w:r>
    </w:p>
    <w:p w14:paraId="65CE0B63" w14:textId="752A23D7" w:rsidR="00AE2DDF" w:rsidRDefault="006509FB" w:rsidP="00C2179D">
      <w:pPr>
        <w:spacing w:line="400" w:lineRule="exact"/>
        <w:ind w:firstLineChars="200" w:firstLine="480"/>
        <w:rPr>
          <w:szCs w:val="24"/>
        </w:rPr>
      </w:pPr>
      <w:r>
        <w:rPr>
          <w:szCs w:val="24"/>
        </w:rPr>
        <w:t>输出：一般为屏幕输出。</w:t>
      </w:r>
    </w:p>
    <w:p w14:paraId="2C97CAE7" w14:textId="213A174D"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20" w:name="_Toc427681392"/>
      <w:bookmarkStart w:id="21" w:name="_Toc176132229"/>
      <w:r>
        <w:rPr>
          <w:rFonts w:hint="eastAsia"/>
          <w:kern w:val="2"/>
        </w:rPr>
        <w:lastRenderedPageBreak/>
        <w:t xml:space="preserve">2.1.4 </w:t>
      </w:r>
      <w:r>
        <w:rPr>
          <w:kern w:val="2"/>
        </w:rPr>
        <w:t>数据管理要求</w:t>
      </w:r>
      <w:bookmarkEnd w:id="20"/>
      <w:bookmarkEnd w:id="21"/>
    </w:p>
    <w:p w14:paraId="564FD602" w14:textId="46F30ACC"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所有</w:t>
      </w:r>
      <w:r w:rsidR="007704AD">
        <w:rPr>
          <w:rFonts w:ascii="Times New Roman" w:hAnsi="Times New Roman" w:hint="eastAsia"/>
          <w:kern w:val="2"/>
          <w:sz w:val="24"/>
          <w:szCs w:val="24"/>
        </w:rPr>
        <w:t>服务端</w:t>
      </w:r>
      <w:r>
        <w:rPr>
          <w:rFonts w:ascii="Times New Roman" w:hAnsi="Times New Roman"/>
          <w:kern w:val="2"/>
          <w:sz w:val="24"/>
          <w:szCs w:val="24"/>
        </w:rPr>
        <w:t>数据采用</w:t>
      </w:r>
      <w:r w:rsidR="00C2179D">
        <w:rPr>
          <w:rFonts w:ascii="Times New Roman" w:hAnsi="Times New Roman" w:hint="eastAsia"/>
          <w:kern w:val="2"/>
          <w:sz w:val="24"/>
          <w:szCs w:val="24"/>
        </w:rPr>
        <w:t>云服务器</w:t>
      </w:r>
      <w:r>
        <w:rPr>
          <w:rFonts w:ascii="Times New Roman" w:hAnsi="Times New Roman"/>
          <w:kern w:val="2"/>
          <w:sz w:val="24"/>
          <w:szCs w:val="24"/>
        </w:rPr>
        <w:t>管理。有安全保障性能，管理者可以在合理范围内无限制修改数据，用户只有被授权才能进行插入数据与查询数据。</w:t>
      </w:r>
    </w:p>
    <w:p w14:paraId="05BA6D32" w14:textId="438C26A5" w:rsidR="007704AD" w:rsidRDefault="007704AD">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AI</w:t>
      </w:r>
      <w:r>
        <w:rPr>
          <w:rFonts w:ascii="Times New Roman" w:hAnsi="Times New Roman" w:hint="eastAsia"/>
          <w:kern w:val="2"/>
          <w:sz w:val="24"/>
          <w:szCs w:val="24"/>
        </w:rPr>
        <w:t>相关功能数据由</w:t>
      </w:r>
      <w:r w:rsidR="00E64982">
        <w:rPr>
          <w:rFonts w:ascii="Times New Roman" w:hAnsi="Times New Roman" w:hint="eastAsia"/>
          <w:kern w:val="2"/>
          <w:sz w:val="24"/>
          <w:szCs w:val="24"/>
        </w:rPr>
        <w:t>Moon</w:t>
      </w:r>
      <w:r w:rsidR="007879F9">
        <w:rPr>
          <w:rFonts w:ascii="Times New Roman" w:hAnsi="Times New Roman" w:hint="eastAsia"/>
          <w:kern w:val="2"/>
          <w:sz w:val="24"/>
          <w:szCs w:val="24"/>
        </w:rPr>
        <w:t>s</w:t>
      </w:r>
      <w:r w:rsidR="00E64982">
        <w:rPr>
          <w:rFonts w:ascii="Times New Roman" w:hAnsi="Times New Roman" w:hint="eastAsia"/>
          <w:kern w:val="2"/>
          <w:sz w:val="24"/>
          <w:szCs w:val="24"/>
        </w:rPr>
        <w:t>hot</w:t>
      </w:r>
      <w:r w:rsidR="00E64982">
        <w:rPr>
          <w:rFonts w:ascii="Times New Roman" w:hAnsi="Times New Roman" w:hint="eastAsia"/>
          <w:kern w:val="2"/>
          <w:sz w:val="24"/>
          <w:szCs w:val="24"/>
        </w:rPr>
        <w:t>大模型的</w:t>
      </w:r>
      <w:r>
        <w:rPr>
          <w:rFonts w:ascii="Times New Roman" w:hAnsi="Times New Roman" w:hint="eastAsia"/>
          <w:kern w:val="2"/>
          <w:sz w:val="24"/>
          <w:szCs w:val="24"/>
        </w:rPr>
        <w:t>月之暗面公司</w:t>
      </w:r>
      <w:r w:rsidR="00E64982">
        <w:rPr>
          <w:rFonts w:ascii="Times New Roman" w:hAnsi="Times New Roman" w:hint="eastAsia"/>
          <w:kern w:val="2"/>
          <w:sz w:val="24"/>
          <w:szCs w:val="24"/>
        </w:rPr>
        <w:t>提供，具有稳定性和一定的安全保障。</w:t>
      </w:r>
    </w:p>
    <w:p w14:paraId="4FD1FF9D" w14:textId="39D0FB01"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22" w:name="_Toc427681393"/>
      <w:bookmarkStart w:id="23" w:name="_Toc176132230"/>
      <w:r>
        <w:rPr>
          <w:rFonts w:hint="eastAsia"/>
          <w:kern w:val="2"/>
        </w:rPr>
        <w:t xml:space="preserve">2.1.5 </w:t>
      </w:r>
      <w:r>
        <w:rPr>
          <w:kern w:val="2"/>
        </w:rPr>
        <w:t>故障处理要求</w:t>
      </w:r>
      <w:bookmarkEnd w:id="22"/>
      <w:bookmarkEnd w:id="23"/>
    </w:p>
    <w:p w14:paraId="464811A9" w14:textId="5847C4E0"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当用户在使用软件进行一系列操作的时候，能够</w:t>
      </w:r>
      <w:r w:rsidR="00216984">
        <w:rPr>
          <w:rFonts w:ascii="Times New Roman" w:hAnsi="Times New Roman" w:hint="eastAsia"/>
          <w:kern w:val="2"/>
          <w:sz w:val="24"/>
          <w:szCs w:val="24"/>
        </w:rPr>
        <w:t>显示</w:t>
      </w:r>
      <w:r w:rsidRPr="00E54725">
        <w:rPr>
          <w:rFonts w:ascii="Times New Roman" w:hAnsi="Times New Roman"/>
          <w:kern w:val="2"/>
          <w:sz w:val="24"/>
          <w:szCs w:val="24"/>
        </w:rPr>
        <w:t>一系列的提示信息，不能</w:t>
      </w:r>
      <w:r w:rsidR="009A2026">
        <w:rPr>
          <w:rFonts w:ascii="Times New Roman" w:hAnsi="Times New Roman" w:hint="eastAsia"/>
          <w:kern w:val="2"/>
          <w:sz w:val="24"/>
          <w:szCs w:val="24"/>
        </w:rPr>
        <w:t>由于</w:t>
      </w:r>
      <w:r w:rsidRPr="00E54725">
        <w:rPr>
          <w:rFonts w:ascii="Times New Roman" w:hAnsi="Times New Roman"/>
          <w:kern w:val="2"/>
          <w:sz w:val="24"/>
          <w:szCs w:val="24"/>
        </w:rPr>
        <w:t>操作失误而导致系统</w:t>
      </w:r>
      <w:r w:rsidR="009A2026">
        <w:rPr>
          <w:rFonts w:ascii="Times New Roman" w:hAnsi="Times New Roman" w:hint="eastAsia"/>
          <w:kern w:val="2"/>
          <w:sz w:val="24"/>
          <w:szCs w:val="24"/>
        </w:rPr>
        <w:t>出现灾难性</w:t>
      </w:r>
      <w:r w:rsidRPr="00E54725">
        <w:rPr>
          <w:rFonts w:ascii="Times New Roman" w:hAnsi="Times New Roman"/>
          <w:kern w:val="2"/>
          <w:sz w:val="24"/>
          <w:szCs w:val="24"/>
        </w:rPr>
        <w:t>错误，或者</w:t>
      </w:r>
      <w:r w:rsidR="009A2026">
        <w:rPr>
          <w:rFonts w:ascii="Times New Roman" w:hAnsi="Times New Roman" w:hint="eastAsia"/>
          <w:kern w:val="2"/>
          <w:sz w:val="24"/>
          <w:szCs w:val="24"/>
        </w:rPr>
        <w:t>系统</w:t>
      </w:r>
      <w:r w:rsidRPr="00E54725">
        <w:rPr>
          <w:rFonts w:ascii="Times New Roman" w:hAnsi="Times New Roman"/>
          <w:kern w:val="2"/>
          <w:sz w:val="24"/>
          <w:szCs w:val="24"/>
        </w:rPr>
        <w:t>停止运行。程序运行时，能够识别并提示</w:t>
      </w:r>
      <w:r w:rsidR="009A2026">
        <w:rPr>
          <w:rFonts w:ascii="Times New Roman" w:hAnsi="Times New Roman" w:hint="eastAsia"/>
          <w:kern w:val="2"/>
          <w:sz w:val="24"/>
          <w:szCs w:val="24"/>
        </w:rPr>
        <w:t>系统及用户操作错误</w:t>
      </w:r>
      <w:r w:rsidRPr="00E54725">
        <w:rPr>
          <w:rFonts w:ascii="Times New Roman" w:hAnsi="Times New Roman"/>
          <w:kern w:val="2"/>
          <w:sz w:val="24"/>
          <w:szCs w:val="24"/>
        </w:rPr>
        <w:t>，当</w:t>
      </w:r>
      <w:r w:rsidR="00095AFB">
        <w:rPr>
          <w:rFonts w:ascii="Times New Roman" w:hAnsi="Times New Roman" w:hint="eastAsia"/>
          <w:kern w:val="2"/>
          <w:sz w:val="24"/>
          <w:szCs w:val="24"/>
        </w:rPr>
        <w:t>错误</w:t>
      </w:r>
      <w:r w:rsidRPr="00E54725">
        <w:rPr>
          <w:rFonts w:ascii="Times New Roman" w:hAnsi="Times New Roman"/>
          <w:kern w:val="2"/>
          <w:sz w:val="24"/>
          <w:szCs w:val="24"/>
        </w:rPr>
        <w:t>排除后，程序</w:t>
      </w:r>
      <w:r w:rsidR="00095AFB">
        <w:rPr>
          <w:rFonts w:ascii="Times New Roman" w:hAnsi="Times New Roman" w:hint="eastAsia"/>
          <w:kern w:val="2"/>
          <w:sz w:val="24"/>
          <w:szCs w:val="24"/>
        </w:rPr>
        <w:t>能够</w:t>
      </w:r>
      <w:r w:rsidRPr="00E54725">
        <w:rPr>
          <w:rFonts w:ascii="Times New Roman" w:hAnsi="Times New Roman"/>
          <w:kern w:val="2"/>
          <w:sz w:val="24"/>
          <w:szCs w:val="24"/>
        </w:rPr>
        <w:t>恢复正常运行。</w:t>
      </w:r>
      <w:r w:rsidR="00095AFB">
        <w:rPr>
          <w:rFonts w:ascii="Times New Roman" w:hAnsi="Times New Roman" w:hint="eastAsia"/>
          <w:kern w:val="2"/>
          <w:sz w:val="24"/>
          <w:szCs w:val="24"/>
        </w:rPr>
        <w:t>同时，</w:t>
      </w:r>
      <w:r w:rsidRPr="00E54725">
        <w:rPr>
          <w:rFonts w:ascii="Times New Roman" w:hAnsi="Times New Roman"/>
          <w:kern w:val="2"/>
          <w:sz w:val="24"/>
          <w:szCs w:val="24"/>
        </w:rPr>
        <w:t>数据要求有灾难备份机制，以防止数据的全部丢失。</w:t>
      </w:r>
    </w:p>
    <w:p w14:paraId="55DA6240"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fldChar w:fldCharType="begin"/>
      </w:r>
      <w:r w:rsidRPr="00E54725">
        <w:rPr>
          <w:rFonts w:ascii="Times New Roman" w:hAnsi="Times New Roman"/>
          <w:kern w:val="2"/>
          <w:sz w:val="24"/>
          <w:szCs w:val="24"/>
        </w:rPr>
        <w:instrText xml:space="preserve"> = 1 \* Arabic </w:instrText>
      </w:r>
      <w:r w:rsidRPr="00E54725">
        <w:rPr>
          <w:rFonts w:ascii="Times New Roman" w:hAnsi="Times New Roman"/>
          <w:kern w:val="2"/>
          <w:sz w:val="24"/>
          <w:szCs w:val="24"/>
        </w:rPr>
        <w:fldChar w:fldCharType="separate"/>
      </w:r>
      <w:r w:rsidRPr="00E54725">
        <w:rPr>
          <w:rFonts w:ascii="Times New Roman" w:hAnsi="Times New Roman"/>
          <w:kern w:val="2"/>
          <w:sz w:val="24"/>
          <w:szCs w:val="24"/>
        </w:rPr>
        <w:t>1</w:t>
      </w:r>
      <w:r w:rsidRPr="00E54725">
        <w:rPr>
          <w:rFonts w:ascii="Times New Roman" w:hAnsi="Times New Roman"/>
          <w:kern w:val="2"/>
          <w:sz w:val="24"/>
          <w:szCs w:val="24"/>
        </w:rPr>
        <w:fldChar w:fldCharType="end"/>
      </w:r>
      <w:r w:rsidRPr="00E54725">
        <w:rPr>
          <w:rFonts w:ascii="Times New Roman" w:hAnsi="Times New Roman"/>
          <w:kern w:val="2"/>
          <w:sz w:val="24"/>
          <w:szCs w:val="24"/>
        </w:rPr>
        <w:t>、硬件故障</w:t>
      </w:r>
    </w:p>
    <w:p w14:paraId="35F813A2"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客户端硬件故障：系统运行的计算机出现硬件故障，如无法正常启动、内存不足、硬件损坏等。</w:t>
      </w:r>
    </w:p>
    <w:p w14:paraId="0915F44A"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通讯故障：应检查网络设置或者浏览器设置是否出现故障。</w:t>
      </w:r>
    </w:p>
    <w:p w14:paraId="2A496478"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数据服务器硬件故障：数据无法访问，业务暂停，应有备件或备机替代。</w:t>
      </w:r>
    </w:p>
    <w:p w14:paraId="5CA0222A"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2</w:t>
      </w:r>
      <w:r w:rsidRPr="00E54725">
        <w:rPr>
          <w:rFonts w:ascii="Times New Roman" w:hAnsi="Times New Roman"/>
          <w:kern w:val="2"/>
          <w:sz w:val="24"/>
          <w:szCs w:val="24"/>
        </w:rPr>
        <w:t>、软件故障</w:t>
      </w:r>
    </w:p>
    <w:p w14:paraId="064B858B"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本系统在浏览器端发生程序故障，实现功能出现异常，应检查系统的实现环境、网络设施、浏览器设置等是否出现异常。</w:t>
      </w:r>
    </w:p>
    <w:p w14:paraId="1A4EE8A2"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bookmarkStart w:id="24" w:name="_Toc175199352"/>
      <w:bookmarkStart w:id="25" w:name="_Toc175388331"/>
      <w:bookmarkStart w:id="26" w:name="_Toc175388253"/>
      <w:bookmarkStart w:id="27" w:name="_Toc175388465"/>
      <w:bookmarkStart w:id="28" w:name="_Toc521463268"/>
      <w:bookmarkStart w:id="29" w:name="_Toc175388135"/>
      <w:bookmarkStart w:id="30" w:name="_Toc175388700"/>
      <w:r w:rsidRPr="00E54725">
        <w:rPr>
          <w:rFonts w:ascii="Times New Roman" w:hAnsi="Times New Roman"/>
          <w:kern w:val="2"/>
          <w:sz w:val="24"/>
          <w:szCs w:val="24"/>
        </w:rPr>
        <w:t>3</w:t>
      </w:r>
      <w:r w:rsidRPr="00E54725">
        <w:rPr>
          <w:rFonts w:ascii="Times New Roman" w:hAnsi="Times New Roman"/>
          <w:kern w:val="2"/>
          <w:sz w:val="24"/>
          <w:szCs w:val="24"/>
        </w:rPr>
        <w:t>、其他专门要求</w:t>
      </w:r>
      <w:bookmarkEnd w:id="24"/>
      <w:bookmarkEnd w:id="25"/>
      <w:bookmarkEnd w:id="26"/>
      <w:bookmarkEnd w:id="27"/>
      <w:bookmarkEnd w:id="28"/>
      <w:bookmarkEnd w:id="29"/>
      <w:bookmarkEnd w:id="30"/>
    </w:p>
    <w:p w14:paraId="603F5F19" w14:textId="38CC1FF1" w:rsidR="00AE2DDF" w:rsidRPr="00E54725" w:rsidRDefault="00BA43BA" w:rsidP="00853FFE">
      <w:pPr>
        <w:pStyle w:val="10"/>
        <w:spacing w:line="300" w:lineRule="auto"/>
        <w:ind w:firstLineChars="200" w:firstLine="480"/>
        <w:rPr>
          <w:rFonts w:ascii="Times New Roman" w:hAnsi="Times New Roman"/>
          <w:kern w:val="2"/>
          <w:sz w:val="24"/>
          <w:szCs w:val="24"/>
        </w:rPr>
      </w:pPr>
      <w:r>
        <w:rPr>
          <w:rFonts w:ascii="Times New Roman" w:hAnsi="Times New Roman" w:hint="eastAsia"/>
          <w:kern w:val="2"/>
          <w:sz w:val="24"/>
          <w:szCs w:val="24"/>
        </w:rPr>
        <w:t>(1)</w:t>
      </w:r>
      <w:r w:rsidR="006509FB" w:rsidRPr="00E54725">
        <w:rPr>
          <w:rFonts w:ascii="Times New Roman" w:hAnsi="Times New Roman"/>
          <w:kern w:val="2"/>
          <w:sz w:val="24"/>
          <w:szCs w:val="24"/>
        </w:rPr>
        <w:t xml:space="preserve"> </w:t>
      </w:r>
      <w:r w:rsidR="006509FB" w:rsidRPr="00E54725">
        <w:rPr>
          <w:rFonts w:ascii="Times New Roman" w:hAnsi="Times New Roman"/>
          <w:kern w:val="2"/>
          <w:sz w:val="24"/>
          <w:szCs w:val="24"/>
        </w:rPr>
        <w:t>安全性</w:t>
      </w:r>
    </w:p>
    <w:p w14:paraId="7A303086" w14:textId="36A9599D"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网络安全：</w:t>
      </w:r>
      <w:r w:rsidRPr="00E54725">
        <w:rPr>
          <w:rFonts w:ascii="Cambria Math" w:hAnsi="Cambria Math" w:cs="Cambria Math"/>
          <w:kern w:val="2"/>
          <w:sz w:val="24"/>
          <w:szCs w:val="24"/>
        </w:rPr>
        <w:t>①</w:t>
      </w:r>
      <w:r w:rsidRPr="00E54725">
        <w:rPr>
          <w:rFonts w:ascii="Times New Roman" w:hAnsi="Times New Roman"/>
          <w:kern w:val="2"/>
          <w:sz w:val="24"/>
          <w:szCs w:val="24"/>
        </w:rPr>
        <w:t>系统安全运行系统安全即保证信息处理和传输系统的安全。它侧重于保证系统正常运行。避免因为系统损坏而对系统存储、处理和传输的消息造成破坏和损失。避免由于电磁</w:t>
      </w:r>
      <w:r w:rsidR="00CA2146">
        <w:rPr>
          <w:rFonts w:ascii="Times New Roman" w:hAnsi="Times New Roman" w:hint="eastAsia"/>
          <w:kern w:val="2"/>
          <w:sz w:val="24"/>
          <w:szCs w:val="24"/>
        </w:rPr>
        <w:t>原因</w:t>
      </w:r>
      <w:r w:rsidRPr="00E54725">
        <w:rPr>
          <w:rFonts w:ascii="Times New Roman" w:hAnsi="Times New Roman"/>
          <w:kern w:val="2"/>
          <w:sz w:val="24"/>
          <w:szCs w:val="24"/>
        </w:rPr>
        <w:t>，产生信息泄露，干扰他人或受他人干扰。</w:t>
      </w:r>
      <w:r w:rsidRPr="00E54725">
        <w:rPr>
          <w:rFonts w:ascii="Cambria Math" w:hAnsi="Cambria Math" w:cs="Cambria Math"/>
          <w:kern w:val="2"/>
          <w:sz w:val="24"/>
          <w:szCs w:val="24"/>
        </w:rPr>
        <w:t>②</w:t>
      </w:r>
      <w:r w:rsidRPr="00E54725">
        <w:rPr>
          <w:rFonts w:ascii="Times New Roman" w:hAnsi="Times New Roman"/>
          <w:kern w:val="2"/>
          <w:sz w:val="24"/>
          <w:szCs w:val="24"/>
        </w:rPr>
        <w:t>网络的安全：网络上系统信息的安全。包括用户口令鉴别，用户存取权限控制，数据存取权限、方式控制，安全审计。</w:t>
      </w:r>
      <w:r w:rsidR="00CA2146">
        <w:rPr>
          <w:rFonts w:ascii="Times New Roman" w:hAnsi="Times New Roman" w:hint="eastAsia"/>
          <w:kern w:val="2"/>
          <w:sz w:val="24"/>
          <w:szCs w:val="24"/>
        </w:rPr>
        <w:t>以及</w:t>
      </w:r>
      <w:r w:rsidRPr="00E54725">
        <w:rPr>
          <w:rFonts w:ascii="Times New Roman" w:hAnsi="Times New Roman"/>
          <w:kern w:val="2"/>
          <w:sz w:val="24"/>
          <w:szCs w:val="24"/>
        </w:rPr>
        <w:t>计算机病毒防治，数据加密等。</w:t>
      </w:r>
      <w:r w:rsidRPr="00E54725">
        <w:rPr>
          <w:rFonts w:ascii="Cambria Math" w:hAnsi="Cambria Math" w:cs="Cambria Math"/>
          <w:kern w:val="2"/>
          <w:sz w:val="24"/>
          <w:szCs w:val="24"/>
        </w:rPr>
        <w:t>③</w:t>
      </w:r>
      <w:r w:rsidRPr="00E54725">
        <w:rPr>
          <w:rFonts w:ascii="Times New Roman" w:hAnsi="Times New Roman"/>
          <w:kern w:val="2"/>
          <w:sz w:val="24"/>
          <w:szCs w:val="24"/>
        </w:rPr>
        <w:t>信息传播安全：网络上信息传播安全，即信息传播后果的安全，包括信息过滤等。它侧重于防止和控制由非法、有害的信息进行传播所产生的后果，</w:t>
      </w:r>
      <w:r w:rsidR="00CA2146">
        <w:rPr>
          <w:rFonts w:ascii="Times New Roman" w:hAnsi="Times New Roman" w:hint="eastAsia"/>
          <w:kern w:val="2"/>
          <w:sz w:val="24"/>
          <w:szCs w:val="24"/>
        </w:rPr>
        <w:t>防止有害</w:t>
      </w:r>
      <w:r w:rsidRPr="00E54725">
        <w:rPr>
          <w:rFonts w:ascii="Times New Roman" w:hAnsi="Times New Roman"/>
          <w:kern w:val="2"/>
          <w:sz w:val="24"/>
          <w:szCs w:val="24"/>
        </w:rPr>
        <w:t>的信息</w:t>
      </w:r>
      <w:r w:rsidR="00CA2146">
        <w:rPr>
          <w:rFonts w:ascii="Times New Roman" w:hAnsi="Times New Roman" w:hint="eastAsia"/>
          <w:kern w:val="2"/>
          <w:sz w:val="24"/>
          <w:szCs w:val="24"/>
        </w:rPr>
        <w:t>传播</w:t>
      </w:r>
      <w:r w:rsidRPr="00E54725">
        <w:rPr>
          <w:rFonts w:ascii="Times New Roman" w:hAnsi="Times New Roman"/>
          <w:kern w:val="2"/>
          <w:sz w:val="24"/>
          <w:szCs w:val="24"/>
        </w:rPr>
        <w:t>。</w:t>
      </w:r>
      <w:r w:rsidRPr="00E54725">
        <w:rPr>
          <w:rFonts w:ascii="Cambria Math" w:hAnsi="Cambria Math" w:cs="Cambria Math"/>
          <w:kern w:val="2"/>
          <w:sz w:val="24"/>
          <w:szCs w:val="24"/>
        </w:rPr>
        <w:t>④</w:t>
      </w:r>
      <w:r w:rsidRPr="00E54725">
        <w:rPr>
          <w:rFonts w:ascii="Times New Roman" w:hAnsi="Times New Roman"/>
          <w:kern w:val="2"/>
          <w:sz w:val="24"/>
          <w:szCs w:val="24"/>
        </w:rPr>
        <w:t>信息内容安全</w:t>
      </w:r>
      <w:r w:rsidR="00CA2146">
        <w:rPr>
          <w:rFonts w:ascii="Times New Roman" w:hAnsi="Times New Roman" w:hint="eastAsia"/>
          <w:kern w:val="2"/>
          <w:sz w:val="24"/>
          <w:szCs w:val="24"/>
        </w:rPr>
        <w:t>：</w:t>
      </w:r>
      <w:r w:rsidRPr="00E54725">
        <w:rPr>
          <w:rFonts w:ascii="Times New Roman" w:hAnsi="Times New Roman"/>
          <w:kern w:val="2"/>
          <w:sz w:val="24"/>
          <w:szCs w:val="24"/>
        </w:rPr>
        <w:t>网络上信息内容的安全。它侧重于保护信息的保密性、真实性和完整性。避免攻击者利用系统的安全</w:t>
      </w:r>
      <w:r w:rsidR="00CA2146">
        <w:rPr>
          <w:rFonts w:ascii="Times New Roman" w:hAnsi="Times New Roman" w:hint="eastAsia"/>
          <w:kern w:val="2"/>
          <w:sz w:val="24"/>
          <w:szCs w:val="24"/>
        </w:rPr>
        <w:t>漏洞</w:t>
      </w:r>
      <w:r w:rsidRPr="00E54725">
        <w:rPr>
          <w:rFonts w:ascii="Times New Roman" w:hAnsi="Times New Roman"/>
          <w:kern w:val="2"/>
          <w:sz w:val="24"/>
          <w:szCs w:val="24"/>
        </w:rPr>
        <w:t>进行窃听、冒充、</w:t>
      </w:r>
      <w:r w:rsidR="00CA2146">
        <w:rPr>
          <w:rFonts w:ascii="Times New Roman" w:hAnsi="Times New Roman" w:hint="eastAsia"/>
          <w:kern w:val="2"/>
          <w:sz w:val="24"/>
          <w:szCs w:val="24"/>
        </w:rPr>
        <w:t>诈骗</w:t>
      </w:r>
      <w:r w:rsidRPr="00E54725">
        <w:rPr>
          <w:rFonts w:ascii="Times New Roman" w:hAnsi="Times New Roman"/>
          <w:kern w:val="2"/>
          <w:sz w:val="24"/>
          <w:szCs w:val="24"/>
        </w:rPr>
        <w:t>等有损于合法用户的行为。其本质是保护用户的利益和隐私。</w:t>
      </w:r>
    </w:p>
    <w:p w14:paraId="25C27AD8"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数据安全：系统具有对数据自动备份数据的功能。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14:paraId="30EF752E" w14:textId="4122F450"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lastRenderedPageBreak/>
        <w:t>数据保密：本系统设计登录系统，将涉及验证码的验证操作。其次应该严格限制登录者的操作权限，将其完成的操作限制在最小的范围内。保证了操作人员合法性。系统的用户管理保证了只有授权的用户才能进入系统进行数据操作。系统安全保密性较高。</w:t>
      </w:r>
    </w:p>
    <w:p w14:paraId="5D64D2BC" w14:textId="278C3E48" w:rsidR="00AE2DDF" w:rsidRPr="00E54725" w:rsidRDefault="00BA43BA" w:rsidP="00853FFE">
      <w:pPr>
        <w:pStyle w:val="10"/>
        <w:spacing w:line="300" w:lineRule="auto"/>
        <w:ind w:firstLineChars="200" w:firstLine="480"/>
        <w:rPr>
          <w:rFonts w:ascii="Times New Roman" w:hAnsi="Times New Roman"/>
          <w:kern w:val="2"/>
          <w:sz w:val="24"/>
          <w:szCs w:val="24"/>
        </w:rPr>
      </w:pPr>
      <w:bookmarkStart w:id="31" w:name="_Hlk172297950"/>
      <w:r>
        <w:rPr>
          <w:rFonts w:ascii="Times New Roman" w:hAnsi="Times New Roman" w:hint="eastAsia"/>
          <w:kern w:val="2"/>
          <w:sz w:val="24"/>
          <w:szCs w:val="24"/>
        </w:rPr>
        <w:t>(2)</w:t>
      </w:r>
      <w:r w:rsidR="006509FB" w:rsidRPr="00E54725">
        <w:rPr>
          <w:rFonts w:ascii="Times New Roman" w:hAnsi="Times New Roman"/>
          <w:kern w:val="2"/>
          <w:sz w:val="24"/>
          <w:szCs w:val="24"/>
        </w:rPr>
        <w:t xml:space="preserve"> </w:t>
      </w:r>
      <w:bookmarkEnd w:id="31"/>
      <w:r w:rsidR="006509FB" w:rsidRPr="00E54725">
        <w:rPr>
          <w:rFonts w:ascii="Times New Roman" w:hAnsi="Times New Roman"/>
          <w:kern w:val="2"/>
          <w:sz w:val="24"/>
          <w:szCs w:val="24"/>
        </w:rPr>
        <w:t>可维护性</w:t>
      </w:r>
    </w:p>
    <w:p w14:paraId="7FF54E09"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改正性维护：是指在使用过程中发现了隐蔽的错误后，模块之间的独立性极大化地减弱了改正难度。</w:t>
      </w:r>
    </w:p>
    <w:p w14:paraId="00BFA403"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适应性维护：本系统对于功能的添加，只要再添加菜单项的内容即可。适应变化了的环境而修改软件的需求。</w:t>
      </w:r>
    </w:p>
    <w:p w14:paraId="5303BA91" w14:textId="41264509"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完善性维护：本系统采用的是模块化的设计方法，据客户的要求和反映，定期的对软件进行维护修改。扩充</w:t>
      </w:r>
      <w:r w:rsidR="0098526E">
        <w:rPr>
          <w:rFonts w:ascii="Times New Roman" w:hAnsi="Times New Roman" w:hint="eastAsia"/>
          <w:kern w:val="2"/>
          <w:sz w:val="24"/>
          <w:szCs w:val="24"/>
        </w:rPr>
        <w:t>并</w:t>
      </w:r>
      <w:r w:rsidRPr="00E54725">
        <w:rPr>
          <w:rFonts w:ascii="Times New Roman" w:hAnsi="Times New Roman"/>
          <w:kern w:val="2"/>
          <w:sz w:val="24"/>
          <w:szCs w:val="24"/>
        </w:rPr>
        <w:t>完善原有软件的功能或性能较好。</w:t>
      </w:r>
    </w:p>
    <w:p w14:paraId="51191E59" w14:textId="79E17BB2"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预防性维护：模块之间相互独立性较高，提高软件的可维护性和可靠性、为未来的进一步改进打下基础。</w:t>
      </w:r>
    </w:p>
    <w:p w14:paraId="4BAE212F" w14:textId="77777777" w:rsidR="00AE2DDF" w:rsidRPr="00E54725" w:rsidRDefault="006509FB" w:rsidP="00853FFE">
      <w:pPr>
        <w:pStyle w:val="10"/>
        <w:spacing w:line="300" w:lineRule="auto"/>
        <w:ind w:firstLineChars="200" w:firstLine="480"/>
        <w:rPr>
          <w:rFonts w:ascii="Times New Roman" w:hAnsi="Times New Roman"/>
          <w:kern w:val="2"/>
          <w:sz w:val="24"/>
          <w:szCs w:val="24"/>
        </w:rPr>
      </w:pPr>
      <w:r w:rsidRPr="00E54725">
        <w:rPr>
          <w:rFonts w:ascii="Times New Roman" w:hAnsi="Times New Roman"/>
          <w:kern w:val="2"/>
          <w:sz w:val="24"/>
          <w:szCs w:val="24"/>
        </w:rPr>
        <w:t>本系统的可理解性、可测试性、可修改性较好。</w:t>
      </w:r>
    </w:p>
    <w:p w14:paraId="723BF4A4" w14:textId="77777777" w:rsidR="00AE2DDF" w:rsidRDefault="006509FB">
      <w:pPr>
        <w:pStyle w:val="2"/>
        <w:spacing w:before="120" w:after="120"/>
        <w:ind w:left="992" w:hanging="850"/>
      </w:pPr>
      <w:bookmarkStart w:id="32" w:name="_Toc427681394"/>
      <w:bookmarkStart w:id="33" w:name="_Toc176132231"/>
      <w:r>
        <w:t>运行环境</w:t>
      </w:r>
      <w:bookmarkEnd w:id="32"/>
      <w:bookmarkEnd w:id="33"/>
    </w:p>
    <w:p w14:paraId="01253F5A" w14:textId="6CD7543E"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34" w:name="_Toc427681395"/>
      <w:bookmarkStart w:id="35" w:name="_Toc176132232"/>
      <w:r>
        <w:rPr>
          <w:rFonts w:hint="eastAsia"/>
          <w:kern w:val="2"/>
        </w:rPr>
        <w:t xml:space="preserve">2.2.1 </w:t>
      </w:r>
      <w:r>
        <w:rPr>
          <w:kern w:val="2"/>
        </w:rPr>
        <w:t>硬件环境</w:t>
      </w:r>
      <w:bookmarkEnd w:id="34"/>
      <w:bookmarkEnd w:id="35"/>
    </w:p>
    <w:p w14:paraId="0CFC1845" w14:textId="3BF48532" w:rsidR="00AE2DDF" w:rsidRDefault="00853FFE" w:rsidP="00343240">
      <w:pPr>
        <w:pStyle w:val="10"/>
        <w:spacing w:line="300" w:lineRule="auto"/>
        <w:ind w:firstLineChars="200" w:firstLine="480"/>
        <w:rPr>
          <w:rFonts w:ascii="Times New Roman" w:hAnsi="Times New Roman"/>
          <w:kern w:val="2"/>
          <w:sz w:val="24"/>
          <w:szCs w:val="24"/>
        </w:rPr>
      </w:pPr>
      <w:r>
        <w:rPr>
          <w:rFonts w:ascii="Times New Roman" w:hAnsi="Times New Roman" w:hint="eastAsia"/>
          <w:kern w:val="2"/>
          <w:sz w:val="24"/>
          <w:szCs w:val="24"/>
        </w:rPr>
        <w:t xml:space="preserve">(1) </w:t>
      </w:r>
      <w:r w:rsidR="006509FB">
        <w:rPr>
          <w:rFonts w:ascii="Times New Roman" w:hAnsi="Times New Roman"/>
          <w:kern w:val="2"/>
          <w:sz w:val="24"/>
          <w:szCs w:val="24"/>
        </w:rPr>
        <w:t>服务器</w:t>
      </w:r>
    </w:p>
    <w:p w14:paraId="61451672" w14:textId="3967C00D" w:rsidR="00AE2DDF" w:rsidRDefault="006509FB" w:rsidP="00343240">
      <w:pPr>
        <w:pStyle w:val="10"/>
        <w:spacing w:line="300" w:lineRule="auto"/>
        <w:ind w:firstLineChars="200" w:firstLine="480"/>
        <w:rPr>
          <w:rFonts w:ascii="Times New Roman" w:hAnsi="Times New Roman"/>
          <w:kern w:val="2"/>
          <w:sz w:val="24"/>
          <w:szCs w:val="24"/>
        </w:rPr>
      </w:pPr>
      <w:r>
        <w:rPr>
          <w:rFonts w:ascii="Times New Roman" w:hAnsi="Times New Roman"/>
          <w:kern w:val="2"/>
          <w:sz w:val="24"/>
          <w:szCs w:val="24"/>
        </w:rPr>
        <w:t>采用</w:t>
      </w:r>
      <w:r w:rsidR="007704AD">
        <w:rPr>
          <w:rFonts w:ascii="Times New Roman" w:hAnsi="Times New Roman" w:hint="eastAsia"/>
          <w:kern w:val="2"/>
          <w:sz w:val="24"/>
          <w:szCs w:val="24"/>
        </w:rPr>
        <w:t>云</w:t>
      </w:r>
      <w:r>
        <w:rPr>
          <w:rFonts w:ascii="Times New Roman" w:hAnsi="Times New Roman"/>
          <w:kern w:val="2"/>
          <w:sz w:val="24"/>
          <w:szCs w:val="24"/>
        </w:rPr>
        <w:t>服务器，用于数据</w:t>
      </w:r>
      <w:r>
        <w:rPr>
          <w:rFonts w:ascii="Times New Roman" w:hAnsi="Times New Roman" w:hint="eastAsia"/>
          <w:kern w:val="2"/>
          <w:sz w:val="24"/>
          <w:szCs w:val="24"/>
        </w:rPr>
        <w:t>存储</w:t>
      </w:r>
      <w:r>
        <w:rPr>
          <w:rFonts w:ascii="Times New Roman" w:hAnsi="Times New Roman"/>
          <w:kern w:val="2"/>
          <w:sz w:val="24"/>
          <w:szCs w:val="24"/>
        </w:rPr>
        <w:t>服务，用来存放系统需要的相关数据。</w:t>
      </w:r>
    </w:p>
    <w:p w14:paraId="327AFD4A" w14:textId="2EA6B3B8" w:rsidR="00AE2DDF" w:rsidRDefault="00853FFE" w:rsidP="00343240">
      <w:pPr>
        <w:pStyle w:val="10"/>
        <w:spacing w:line="300" w:lineRule="auto"/>
        <w:ind w:firstLineChars="200" w:firstLine="480"/>
        <w:rPr>
          <w:rFonts w:ascii="Times New Roman" w:hAnsi="Times New Roman"/>
          <w:kern w:val="2"/>
          <w:sz w:val="24"/>
          <w:szCs w:val="24"/>
        </w:rPr>
      </w:pPr>
      <w:r>
        <w:rPr>
          <w:rFonts w:ascii="Times New Roman" w:hAnsi="Times New Roman" w:hint="eastAsia"/>
          <w:kern w:val="2"/>
          <w:sz w:val="24"/>
          <w:szCs w:val="24"/>
        </w:rPr>
        <w:t xml:space="preserve">(2) </w:t>
      </w:r>
      <w:r w:rsidR="006509FB">
        <w:rPr>
          <w:rFonts w:ascii="Times New Roman" w:hAnsi="Times New Roman"/>
          <w:kern w:val="2"/>
          <w:sz w:val="24"/>
          <w:szCs w:val="24"/>
        </w:rPr>
        <w:t>用户电脑</w:t>
      </w:r>
      <w:r w:rsidR="006509FB">
        <w:rPr>
          <w:rFonts w:ascii="Times New Roman" w:hAnsi="Times New Roman"/>
          <w:kern w:val="2"/>
          <w:sz w:val="24"/>
          <w:szCs w:val="24"/>
        </w:rPr>
        <w:t xml:space="preserve"> </w:t>
      </w:r>
    </w:p>
    <w:p w14:paraId="3353CC9C" w14:textId="3304F17F" w:rsidR="00AE2DDF" w:rsidRDefault="006509FB" w:rsidP="00343240">
      <w:pPr>
        <w:pStyle w:val="10"/>
        <w:spacing w:line="300" w:lineRule="auto"/>
        <w:ind w:firstLineChars="200" w:firstLine="480"/>
        <w:rPr>
          <w:rFonts w:ascii="Times New Roman" w:hAnsi="Times New Roman"/>
          <w:kern w:val="2"/>
          <w:sz w:val="24"/>
          <w:szCs w:val="24"/>
        </w:rPr>
      </w:pPr>
      <w:r>
        <w:rPr>
          <w:rFonts w:ascii="Times New Roman" w:hAnsi="Times New Roman"/>
          <w:kern w:val="2"/>
          <w:sz w:val="24"/>
          <w:szCs w:val="24"/>
        </w:rPr>
        <w:t>机器要求内存在</w:t>
      </w:r>
      <w:r w:rsidR="00853FFE">
        <w:rPr>
          <w:rFonts w:ascii="Times New Roman" w:hAnsi="Times New Roman" w:hint="eastAsia"/>
          <w:kern w:val="2"/>
          <w:sz w:val="24"/>
          <w:szCs w:val="24"/>
        </w:rPr>
        <w:t>4G</w:t>
      </w:r>
      <w:r>
        <w:rPr>
          <w:rFonts w:ascii="Times New Roman" w:hAnsi="Times New Roman"/>
          <w:kern w:val="2"/>
          <w:sz w:val="24"/>
          <w:szCs w:val="24"/>
        </w:rPr>
        <w:t>以上，</w:t>
      </w:r>
      <w:r>
        <w:rPr>
          <w:rFonts w:ascii="Times New Roman" w:hAnsi="Times New Roman"/>
          <w:kern w:val="2"/>
          <w:sz w:val="24"/>
          <w:szCs w:val="24"/>
        </w:rPr>
        <w:t>CPU</w:t>
      </w:r>
      <w:r>
        <w:rPr>
          <w:rFonts w:ascii="Times New Roman" w:hAnsi="Times New Roman"/>
          <w:kern w:val="2"/>
          <w:sz w:val="24"/>
          <w:szCs w:val="24"/>
        </w:rPr>
        <w:t>要求在</w:t>
      </w:r>
      <w:r>
        <w:rPr>
          <w:rFonts w:ascii="Times New Roman" w:hAnsi="Times New Roman"/>
          <w:kern w:val="2"/>
          <w:sz w:val="24"/>
          <w:szCs w:val="24"/>
        </w:rPr>
        <w:t>2.1GHz</w:t>
      </w:r>
      <w:r>
        <w:rPr>
          <w:rFonts w:ascii="Times New Roman" w:hAnsi="Times New Roman"/>
          <w:kern w:val="2"/>
          <w:sz w:val="24"/>
          <w:szCs w:val="24"/>
        </w:rPr>
        <w:t>以上。</w:t>
      </w:r>
    </w:p>
    <w:p w14:paraId="30DD5683" w14:textId="46740B03" w:rsidR="00AE2DDF" w:rsidRDefault="006509FB">
      <w:pPr>
        <w:pStyle w:val="3"/>
        <w:numPr>
          <w:ilvl w:val="4"/>
          <w:numId w:val="0"/>
        </w:numPr>
        <w:tabs>
          <w:tab w:val="clear" w:pos="671"/>
          <w:tab w:val="clear" w:pos="1559"/>
        </w:tabs>
        <w:spacing w:before="120" w:after="120" w:line="440" w:lineRule="exact"/>
        <w:ind w:leftChars="100" w:left="240"/>
        <w:rPr>
          <w:kern w:val="2"/>
        </w:rPr>
      </w:pPr>
      <w:bookmarkStart w:id="36" w:name="_Toc427681396"/>
      <w:bookmarkStart w:id="37" w:name="_Toc176132233"/>
      <w:r>
        <w:rPr>
          <w:rFonts w:hint="eastAsia"/>
          <w:kern w:val="2"/>
        </w:rPr>
        <w:t xml:space="preserve">2.2.2 </w:t>
      </w:r>
      <w:r>
        <w:rPr>
          <w:kern w:val="2"/>
        </w:rPr>
        <w:t>软件环境</w:t>
      </w:r>
      <w:bookmarkEnd w:id="36"/>
      <w:bookmarkEnd w:id="37"/>
    </w:p>
    <w:p w14:paraId="364CB143" w14:textId="5111CF5D" w:rsidR="00AE2DDF" w:rsidRDefault="00853FFE" w:rsidP="00343240">
      <w:pPr>
        <w:spacing w:line="300" w:lineRule="auto"/>
        <w:ind w:left="60" w:firstLine="420"/>
      </w:pPr>
      <w:r>
        <w:rPr>
          <w:rFonts w:hint="eastAsia"/>
        </w:rPr>
        <w:t>(1)</w:t>
      </w:r>
      <w:r w:rsidR="00343240">
        <w:rPr>
          <w:rFonts w:hint="eastAsia"/>
        </w:rPr>
        <w:t xml:space="preserve"> </w:t>
      </w:r>
      <w:r w:rsidR="006509FB">
        <w:t>操作系统</w:t>
      </w:r>
    </w:p>
    <w:p w14:paraId="373930BB" w14:textId="2CA9B61B" w:rsidR="00AE2DDF" w:rsidRDefault="00172A7C" w:rsidP="00343240">
      <w:pPr>
        <w:spacing w:line="300" w:lineRule="auto"/>
        <w:ind w:firstLineChars="200" w:firstLine="480"/>
      </w:pPr>
      <w:r>
        <w:rPr>
          <w:rFonts w:hint="eastAsia"/>
        </w:rPr>
        <w:t>从整个系统层面来看</w:t>
      </w:r>
      <w:r w:rsidR="006509FB">
        <w:t>，在服务器端，</w:t>
      </w:r>
      <w:r w:rsidR="000E3DA3">
        <w:rPr>
          <w:rFonts w:hint="eastAsia"/>
        </w:rPr>
        <w:t>建议</w:t>
      </w:r>
      <w:r>
        <w:rPr>
          <w:rFonts w:hint="eastAsia"/>
        </w:rPr>
        <w:t>使用</w:t>
      </w:r>
      <w:r w:rsidR="000E3DA3">
        <w:rPr>
          <w:rFonts w:hint="eastAsia"/>
        </w:rPr>
        <w:t>Linux</w:t>
      </w:r>
      <w:r w:rsidR="000E3DA3">
        <w:rPr>
          <w:rFonts w:hint="eastAsia"/>
        </w:rPr>
        <w:t>操作系统及</w:t>
      </w:r>
      <w:r>
        <w:rPr>
          <w:rFonts w:hint="eastAsia"/>
        </w:rPr>
        <w:t>Django Restful Framework</w:t>
      </w:r>
      <w:r>
        <w:rPr>
          <w:rFonts w:hint="eastAsia"/>
        </w:rPr>
        <w:t>以及</w:t>
      </w:r>
      <w:r>
        <w:rPr>
          <w:rFonts w:hint="eastAsia"/>
        </w:rPr>
        <w:t>MySQL</w:t>
      </w:r>
      <w:r>
        <w:rPr>
          <w:rFonts w:hint="eastAsia"/>
        </w:rPr>
        <w:t>数据库软件</w:t>
      </w:r>
      <w:r w:rsidR="006509FB">
        <w:t>。在客户端可以选用</w:t>
      </w:r>
      <w:r w:rsidR="006509FB">
        <w:t>Windows 1</w:t>
      </w:r>
      <w:r>
        <w:rPr>
          <w:rFonts w:hint="eastAsia"/>
        </w:rPr>
        <w:t>1</w:t>
      </w:r>
      <w:r w:rsidR="006509FB">
        <w:t>，客户端</w:t>
      </w:r>
      <w:r w:rsidR="000E3DA3">
        <w:rPr>
          <w:rFonts w:hint="eastAsia"/>
        </w:rPr>
        <w:t>浏览器</w:t>
      </w:r>
      <w:r>
        <w:rPr>
          <w:rFonts w:hint="eastAsia"/>
        </w:rPr>
        <w:t>建议采用</w:t>
      </w:r>
      <w:r w:rsidR="006509FB">
        <w:t>Microsoft Edg</w:t>
      </w:r>
      <w:r w:rsidR="000E3DA3">
        <w:rPr>
          <w:rFonts w:hint="eastAsia"/>
        </w:rPr>
        <w:t>e</w:t>
      </w:r>
      <w:r w:rsidR="006509FB">
        <w:t>。</w:t>
      </w:r>
    </w:p>
    <w:p w14:paraId="280F4429" w14:textId="2DF9DB7A" w:rsidR="00AE2DDF" w:rsidRPr="00EA2C28" w:rsidRDefault="00343240" w:rsidP="00343240">
      <w:pPr>
        <w:spacing w:line="300" w:lineRule="auto"/>
        <w:ind w:left="60" w:firstLine="420"/>
      </w:pPr>
      <w:r>
        <w:rPr>
          <w:rFonts w:hint="eastAsia"/>
        </w:rPr>
        <w:t xml:space="preserve">(2) </w:t>
      </w:r>
      <w:r w:rsidR="006509FB" w:rsidRPr="00EA2C28">
        <w:t>GIS</w:t>
      </w:r>
      <w:r w:rsidR="006509FB" w:rsidRPr="00EA2C28">
        <w:t>平台</w:t>
      </w:r>
    </w:p>
    <w:p w14:paraId="1DC9EB31" w14:textId="62EAAF28" w:rsidR="00AE2DDF" w:rsidRPr="00EA2C28" w:rsidRDefault="006509FB" w:rsidP="00343240">
      <w:pPr>
        <w:spacing w:line="300" w:lineRule="auto"/>
        <w:ind w:firstLineChars="200" w:firstLine="480"/>
      </w:pPr>
      <w:r>
        <w:t>经过对软件的稳定性、与其它系统的融合、对数据库的支持、性价比等多个方面的考虑后，</w:t>
      </w:r>
      <w:r w:rsidR="00172A7C">
        <w:rPr>
          <w:rFonts w:hint="eastAsia"/>
        </w:rPr>
        <w:t>采用了</w:t>
      </w:r>
      <w:r w:rsidR="00172A7C">
        <w:rPr>
          <w:rFonts w:hint="eastAsia"/>
        </w:rPr>
        <w:t>MapBox</w:t>
      </w:r>
      <w:r w:rsidR="00172A7C">
        <w:rPr>
          <w:rFonts w:hint="eastAsia"/>
        </w:rPr>
        <w:t>与高德地图</w:t>
      </w:r>
      <w:r w:rsidR="00172A7C">
        <w:rPr>
          <w:rFonts w:hint="eastAsia"/>
        </w:rPr>
        <w:t>JSAPI</w:t>
      </w:r>
      <w:r w:rsidR="00172A7C">
        <w:rPr>
          <w:rFonts w:hint="eastAsia"/>
        </w:rPr>
        <w:t>结合呈现用户界面</w:t>
      </w:r>
      <w:r>
        <w:t>。</w:t>
      </w:r>
    </w:p>
    <w:p w14:paraId="665072E4" w14:textId="2BBF1C04" w:rsidR="00AE2DDF" w:rsidRDefault="00343240" w:rsidP="00343240">
      <w:pPr>
        <w:spacing w:line="300" w:lineRule="auto"/>
        <w:ind w:firstLineChars="200" w:firstLine="480"/>
      </w:pPr>
      <w:r>
        <w:rPr>
          <w:rFonts w:hint="eastAsia"/>
        </w:rPr>
        <w:t xml:space="preserve">(3) </w:t>
      </w:r>
      <w:r w:rsidR="006509FB">
        <w:t>软件配置</w:t>
      </w:r>
    </w:p>
    <w:p w14:paraId="6EDC0D16" w14:textId="77777777" w:rsidR="00962EE2" w:rsidRDefault="00962EE2" w:rsidP="00343240">
      <w:pPr>
        <w:spacing w:line="300" w:lineRule="auto"/>
        <w:ind w:firstLineChars="200" w:firstLine="480"/>
      </w:pPr>
    </w:p>
    <w:p w14:paraId="37548898" w14:textId="77777777" w:rsidR="00AE2DDF" w:rsidRDefault="006509FB">
      <w:pPr>
        <w:pStyle w:val="a3"/>
        <w:spacing w:before="0" w:after="0"/>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系统软件选型表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3"/>
        <w:gridCol w:w="1700"/>
        <w:gridCol w:w="5567"/>
      </w:tblGrid>
      <w:tr w:rsidR="00AE2DDF" w14:paraId="115E631A" w14:textId="77777777">
        <w:trPr>
          <w:cantSplit/>
          <w:jc w:val="center"/>
        </w:trPr>
        <w:tc>
          <w:tcPr>
            <w:tcW w:w="2461" w:type="dxa"/>
            <w:gridSpan w:val="3"/>
            <w:tcBorders>
              <w:top w:val="single" w:sz="4" w:space="0" w:color="auto"/>
              <w:left w:val="single" w:sz="4" w:space="0" w:color="auto"/>
              <w:bottom w:val="single" w:sz="4" w:space="0" w:color="auto"/>
              <w:right w:val="single" w:sz="4" w:space="0" w:color="auto"/>
            </w:tcBorders>
          </w:tcPr>
          <w:p w14:paraId="4108FB0C" w14:textId="77777777" w:rsidR="00AE2DDF" w:rsidRDefault="006509FB" w:rsidP="00F12542">
            <w:pPr>
              <w:pStyle w:val="4"/>
              <w:spacing w:line="440" w:lineRule="exact"/>
              <w:jc w:val="center"/>
              <w:rPr>
                <w:rFonts w:ascii="Times New Roman" w:hAnsi="Times New Roman" w:cs="Times New Roman"/>
                <w:b/>
                <w:bCs/>
                <w:sz w:val="21"/>
              </w:rPr>
            </w:pPr>
            <w:r>
              <w:rPr>
                <w:rFonts w:ascii="Times New Roman" w:hAnsi="Times New Roman" w:cs="Times New Roman"/>
                <w:b/>
                <w:bCs/>
                <w:sz w:val="21"/>
              </w:rPr>
              <w:t>软件分类</w:t>
            </w:r>
          </w:p>
        </w:tc>
        <w:tc>
          <w:tcPr>
            <w:tcW w:w="5567" w:type="dxa"/>
            <w:tcBorders>
              <w:top w:val="single" w:sz="4" w:space="0" w:color="auto"/>
              <w:left w:val="single" w:sz="4" w:space="0" w:color="auto"/>
              <w:bottom w:val="single" w:sz="4" w:space="0" w:color="auto"/>
              <w:right w:val="single" w:sz="4" w:space="0" w:color="auto"/>
            </w:tcBorders>
          </w:tcPr>
          <w:p w14:paraId="1093CE4F" w14:textId="77777777" w:rsidR="00AE2DDF" w:rsidRDefault="006509FB" w:rsidP="00F12542">
            <w:pPr>
              <w:pStyle w:val="4"/>
              <w:spacing w:line="440" w:lineRule="exact"/>
              <w:jc w:val="center"/>
              <w:rPr>
                <w:rFonts w:ascii="Times New Roman" w:hAnsi="Times New Roman" w:cs="Times New Roman"/>
                <w:b/>
                <w:bCs/>
                <w:sz w:val="21"/>
              </w:rPr>
            </w:pPr>
            <w:r>
              <w:rPr>
                <w:rFonts w:ascii="Times New Roman" w:hAnsi="Times New Roman" w:cs="Times New Roman"/>
                <w:b/>
                <w:bCs/>
                <w:sz w:val="21"/>
              </w:rPr>
              <w:t>软件选型</w:t>
            </w:r>
          </w:p>
        </w:tc>
      </w:tr>
      <w:tr w:rsidR="00AE2DDF" w14:paraId="13863C05"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6D0C8AF9" w14:textId="77777777" w:rsidR="00AE2DDF" w:rsidRDefault="006509FB" w:rsidP="00F12542">
            <w:pPr>
              <w:pStyle w:val="4"/>
              <w:spacing w:line="440" w:lineRule="exact"/>
              <w:jc w:val="center"/>
              <w:rPr>
                <w:rFonts w:ascii="Times New Roman" w:hAnsi="Times New Roman" w:cs="Times New Roman"/>
                <w:sz w:val="21"/>
              </w:rPr>
            </w:pPr>
            <w:r>
              <w:rPr>
                <w:rFonts w:ascii="Times New Roman" w:hAnsi="Times New Roman" w:cs="Times New Roman"/>
                <w:sz w:val="21"/>
              </w:rPr>
              <w:lastRenderedPageBreak/>
              <w:t>系统软件</w:t>
            </w:r>
          </w:p>
        </w:tc>
        <w:tc>
          <w:tcPr>
            <w:tcW w:w="1723" w:type="dxa"/>
            <w:gridSpan w:val="2"/>
            <w:tcBorders>
              <w:top w:val="single" w:sz="4" w:space="0" w:color="auto"/>
              <w:left w:val="single" w:sz="4" w:space="0" w:color="auto"/>
              <w:bottom w:val="single" w:sz="4" w:space="0" w:color="auto"/>
              <w:right w:val="single" w:sz="4" w:space="0" w:color="auto"/>
            </w:tcBorders>
          </w:tcPr>
          <w:p w14:paraId="153C6AF2" w14:textId="77777777" w:rsidR="00AE2DDF" w:rsidRDefault="006509FB" w:rsidP="00F12542">
            <w:pPr>
              <w:pStyle w:val="4"/>
              <w:spacing w:line="440" w:lineRule="exact"/>
              <w:jc w:val="center"/>
              <w:rPr>
                <w:rFonts w:ascii="Times New Roman" w:hAnsi="Times New Roman" w:cs="Times New Roman"/>
                <w:sz w:val="21"/>
              </w:rPr>
            </w:pPr>
            <w:r>
              <w:rPr>
                <w:rFonts w:ascii="Times New Roman" w:hAnsi="Times New Roman" w:cs="Times New Roman"/>
                <w:sz w:val="21"/>
              </w:rPr>
              <w:t>个人计算机</w:t>
            </w:r>
          </w:p>
          <w:p w14:paraId="49DF7C63" w14:textId="77777777" w:rsidR="00AE2DDF" w:rsidRDefault="006509FB" w:rsidP="00F12542">
            <w:pPr>
              <w:pStyle w:val="a4"/>
              <w:spacing w:line="440" w:lineRule="exact"/>
              <w:jc w:val="center"/>
              <w:rPr>
                <w:rFonts w:ascii="Times New Roman" w:hAnsi="Times New Roman" w:cs="Times New Roman"/>
                <w:sz w:val="21"/>
              </w:rPr>
            </w:pPr>
            <w:r>
              <w:rPr>
                <w:rFonts w:ascii="Times New Roman" w:hAnsi="Times New Roman" w:cs="Times New Roman"/>
                <w:sz w:val="21"/>
              </w:rPr>
              <w:t>（服务器）</w:t>
            </w:r>
          </w:p>
        </w:tc>
        <w:tc>
          <w:tcPr>
            <w:tcW w:w="5567" w:type="dxa"/>
            <w:tcBorders>
              <w:top w:val="single" w:sz="4" w:space="0" w:color="auto"/>
              <w:left w:val="single" w:sz="4" w:space="0" w:color="auto"/>
              <w:bottom w:val="single" w:sz="4" w:space="0" w:color="auto"/>
              <w:right w:val="single" w:sz="4" w:space="0" w:color="auto"/>
            </w:tcBorders>
          </w:tcPr>
          <w:p w14:paraId="4E395A33" w14:textId="77777777" w:rsidR="00AE2DDF" w:rsidRDefault="006509FB" w:rsidP="00F12542">
            <w:pPr>
              <w:pStyle w:val="4"/>
              <w:spacing w:line="440" w:lineRule="exact"/>
              <w:jc w:val="center"/>
              <w:rPr>
                <w:rFonts w:ascii="Times New Roman" w:hAnsi="Times New Roman" w:cs="Times New Roman"/>
                <w:sz w:val="21"/>
              </w:rPr>
            </w:pPr>
            <w:r>
              <w:rPr>
                <w:rFonts w:ascii="Times New Roman" w:hAnsi="Times New Roman" w:cs="Times New Roman"/>
                <w:sz w:val="21"/>
              </w:rPr>
              <w:t>Windows 1</w:t>
            </w:r>
            <w:r w:rsidR="00962EE2">
              <w:rPr>
                <w:rFonts w:ascii="Times New Roman" w:hAnsi="Times New Roman" w:cs="Times New Roman" w:hint="eastAsia"/>
                <w:sz w:val="21"/>
              </w:rPr>
              <w:t>1</w:t>
            </w:r>
          </w:p>
          <w:p w14:paraId="1DB3BDD4" w14:textId="25CA66FE" w:rsidR="00962EE2" w:rsidRPr="00962EE2" w:rsidRDefault="00962EE2" w:rsidP="00F12542">
            <w:pPr>
              <w:pStyle w:val="a4"/>
              <w:jc w:val="center"/>
              <w:rPr>
                <w:rFonts w:ascii="Times New Roman" w:hAnsi="Times New Roman" w:cs="Times New Roman"/>
              </w:rPr>
            </w:pPr>
            <w:r w:rsidRPr="00962EE2">
              <w:rPr>
                <w:rFonts w:ascii="Times New Roman" w:hAnsi="Times New Roman" w:cs="Times New Roman"/>
              </w:rPr>
              <w:t>Centos</w:t>
            </w:r>
          </w:p>
        </w:tc>
      </w:tr>
      <w:tr w:rsidR="00AE2DDF" w14:paraId="14573AD8" w14:textId="77777777">
        <w:trPr>
          <w:cantSplit/>
          <w:jc w:val="center"/>
        </w:trPr>
        <w:tc>
          <w:tcPr>
            <w:tcW w:w="2461" w:type="dxa"/>
            <w:gridSpan w:val="3"/>
            <w:tcBorders>
              <w:top w:val="single" w:sz="4" w:space="0" w:color="auto"/>
              <w:left w:val="single" w:sz="4" w:space="0" w:color="auto"/>
              <w:bottom w:val="single" w:sz="4" w:space="0" w:color="auto"/>
              <w:right w:val="single" w:sz="4" w:space="0" w:color="auto"/>
            </w:tcBorders>
          </w:tcPr>
          <w:p w14:paraId="1FB942AB" w14:textId="77777777" w:rsidR="00AE2DDF" w:rsidRDefault="006509FB" w:rsidP="00F12542">
            <w:pPr>
              <w:pStyle w:val="4"/>
              <w:spacing w:line="440" w:lineRule="exact"/>
              <w:jc w:val="center"/>
              <w:rPr>
                <w:rFonts w:ascii="Times New Roman" w:hAnsi="Times New Roman" w:cs="Times New Roman"/>
                <w:sz w:val="21"/>
              </w:rPr>
            </w:pPr>
            <w:r>
              <w:rPr>
                <w:rFonts w:ascii="Times New Roman" w:hAnsi="Times New Roman" w:cs="Times New Roman"/>
                <w:sz w:val="21"/>
              </w:rPr>
              <w:t>数据库管理系统</w:t>
            </w:r>
          </w:p>
        </w:tc>
        <w:tc>
          <w:tcPr>
            <w:tcW w:w="5567" w:type="dxa"/>
            <w:tcBorders>
              <w:top w:val="single" w:sz="4" w:space="0" w:color="auto"/>
              <w:left w:val="single" w:sz="4" w:space="0" w:color="auto"/>
              <w:bottom w:val="single" w:sz="4" w:space="0" w:color="auto"/>
              <w:right w:val="single" w:sz="4" w:space="0" w:color="auto"/>
            </w:tcBorders>
          </w:tcPr>
          <w:p w14:paraId="213F4C1A" w14:textId="5C9D6610" w:rsidR="00AE2DDF" w:rsidRDefault="00604F6B" w:rsidP="00F12542">
            <w:pPr>
              <w:pStyle w:val="4"/>
              <w:spacing w:line="440" w:lineRule="exact"/>
              <w:jc w:val="center"/>
              <w:rPr>
                <w:rFonts w:ascii="Times New Roman" w:hAnsi="Times New Roman" w:cs="Times New Roman"/>
                <w:sz w:val="21"/>
              </w:rPr>
            </w:pPr>
            <w:r>
              <w:rPr>
                <w:rFonts w:ascii="Times New Roman" w:hAnsi="Times New Roman" w:cs="Times New Roman"/>
                <w:sz w:val="21"/>
              </w:rPr>
              <w:t>My</w:t>
            </w:r>
            <w:r w:rsidR="006509FB">
              <w:rPr>
                <w:rFonts w:ascii="Times New Roman" w:hAnsi="Times New Roman" w:cs="Times New Roman"/>
                <w:sz w:val="21"/>
              </w:rPr>
              <w:t>SQL</w:t>
            </w:r>
          </w:p>
        </w:tc>
      </w:tr>
      <w:tr w:rsidR="00AE2DDF" w14:paraId="10F3ED86" w14:textId="77777777">
        <w:trPr>
          <w:cantSplit/>
          <w:trHeight w:val="370"/>
          <w:jc w:val="center"/>
        </w:trPr>
        <w:tc>
          <w:tcPr>
            <w:tcW w:w="761" w:type="dxa"/>
            <w:gridSpan w:val="2"/>
            <w:vMerge w:val="restart"/>
            <w:tcBorders>
              <w:top w:val="single" w:sz="4" w:space="0" w:color="auto"/>
              <w:left w:val="single" w:sz="4" w:space="0" w:color="auto"/>
              <w:bottom w:val="single" w:sz="4" w:space="0" w:color="auto"/>
              <w:right w:val="single" w:sz="4" w:space="0" w:color="auto"/>
            </w:tcBorders>
          </w:tcPr>
          <w:p w14:paraId="71792930" w14:textId="77777777" w:rsidR="00AE2DDF" w:rsidRDefault="006509FB" w:rsidP="00F12542">
            <w:pPr>
              <w:pStyle w:val="4"/>
              <w:spacing w:line="440" w:lineRule="exact"/>
              <w:jc w:val="center"/>
              <w:rPr>
                <w:rFonts w:ascii="Times New Roman" w:hAnsi="Times New Roman" w:cs="Times New Roman"/>
                <w:sz w:val="21"/>
              </w:rPr>
            </w:pPr>
            <w:r>
              <w:rPr>
                <w:rFonts w:ascii="Times New Roman" w:hAnsi="Times New Roman" w:cs="Times New Roman"/>
                <w:sz w:val="21"/>
              </w:rPr>
              <w:t>GIS</w:t>
            </w:r>
            <w:r>
              <w:rPr>
                <w:rFonts w:ascii="Times New Roman" w:hAnsi="Times New Roman" w:cs="Times New Roman"/>
                <w:sz w:val="21"/>
              </w:rPr>
              <w:t>软件</w:t>
            </w:r>
          </w:p>
        </w:tc>
        <w:tc>
          <w:tcPr>
            <w:tcW w:w="1700" w:type="dxa"/>
            <w:tcBorders>
              <w:top w:val="single" w:sz="4" w:space="0" w:color="auto"/>
              <w:left w:val="single" w:sz="4" w:space="0" w:color="auto"/>
              <w:bottom w:val="single" w:sz="4" w:space="0" w:color="auto"/>
              <w:right w:val="single" w:sz="4" w:space="0" w:color="auto"/>
            </w:tcBorders>
          </w:tcPr>
          <w:p w14:paraId="502E0388" w14:textId="77777777" w:rsidR="00AE2DDF" w:rsidRDefault="006509FB" w:rsidP="00F12542">
            <w:pPr>
              <w:pStyle w:val="4"/>
              <w:spacing w:line="440" w:lineRule="exact"/>
              <w:jc w:val="center"/>
              <w:rPr>
                <w:rFonts w:ascii="Times New Roman" w:hAnsi="Times New Roman" w:cs="Times New Roman"/>
                <w:sz w:val="21"/>
              </w:rPr>
            </w:pPr>
            <w:r>
              <w:rPr>
                <w:rFonts w:ascii="Times New Roman" w:hAnsi="Times New Roman" w:cs="Times New Roman"/>
                <w:sz w:val="21"/>
              </w:rPr>
              <w:t>GIS</w:t>
            </w:r>
            <w:r>
              <w:rPr>
                <w:rFonts w:ascii="Times New Roman" w:hAnsi="Times New Roman" w:cs="Times New Roman"/>
                <w:sz w:val="21"/>
              </w:rPr>
              <w:t>开发平台</w:t>
            </w:r>
          </w:p>
        </w:tc>
        <w:tc>
          <w:tcPr>
            <w:tcW w:w="5567" w:type="dxa"/>
            <w:tcBorders>
              <w:top w:val="single" w:sz="4" w:space="0" w:color="auto"/>
              <w:left w:val="single" w:sz="4" w:space="0" w:color="auto"/>
              <w:bottom w:val="single" w:sz="4" w:space="0" w:color="auto"/>
              <w:right w:val="single" w:sz="4" w:space="0" w:color="auto"/>
            </w:tcBorders>
          </w:tcPr>
          <w:p w14:paraId="104A643B" w14:textId="4E3E8DFC" w:rsidR="00AE2DDF" w:rsidRDefault="00962EE2" w:rsidP="00F12542">
            <w:pPr>
              <w:pStyle w:val="4"/>
              <w:spacing w:line="440" w:lineRule="exact"/>
              <w:jc w:val="center"/>
              <w:rPr>
                <w:rFonts w:ascii="Times New Roman" w:hAnsi="Times New Roman" w:cs="Times New Roman"/>
                <w:sz w:val="21"/>
              </w:rPr>
            </w:pPr>
            <w:r>
              <w:rPr>
                <w:rFonts w:ascii="Times New Roman" w:hAnsi="Times New Roman" w:cs="Times New Roman" w:hint="eastAsia"/>
                <w:sz w:val="21"/>
              </w:rPr>
              <w:t>MapBox</w:t>
            </w:r>
            <w:r>
              <w:rPr>
                <w:rFonts w:ascii="Times New Roman" w:hAnsi="Times New Roman" w:cs="Times New Roman" w:hint="eastAsia"/>
                <w:sz w:val="21"/>
              </w:rPr>
              <w:t>、高德地图</w:t>
            </w:r>
            <w:r>
              <w:rPr>
                <w:rFonts w:ascii="Times New Roman" w:hAnsi="Times New Roman" w:cs="Times New Roman" w:hint="eastAsia"/>
                <w:sz w:val="21"/>
              </w:rPr>
              <w:t>JSAPI</w:t>
            </w:r>
          </w:p>
        </w:tc>
      </w:tr>
      <w:tr w:rsidR="00AE2DDF" w14:paraId="4C4116E0" w14:textId="77777777">
        <w:trPr>
          <w:cantSplit/>
          <w:trHeight w:val="370"/>
          <w:jc w:val="center"/>
        </w:trPr>
        <w:tc>
          <w:tcPr>
            <w:tcW w:w="761" w:type="dxa"/>
            <w:gridSpan w:val="2"/>
            <w:vMerge/>
            <w:tcBorders>
              <w:top w:val="single" w:sz="4" w:space="0" w:color="auto"/>
              <w:left w:val="single" w:sz="4" w:space="0" w:color="auto"/>
              <w:bottom w:val="single" w:sz="4" w:space="0" w:color="auto"/>
              <w:right w:val="single" w:sz="4" w:space="0" w:color="auto"/>
            </w:tcBorders>
          </w:tcPr>
          <w:p w14:paraId="78EBE918" w14:textId="77777777" w:rsidR="00AE2DDF" w:rsidRDefault="00AE2DDF" w:rsidP="00F12542">
            <w:pPr>
              <w:pStyle w:val="4"/>
              <w:spacing w:line="440" w:lineRule="exact"/>
              <w:jc w:val="center"/>
              <w:rPr>
                <w:rFonts w:ascii="Times New Roman" w:hAnsi="Times New Roman" w:cs="Times New Roman"/>
                <w:sz w:val="21"/>
              </w:rPr>
            </w:pPr>
          </w:p>
        </w:tc>
        <w:tc>
          <w:tcPr>
            <w:tcW w:w="1700" w:type="dxa"/>
            <w:tcBorders>
              <w:top w:val="single" w:sz="4" w:space="0" w:color="auto"/>
              <w:left w:val="single" w:sz="4" w:space="0" w:color="auto"/>
              <w:bottom w:val="single" w:sz="4" w:space="0" w:color="auto"/>
              <w:right w:val="single" w:sz="4" w:space="0" w:color="auto"/>
            </w:tcBorders>
          </w:tcPr>
          <w:p w14:paraId="0D5A3F7F" w14:textId="77777777" w:rsidR="00AE2DDF" w:rsidRDefault="006509FB" w:rsidP="00F12542">
            <w:pPr>
              <w:pStyle w:val="4"/>
              <w:spacing w:line="440" w:lineRule="exact"/>
              <w:jc w:val="center"/>
              <w:rPr>
                <w:rFonts w:ascii="Times New Roman" w:hAnsi="Times New Roman" w:cs="Times New Roman"/>
                <w:sz w:val="21"/>
              </w:rPr>
            </w:pPr>
            <w:r>
              <w:rPr>
                <w:rFonts w:ascii="Times New Roman" w:hAnsi="Times New Roman" w:cs="Times New Roman"/>
                <w:sz w:val="21"/>
              </w:rPr>
              <w:t>其他</w:t>
            </w:r>
            <w:r>
              <w:rPr>
                <w:rFonts w:ascii="Times New Roman" w:hAnsi="Times New Roman" w:cs="Times New Roman"/>
                <w:sz w:val="21"/>
              </w:rPr>
              <w:t>GIS</w:t>
            </w:r>
            <w:r>
              <w:rPr>
                <w:rFonts w:ascii="Times New Roman" w:hAnsi="Times New Roman" w:cs="Times New Roman"/>
                <w:sz w:val="21"/>
              </w:rPr>
              <w:t>软件</w:t>
            </w:r>
          </w:p>
        </w:tc>
        <w:tc>
          <w:tcPr>
            <w:tcW w:w="5567" w:type="dxa"/>
            <w:tcBorders>
              <w:top w:val="single" w:sz="4" w:space="0" w:color="auto"/>
              <w:left w:val="single" w:sz="4" w:space="0" w:color="auto"/>
              <w:bottom w:val="single" w:sz="4" w:space="0" w:color="auto"/>
              <w:right w:val="single" w:sz="4" w:space="0" w:color="auto"/>
            </w:tcBorders>
          </w:tcPr>
          <w:p w14:paraId="5A42B5B0" w14:textId="6F8B6CAC" w:rsidR="00AE2DDF" w:rsidRDefault="00962EE2" w:rsidP="00F12542">
            <w:pPr>
              <w:pStyle w:val="4"/>
              <w:spacing w:line="440" w:lineRule="exact"/>
              <w:jc w:val="center"/>
              <w:rPr>
                <w:rFonts w:ascii="Times New Roman" w:hAnsi="Times New Roman" w:cs="Times New Roman"/>
                <w:sz w:val="21"/>
              </w:rPr>
            </w:pPr>
            <w:r>
              <w:rPr>
                <w:rFonts w:ascii="Times New Roman" w:hAnsi="Times New Roman" w:cs="Times New Roman" w:hint="eastAsia"/>
                <w:sz w:val="21"/>
              </w:rPr>
              <w:t>ArcGIS</w:t>
            </w:r>
          </w:p>
        </w:tc>
      </w:tr>
      <w:tr w:rsidR="00AE2DDF" w14:paraId="35BC454D" w14:textId="77777777">
        <w:trPr>
          <w:cantSplit/>
          <w:jc w:val="center"/>
        </w:trPr>
        <w:tc>
          <w:tcPr>
            <w:tcW w:w="2461" w:type="dxa"/>
            <w:gridSpan w:val="3"/>
            <w:tcBorders>
              <w:top w:val="single" w:sz="4" w:space="0" w:color="auto"/>
              <w:left w:val="single" w:sz="4" w:space="0" w:color="auto"/>
              <w:bottom w:val="single" w:sz="4" w:space="0" w:color="auto"/>
              <w:right w:val="single" w:sz="4" w:space="0" w:color="auto"/>
            </w:tcBorders>
          </w:tcPr>
          <w:p w14:paraId="78176577" w14:textId="4321DA51" w:rsidR="00224523" w:rsidRPr="00224523" w:rsidRDefault="006509FB" w:rsidP="00224523">
            <w:pPr>
              <w:pStyle w:val="4"/>
              <w:spacing w:line="440" w:lineRule="exact"/>
              <w:jc w:val="center"/>
              <w:rPr>
                <w:rFonts w:ascii="Times New Roman" w:hAnsi="Times New Roman" w:cs="Times New Roman"/>
                <w:sz w:val="21"/>
              </w:rPr>
            </w:pPr>
            <w:r>
              <w:rPr>
                <w:rFonts w:ascii="Times New Roman" w:hAnsi="Times New Roman" w:cs="Times New Roman"/>
                <w:sz w:val="21"/>
              </w:rPr>
              <w:t>开发工具</w:t>
            </w:r>
          </w:p>
        </w:tc>
        <w:tc>
          <w:tcPr>
            <w:tcW w:w="5567" w:type="dxa"/>
            <w:tcBorders>
              <w:top w:val="single" w:sz="4" w:space="0" w:color="auto"/>
              <w:left w:val="single" w:sz="4" w:space="0" w:color="auto"/>
              <w:bottom w:val="single" w:sz="4" w:space="0" w:color="auto"/>
              <w:right w:val="single" w:sz="4" w:space="0" w:color="auto"/>
            </w:tcBorders>
          </w:tcPr>
          <w:p w14:paraId="18BC3FC9" w14:textId="40504ECE" w:rsidR="00AE2DDF" w:rsidRDefault="006509FB" w:rsidP="00F12542">
            <w:pPr>
              <w:pStyle w:val="a4"/>
              <w:jc w:val="center"/>
              <w:rPr>
                <w:rFonts w:ascii="Times New Roman" w:hAnsi="Times New Roman" w:cs="Times New Roman"/>
                <w:sz w:val="21"/>
              </w:rPr>
            </w:pPr>
            <w:r>
              <w:rPr>
                <w:rFonts w:ascii="Times New Roman" w:hAnsi="Times New Roman" w:cs="Times New Roman"/>
                <w:sz w:val="21"/>
              </w:rPr>
              <w:t xml:space="preserve">Visual Studio Code </w:t>
            </w:r>
            <w:r w:rsidR="00604F6B">
              <w:rPr>
                <w:rFonts w:ascii="Times New Roman" w:hAnsi="Times New Roman" w:cs="Times New Roman" w:hint="eastAsia"/>
                <w:sz w:val="21"/>
              </w:rPr>
              <w:t>(</w:t>
            </w:r>
            <w:r w:rsidR="00720DEA">
              <w:rPr>
                <w:rFonts w:ascii="Times New Roman" w:hAnsi="Times New Roman" w:cs="Times New Roman" w:hint="eastAsia"/>
                <w:sz w:val="21"/>
              </w:rPr>
              <w:t>Frontend</w:t>
            </w:r>
            <w:r w:rsidR="00604F6B">
              <w:rPr>
                <w:rFonts w:ascii="Times New Roman" w:hAnsi="Times New Roman" w:cs="Times New Roman" w:hint="eastAsia"/>
                <w:sz w:val="21"/>
              </w:rPr>
              <w:t>)</w:t>
            </w:r>
          </w:p>
          <w:p w14:paraId="71E2A7FC" w14:textId="16F24F21" w:rsidR="00604F6B" w:rsidRDefault="00604F6B" w:rsidP="00F12542">
            <w:pPr>
              <w:pStyle w:val="a4"/>
              <w:jc w:val="center"/>
              <w:rPr>
                <w:rFonts w:ascii="Times New Roman" w:hAnsi="Times New Roman" w:cs="Times New Roman"/>
                <w:sz w:val="21"/>
              </w:rPr>
            </w:pPr>
            <w:r>
              <w:rPr>
                <w:rFonts w:ascii="Times New Roman" w:hAnsi="Times New Roman" w:cs="Times New Roman"/>
                <w:sz w:val="21"/>
              </w:rPr>
              <w:t>Py</w:t>
            </w:r>
            <w:r w:rsidR="00720DEA">
              <w:rPr>
                <w:rFonts w:ascii="Times New Roman" w:hAnsi="Times New Roman" w:cs="Times New Roman" w:hint="eastAsia"/>
                <w:sz w:val="21"/>
              </w:rPr>
              <w:t>C</w:t>
            </w:r>
            <w:r>
              <w:rPr>
                <w:rFonts w:ascii="Times New Roman" w:hAnsi="Times New Roman" w:cs="Times New Roman"/>
                <w:sz w:val="21"/>
              </w:rPr>
              <w:t>harm</w:t>
            </w:r>
            <w:r w:rsidR="00720DEA">
              <w:rPr>
                <w:rFonts w:ascii="Times New Roman" w:hAnsi="Times New Roman" w:cs="Times New Roman" w:hint="eastAsia"/>
                <w:sz w:val="21"/>
              </w:rPr>
              <w:t xml:space="preserve"> </w:t>
            </w:r>
            <w:r>
              <w:rPr>
                <w:rFonts w:ascii="Times New Roman" w:hAnsi="Times New Roman" w:cs="Times New Roman"/>
                <w:sz w:val="21"/>
              </w:rPr>
              <w:t>(</w:t>
            </w:r>
            <w:r w:rsidR="00720DEA">
              <w:rPr>
                <w:rFonts w:ascii="Times New Roman" w:hAnsi="Times New Roman" w:cs="Times New Roman" w:hint="eastAsia"/>
                <w:sz w:val="21"/>
              </w:rPr>
              <w:t>Backend</w:t>
            </w:r>
            <w:r>
              <w:rPr>
                <w:rFonts w:ascii="Times New Roman" w:hAnsi="Times New Roman" w:cs="Times New Roman"/>
                <w:sz w:val="21"/>
              </w:rPr>
              <w:t>)</w:t>
            </w:r>
          </w:p>
          <w:p w14:paraId="2042978A" w14:textId="06E4AD1A" w:rsidR="006D60A0" w:rsidRPr="00604F6B" w:rsidRDefault="00720DEA" w:rsidP="00F12542">
            <w:pPr>
              <w:pStyle w:val="a4"/>
              <w:jc w:val="center"/>
              <w:rPr>
                <w:rFonts w:ascii="Times New Roman" w:hAnsi="Times New Roman" w:cs="Times New Roman"/>
                <w:sz w:val="21"/>
              </w:rPr>
            </w:pPr>
            <w:r>
              <w:rPr>
                <w:rFonts w:ascii="Times New Roman" w:hAnsi="Times New Roman" w:cs="Times New Roman" w:hint="eastAsia"/>
                <w:sz w:val="21"/>
              </w:rPr>
              <w:t>WebStrom (Frontend)</w:t>
            </w:r>
          </w:p>
        </w:tc>
      </w:tr>
    </w:tbl>
    <w:p w14:paraId="12BB6F58" w14:textId="77777777" w:rsidR="00AE2DDF" w:rsidRDefault="00AE2DDF">
      <w:bookmarkStart w:id="38" w:name="_Toc427681397"/>
    </w:p>
    <w:p w14:paraId="3BAB4AAD" w14:textId="77777777" w:rsidR="00AE2DDF" w:rsidRDefault="006509FB">
      <w:pPr>
        <w:pStyle w:val="3"/>
        <w:numPr>
          <w:ilvl w:val="4"/>
          <w:numId w:val="0"/>
        </w:numPr>
        <w:tabs>
          <w:tab w:val="clear" w:pos="671"/>
          <w:tab w:val="clear" w:pos="1559"/>
        </w:tabs>
        <w:spacing w:before="120" w:after="120" w:line="440" w:lineRule="exact"/>
        <w:ind w:leftChars="100" w:left="240"/>
      </w:pPr>
      <w:bookmarkStart w:id="39" w:name="_Toc176132234"/>
      <w:r>
        <w:rPr>
          <w:rFonts w:hint="eastAsia"/>
          <w:kern w:val="2"/>
        </w:rPr>
        <w:t xml:space="preserve">2.2.3 </w:t>
      </w:r>
      <w:r>
        <w:rPr>
          <w:rFonts w:hint="eastAsia"/>
          <w:kern w:val="2"/>
        </w:rPr>
        <w:t>模块的标准流程</w:t>
      </w:r>
      <w:bookmarkEnd w:id="38"/>
      <w:bookmarkEnd w:id="39"/>
    </w:p>
    <w:p w14:paraId="355CA22B" w14:textId="77777777" w:rsidR="00AE2DDF" w:rsidRDefault="006509FB">
      <w:pPr>
        <w:pStyle w:val="10"/>
        <w:ind w:firstLineChars="200" w:firstLine="480"/>
        <w:jc w:val="center"/>
        <w:rPr>
          <w:rFonts w:ascii="Times New Roman" w:hAnsi="Times New Roman"/>
          <w:kern w:val="2"/>
          <w:sz w:val="24"/>
          <w:szCs w:val="24"/>
        </w:rPr>
      </w:pPr>
      <w:r>
        <w:rPr>
          <w:rFonts w:hAnsi="宋体" w:cs="宋体" w:hint="eastAsia"/>
          <w:noProof/>
          <w:sz w:val="24"/>
          <w:szCs w:val="24"/>
        </w:rPr>
        <w:drawing>
          <wp:inline distT="0" distB="0" distL="0" distR="0" wp14:anchorId="451F9ECC" wp14:editId="585E9593">
            <wp:extent cx="3895450" cy="58904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905337" cy="5905412"/>
                    </a:xfrm>
                    <a:prstGeom prst="rect">
                      <a:avLst/>
                    </a:prstGeom>
                    <a:noFill/>
                    <a:ln>
                      <a:noFill/>
                    </a:ln>
                  </pic:spPr>
                </pic:pic>
              </a:graphicData>
            </a:graphic>
          </wp:inline>
        </w:drawing>
      </w:r>
    </w:p>
    <w:p w14:paraId="3DC624DC" w14:textId="77777777" w:rsidR="00AE2DDF" w:rsidRDefault="006509FB">
      <w:pPr>
        <w:ind w:firstLine="480"/>
        <w:jc w:val="center"/>
        <w:rPr>
          <w:sz w:val="21"/>
          <w:szCs w:val="21"/>
        </w:rPr>
      </w:pPr>
      <w:r>
        <w:rPr>
          <w:rFonts w:hint="eastAsia"/>
          <w:sz w:val="21"/>
          <w:szCs w:val="21"/>
        </w:rPr>
        <w:t>图</w:t>
      </w:r>
      <w:r>
        <w:rPr>
          <w:rFonts w:hint="eastAsia"/>
          <w:sz w:val="21"/>
          <w:szCs w:val="21"/>
        </w:rPr>
        <w:t xml:space="preserve"> 2-2 </w:t>
      </w:r>
      <w:r>
        <w:rPr>
          <w:rFonts w:hint="eastAsia"/>
          <w:sz w:val="21"/>
          <w:szCs w:val="21"/>
        </w:rPr>
        <w:t>模块流程图</w:t>
      </w:r>
    </w:p>
    <w:p w14:paraId="7580F292" w14:textId="39E52BF5" w:rsidR="00AE2DDF" w:rsidRDefault="006509FB">
      <w:pPr>
        <w:spacing w:after="60"/>
        <w:ind w:firstLine="420"/>
        <w:rPr>
          <w:rFonts w:ascii="宋体" w:hAnsi="宋体" w:hint="eastAsia"/>
        </w:rPr>
      </w:pPr>
      <w:r>
        <w:rPr>
          <w:rFonts w:ascii="宋体" w:hAnsi="宋体" w:hint="eastAsia"/>
        </w:rPr>
        <w:lastRenderedPageBreak/>
        <w:t>说明：</w:t>
      </w:r>
    </w:p>
    <w:p w14:paraId="19DD1E44" w14:textId="77777777" w:rsidR="003B04DE" w:rsidRPr="00EC79E5" w:rsidRDefault="003B04DE" w:rsidP="003B04DE">
      <w:pPr>
        <w:pStyle w:val="a8"/>
        <w:numPr>
          <w:ilvl w:val="0"/>
          <w:numId w:val="21"/>
        </w:numPr>
        <w:ind w:firstLineChars="0"/>
        <w:contextualSpacing/>
        <w:rPr>
          <w:rFonts w:ascii="Times" w:hAnsi="Times"/>
        </w:rPr>
      </w:pPr>
      <w:r w:rsidRPr="00EC79E5">
        <w:rPr>
          <w:rFonts w:ascii="Times" w:hAnsi="Times"/>
        </w:rPr>
        <w:t>整个系统分为</w:t>
      </w:r>
      <w:r w:rsidRPr="00EC79E5">
        <w:rPr>
          <w:rFonts w:ascii="Times" w:hAnsi="Times"/>
        </w:rPr>
        <w:t>9</w:t>
      </w:r>
      <w:r w:rsidRPr="00EC79E5">
        <w:rPr>
          <w:rFonts w:ascii="Times" w:hAnsi="Times"/>
        </w:rPr>
        <w:t>个子系统，不同的子系统具有不同功能。</w:t>
      </w:r>
    </w:p>
    <w:p w14:paraId="52DECF59" w14:textId="77777777" w:rsidR="003B04DE" w:rsidRPr="00EC79E5" w:rsidRDefault="003B04DE" w:rsidP="003B04DE">
      <w:pPr>
        <w:pStyle w:val="a8"/>
        <w:numPr>
          <w:ilvl w:val="0"/>
          <w:numId w:val="21"/>
        </w:numPr>
        <w:ind w:firstLineChars="0"/>
        <w:contextualSpacing/>
        <w:rPr>
          <w:rFonts w:ascii="Times" w:hAnsi="Times"/>
        </w:rPr>
      </w:pPr>
      <w:r w:rsidRPr="00EC79E5">
        <w:rPr>
          <w:rFonts w:ascii="Times" w:hAnsi="Times"/>
        </w:rPr>
        <w:t>各个子系统的内部包含层次不同，需将各子系统进一步细化，形成子系统的第</w:t>
      </w:r>
      <w:r w:rsidRPr="00EC79E5">
        <w:rPr>
          <w:rFonts w:ascii="Times" w:hAnsi="Times"/>
        </w:rPr>
        <w:t>2</w:t>
      </w:r>
      <w:r w:rsidRPr="00EC79E5">
        <w:rPr>
          <w:rFonts w:ascii="Times" w:hAnsi="Times"/>
        </w:rPr>
        <w:t>层图，暴露更多实现细节。</w:t>
      </w:r>
    </w:p>
    <w:p w14:paraId="262FA55C" w14:textId="1E81A3BB" w:rsidR="00AE2DDF" w:rsidRPr="00844BD0" w:rsidRDefault="003B04DE" w:rsidP="00844BD0">
      <w:pPr>
        <w:pStyle w:val="a8"/>
        <w:numPr>
          <w:ilvl w:val="0"/>
          <w:numId w:val="21"/>
        </w:numPr>
        <w:ind w:firstLineChars="0"/>
        <w:contextualSpacing/>
        <w:rPr>
          <w:rFonts w:ascii="Times" w:hAnsi="Times"/>
        </w:rPr>
      </w:pPr>
      <w:r w:rsidRPr="00EC79E5">
        <w:rPr>
          <w:rFonts w:ascii="Times" w:hAnsi="Times"/>
        </w:rPr>
        <w:t>AI</w:t>
      </w:r>
      <w:r w:rsidRPr="00EC79E5">
        <w:rPr>
          <w:rFonts w:ascii="Times" w:hAnsi="Times"/>
        </w:rPr>
        <w:t>对话子系统可解析模型返回文本并解析在地图上。</w:t>
      </w:r>
    </w:p>
    <w:p w14:paraId="0CE78308" w14:textId="77777777" w:rsidR="00AE2DDF" w:rsidRDefault="006509FB">
      <w:pPr>
        <w:pStyle w:val="3"/>
        <w:numPr>
          <w:ilvl w:val="4"/>
          <w:numId w:val="0"/>
        </w:numPr>
        <w:tabs>
          <w:tab w:val="clear" w:pos="671"/>
          <w:tab w:val="clear" w:pos="1559"/>
        </w:tabs>
        <w:spacing w:before="120" w:after="120" w:line="440" w:lineRule="exact"/>
        <w:ind w:leftChars="100" w:left="240"/>
      </w:pPr>
      <w:bookmarkStart w:id="40" w:name="_Toc176132235"/>
      <w:r>
        <w:rPr>
          <w:rFonts w:hint="eastAsia"/>
          <w:kern w:val="2"/>
        </w:rPr>
        <w:t xml:space="preserve">2.2.4 </w:t>
      </w:r>
      <w:r>
        <w:rPr>
          <w:rFonts w:hint="eastAsia"/>
          <w:kern w:val="2"/>
        </w:rPr>
        <w:t>结构</w:t>
      </w:r>
      <w:bookmarkEnd w:id="40"/>
    </w:p>
    <w:p w14:paraId="289A7DC2" w14:textId="4AD1E715"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kern w:val="2"/>
          <w:sz w:val="24"/>
          <w:szCs w:val="24"/>
        </w:rPr>
        <w:t>用一览表及框图的形式说明本系统的系统元素（各层模块、子程序、公用程序等）的划分，扼要说明每个系统元素的标识符和功能，分层次地给出各元素之间的控制与被控制关系。</w:t>
      </w:r>
    </w:p>
    <w:p w14:paraId="49D749A0" w14:textId="446BE967" w:rsidR="00AE2DDF" w:rsidRDefault="00460A3E">
      <w:pPr>
        <w:jc w:val="center"/>
      </w:pPr>
      <w:r>
        <w:rPr>
          <w:noProof/>
        </w:rPr>
        <w:drawing>
          <wp:inline distT="0" distB="0" distL="0" distR="0" wp14:anchorId="663C7265" wp14:editId="56A5E86A">
            <wp:extent cx="4639310" cy="4044325"/>
            <wp:effectExtent l="0" t="0" r="8890" b="0"/>
            <wp:docPr id="1186607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07468"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639310" cy="4044325"/>
                    </a:xfrm>
                    <a:prstGeom prst="rect">
                      <a:avLst/>
                    </a:prstGeom>
                    <a:noFill/>
                  </pic:spPr>
                </pic:pic>
              </a:graphicData>
            </a:graphic>
          </wp:inline>
        </w:drawing>
      </w:r>
    </w:p>
    <w:p w14:paraId="63306A45" w14:textId="77777777" w:rsidR="00AE2DDF" w:rsidRDefault="006509FB">
      <w:pPr>
        <w:ind w:firstLine="480"/>
        <w:jc w:val="center"/>
        <w:rPr>
          <w:sz w:val="21"/>
          <w:szCs w:val="21"/>
        </w:rPr>
      </w:pPr>
      <w:r>
        <w:rPr>
          <w:rFonts w:hint="eastAsia"/>
          <w:sz w:val="21"/>
          <w:szCs w:val="21"/>
        </w:rPr>
        <w:t>图</w:t>
      </w:r>
      <w:r>
        <w:rPr>
          <w:rFonts w:hint="eastAsia"/>
          <w:sz w:val="21"/>
          <w:szCs w:val="21"/>
        </w:rPr>
        <w:t xml:space="preserve"> 2-3 </w:t>
      </w:r>
      <w:r>
        <w:rPr>
          <w:rFonts w:hint="eastAsia"/>
          <w:sz w:val="21"/>
          <w:szCs w:val="21"/>
        </w:rPr>
        <w:t>结构图</w:t>
      </w:r>
    </w:p>
    <w:p w14:paraId="12236B28" w14:textId="7A49402A" w:rsidR="004B7BB5" w:rsidRPr="00EF1917" w:rsidRDefault="00EF1917" w:rsidP="00EF1917">
      <w:pPr>
        <w:spacing w:line="360" w:lineRule="auto"/>
        <w:jc w:val="center"/>
        <w:rPr>
          <w:sz w:val="21"/>
          <w:szCs w:val="21"/>
        </w:rPr>
      </w:pPr>
      <w:r w:rsidRPr="00EF1917">
        <w:rPr>
          <w:sz w:val="21"/>
          <w:szCs w:val="21"/>
        </w:rPr>
        <w:t>表</w:t>
      </w:r>
      <w:r w:rsidRPr="00EF1917">
        <w:rPr>
          <w:sz w:val="21"/>
          <w:szCs w:val="21"/>
        </w:rPr>
        <w:t xml:space="preserve">1 </w:t>
      </w:r>
      <w:r w:rsidRPr="00EF1917">
        <w:rPr>
          <w:sz w:val="21"/>
          <w:szCs w:val="21"/>
        </w:rPr>
        <w:t>本系统</w:t>
      </w:r>
      <w:r w:rsidR="004B7BB5" w:rsidRPr="00EF1917">
        <w:rPr>
          <w:sz w:val="21"/>
          <w:szCs w:val="21"/>
        </w:rPr>
        <w:t>模块设计</w:t>
      </w:r>
      <w:r w:rsidR="001A617E" w:rsidRPr="00EF1917">
        <w:rPr>
          <w:sz w:val="21"/>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7110"/>
      </w:tblGrid>
      <w:tr w:rsidR="004B7BB5" w14:paraId="65C3124A" w14:textId="77777777" w:rsidTr="00BD3A90">
        <w:tc>
          <w:tcPr>
            <w:tcW w:w="1186" w:type="dxa"/>
          </w:tcPr>
          <w:p w14:paraId="73D298A6" w14:textId="77777777" w:rsidR="004B7BB5" w:rsidRPr="00F3739F" w:rsidRDefault="004B7BB5" w:rsidP="004A3591">
            <w:pPr>
              <w:spacing w:line="360" w:lineRule="auto"/>
              <w:jc w:val="left"/>
              <w:rPr>
                <w:rFonts w:ascii="宋体" w:hAnsi="宋体" w:hint="eastAsia"/>
              </w:rPr>
            </w:pPr>
            <w:r w:rsidRPr="00F3739F">
              <w:rPr>
                <w:rFonts w:ascii="宋体" w:hAnsi="宋体" w:hint="eastAsia"/>
              </w:rPr>
              <w:t>模块编号</w:t>
            </w:r>
          </w:p>
        </w:tc>
        <w:tc>
          <w:tcPr>
            <w:tcW w:w="7110" w:type="dxa"/>
          </w:tcPr>
          <w:p w14:paraId="7136FE34" w14:textId="77777777" w:rsidR="004B7BB5" w:rsidRDefault="004B7BB5" w:rsidP="004A3591">
            <w:pPr>
              <w:spacing w:line="360" w:lineRule="auto"/>
              <w:rPr>
                <w:rFonts w:ascii="宋体" w:hAnsi="宋体" w:hint="eastAsia"/>
              </w:rPr>
            </w:pPr>
            <w:r>
              <w:rPr>
                <w:rFonts w:ascii="宋体" w:hAnsi="宋体" w:hint="eastAsia"/>
              </w:rPr>
              <w:t>模块名称</w:t>
            </w:r>
          </w:p>
        </w:tc>
      </w:tr>
      <w:tr w:rsidR="004B7BB5" w14:paraId="122ABE35" w14:textId="77777777" w:rsidTr="00BD3A90">
        <w:tc>
          <w:tcPr>
            <w:tcW w:w="1186" w:type="dxa"/>
          </w:tcPr>
          <w:p w14:paraId="07A19566" w14:textId="77777777" w:rsidR="004B7BB5" w:rsidRPr="00054117" w:rsidRDefault="004B7BB5" w:rsidP="004A3591">
            <w:pPr>
              <w:spacing w:line="360" w:lineRule="auto"/>
              <w:rPr>
                <w:b/>
              </w:rPr>
            </w:pPr>
            <w:r w:rsidRPr="00054117">
              <w:rPr>
                <w:b/>
              </w:rPr>
              <w:t>M</w:t>
            </w:r>
            <w:r>
              <w:rPr>
                <w:rFonts w:ascii="宋体" w:hAnsi="宋体" w:hint="eastAsia"/>
                <w:b/>
              </w:rPr>
              <w:t>1</w:t>
            </w:r>
          </w:p>
        </w:tc>
        <w:tc>
          <w:tcPr>
            <w:tcW w:w="7110" w:type="dxa"/>
          </w:tcPr>
          <w:p w14:paraId="5CED2ED6" w14:textId="3ADB506E" w:rsidR="004B7BB5" w:rsidRDefault="00C94CD7" w:rsidP="004A3591">
            <w:pPr>
              <w:spacing w:line="360" w:lineRule="auto"/>
              <w:rPr>
                <w:rFonts w:ascii="宋体" w:hAnsi="宋体" w:hint="eastAsia"/>
                <w:b/>
              </w:rPr>
            </w:pPr>
            <w:r>
              <w:rPr>
                <w:rFonts w:ascii="宋体" w:hAnsi="宋体" w:hint="eastAsia"/>
                <w:b/>
              </w:rPr>
              <w:t>前端</w:t>
            </w:r>
            <w:r w:rsidR="00800C3E">
              <w:rPr>
                <w:rFonts w:ascii="宋体" w:hAnsi="宋体" w:hint="eastAsia"/>
                <w:b/>
              </w:rPr>
              <w:t>界面</w:t>
            </w:r>
            <w:r w:rsidR="004B7BB5">
              <w:rPr>
                <w:rFonts w:ascii="宋体" w:hAnsi="宋体" w:hint="eastAsia"/>
                <w:b/>
              </w:rPr>
              <w:t>模块</w:t>
            </w:r>
          </w:p>
        </w:tc>
      </w:tr>
      <w:tr w:rsidR="004B7BB5" w14:paraId="14ED78F8" w14:textId="77777777" w:rsidTr="00BD3A90">
        <w:tc>
          <w:tcPr>
            <w:tcW w:w="1186" w:type="dxa"/>
          </w:tcPr>
          <w:p w14:paraId="0CCFB167" w14:textId="77777777" w:rsidR="004B7BB5" w:rsidRPr="00ED5A92" w:rsidRDefault="004B7BB5" w:rsidP="004A3591">
            <w:pPr>
              <w:spacing w:line="360" w:lineRule="auto"/>
              <w:rPr>
                <w:rFonts w:ascii="宋体" w:hAnsi="宋体" w:hint="eastAsia"/>
                <w:b/>
              </w:rPr>
            </w:pPr>
            <w:r w:rsidRPr="00ED5A92">
              <w:rPr>
                <w:rFonts w:hint="eastAsia"/>
                <w:b/>
              </w:rPr>
              <w:t>M</w:t>
            </w:r>
            <w:r w:rsidRPr="00ED5A92">
              <w:rPr>
                <w:rFonts w:ascii="宋体" w:hAnsi="宋体" w:hint="eastAsia"/>
                <w:b/>
              </w:rPr>
              <w:t>1.1</w:t>
            </w:r>
          </w:p>
        </w:tc>
        <w:tc>
          <w:tcPr>
            <w:tcW w:w="7110" w:type="dxa"/>
          </w:tcPr>
          <w:p w14:paraId="16D56E19" w14:textId="77777777" w:rsidR="004B7BB5" w:rsidRDefault="004B7BB5" w:rsidP="004A3591">
            <w:pPr>
              <w:spacing w:line="360" w:lineRule="auto"/>
              <w:rPr>
                <w:rFonts w:ascii="宋体" w:hAnsi="宋体" w:hint="eastAsia"/>
              </w:rPr>
            </w:pPr>
            <w:r>
              <w:rPr>
                <w:rFonts w:ascii="宋体" w:hAnsi="宋体" w:hint="eastAsia"/>
                <w:b/>
              </w:rPr>
              <w:t>地图操作模块</w:t>
            </w:r>
          </w:p>
        </w:tc>
      </w:tr>
      <w:tr w:rsidR="004B7BB5" w14:paraId="6CA59ACC" w14:textId="77777777" w:rsidTr="00BD3A90">
        <w:tc>
          <w:tcPr>
            <w:tcW w:w="1186" w:type="dxa"/>
          </w:tcPr>
          <w:p w14:paraId="75468B4C" w14:textId="77777777" w:rsidR="004B7BB5" w:rsidRDefault="004B7BB5" w:rsidP="004A3591">
            <w:pPr>
              <w:spacing w:line="360" w:lineRule="auto"/>
              <w:rPr>
                <w:rFonts w:ascii="宋体" w:hAnsi="宋体" w:hint="eastAsia"/>
              </w:rPr>
            </w:pPr>
            <w:r w:rsidRPr="00054117">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1.1.1</w:t>
              </w:r>
            </w:smartTag>
          </w:p>
        </w:tc>
        <w:tc>
          <w:tcPr>
            <w:tcW w:w="7110" w:type="dxa"/>
          </w:tcPr>
          <w:p w14:paraId="2E5ACE35" w14:textId="77777777" w:rsidR="004B7BB5" w:rsidRDefault="004B7BB5" w:rsidP="004A3591">
            <w:pPr>
              <w:spacing w:line="360" w:lineRule="auto"/>
              <w:rPr>
                <w:rFonts w:ascii="宋体" w:hAnsi="宋体" w:hint="eastAsia"/>
              </w:rPr>
            </w:pPr>
            <w:r>
              <w:rPr>
                <w:rFonts w:ascii="宋体" w:hAnsi="宋体" w:hint="eastAsia"/>
                <w:kern w:val="0"/>
              </w:rPr>
              <w:t>全图显示</w:t>
            </w:r>
          </w:p>
        </w:tc>
      </w:tr>
      <w:tr w:rsidR="004B7BB5" w14:paraId="2D078FC8" w14:textId="77777777" w:rsidTr="00BD3A90">
        <w:tc>
          <w:tcPr>
            <w:tcW w:w="1186" w:type="dxa"/>
          </w:tcPr>
          <w:p w14:paraId="28307241" w14:textId="77777777" w:rsidR="004B7BB5" w:rsidRDefault="004B7BB5" w:rsidP="004A3591">
            <w:pPr>
              <w:spacing w:line="360" w:lineRule="auto"/>
              <w:rPr>
                <w:rFonts w:ascii="宋体" w:hAnsi="宋体" w:hint="eastAsia"/>
              </w:rPr>
            </w:pPr>
            <w:r w:rsidRPr="00054117">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rPr>
                <w:t>1.1.2</w:t>
              </w:r>
            </w:smartTag>
          </w:p>
        </w:tc>
        <w:tc>
          <w:tcPr>
            <w:tcW w:w="7110" w:type="dxa"/>
          </w:tcPr>
          <w:p w14:paraId="659C020D" w14:textId="77777777" w:rsidR="004B7BB5" w:rsidRDefault="004B7BB5" w:rsidP="004A3591">
            <w:pPr>
              <w:spacing w:line="360" w:lineRule="auto"/>
              <w:rPr>
                <w:rFonts w:ascii="宋体" w:hAnsi="宋体" w:hint="eastAsia"/>
              </w:rPr>
            </w:pPr>
            <w:r>
              <w:rPr>
                <w:rFonts w:ascii="宋体" w:hAnsi="宋体" w:hint="eastAsia"/>
                <w:kern w:val="0"/>
              </w:rPr>
              <w:t>直接放大</w:t>
            </w:r>
          </w:p>
        </w:tc>
      </w:tr>
      <w:tr w:rsidR="004B7BB5" w14:paraId="56CDE55A" w14:textId="77777777" w:rsidTr="00BD3A90">
        <w:tc>
          <w:tcPr>
            <w:tcW w:w="1186" w:type="dxa"/>
          </w:tcPr>
          <w:p w14:paraId="1623A415" w14:textId="77777777" w:rsidR="004B7BB5" w:rsidRDefault="004B7BB5" w:rsidP="004A3591">
            <w:pPr>
              <w:spacing w:line="360" w:lineRule="auto"/>
              <w:rPr>
                <w:rFonts w:ascii="宋体" w:hAnsi="宋体" w:hint="eastAsia"/>
              </w:rPr>
            </w:pPr>
            <w:r w:rsidRPr="00054117">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rPr>
                <w:t>1.1.3</w:t>
              </w:r>
            </w:smartTag>
          </w:p>
        </w:tc>
        <w:tc>
          <w:tcPr>
            <w:tcW w:w="7110" w:type="dxa"/>
          </w:tcPr>
          <w:p w14:paraId="705A647C" w14:textId="77777777" w:rsidR="004B7BB5" w:rsidRDefault="004B7BB5" w:rsidP="004A3591">
            <w:pPr>
              <w:spacing w:line="360" w:lineRule="auto"/>
              <w:rPr>
                <w:rFonts w:ascii="宋体" w:hAnsi="宋体" w:hint="eastAsia"/>
              </w:rPr>
            </w:pPr>
            <w:r>
              <w:rPr>
                <w:rFonts w:ascii="宋体" w:hAnsi="宋体" w:hint="eastAsia"/>
                <w:kern w:val="0"/>
              </w:rPr>
              <w:t>直接缩小</w:t>
            </w:r>
          </w:p>
        </w:tc>
      </w:tr>
      <w:tr w:rsidR="004B7BB5" w14:paraId="68F2E932" w14:textId="77777777" w:rsidTr="00BD3A90">
        <w:tc>
          <w:tcPr>
            <w:tcW w:w="1186" w:type="dxa"/>
          </w:tcPr>
          <w:p w14:paraId="33E494B9" w14:textId="77777777" w:rsidR="004B7BB5" w:rsidRDefault="004B7BB5" w:rsidP="004A3591">
            <w:pPr>
              <w:spacing w:line="360" w:lineRule="auto"/>
              <w:rPr>
                <w:rFonts w:ascii="宋体" w:hAnsi="宋体" w:hint="eastAsia"/>
              </w:rPr>
            </w:pPr>
            <w:r w:rsidRPr="00054117">
              <w:rPr>
                <w:rFonts w:hint="eastAsia"/>
              </w:rPr>
              <w:lastRenderedPageBreak/>
              <w:t>M</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rPr>
                <w:t>1.1.4</w:t>
              </w:r>
            </w:smartTag>
          </w:p>
        </w:tc>
        <w:tc>
          <w:tcPr>
            <w:tcW w:w="7110" w:type="dxa"/>
          </w:tcPr>
          <w:p w14:paraId="632A4DAE" w14:textId="77777777" w:rsidR="004B7BB5" w:rsidRDefault="004B7BB5" w:rsidP="004A3591">
            <w:pPr>
              <w:spacing w:line="360" w:lineRule="auto"/>
              <w:rPr>
                <w:rFonts w:ascii="宋体" w:hAnsi="宋体" w:hint="eastAsia"/>
              </w:rPr>
            </w:pPr>
            <w:r>
              <w:rPr>
                <w:rFonts w:ascii="宋体" w:hAnsi="宋体" w:hint="eastAsia"/>
                <w:kern w:val="0"/>
              </w:rPr>
              <w:t>框选放大</w:t>
            </w:r>
          </w:p>
        </w:tc>
      </w:tr>
      <w:tr w:rsidR="004B7BB5" w14:paraId="69E20A5E" w14:textId="77777777" w:rsidTr="00BD3A90">
        <w:tc>
          <w:tcPr>
            <w:tcW w:w="1186" w:type="dxa"/>
          </w:tcPr>
          <w:p w14:paraId="49E90CF6" w14:textId="77777777" w:rsidR="004B7BB5" w:rsidRDefault="004B7BB5" w:rsidP="004A3591">
            <w:pPr>
              <w:spacing w:line="360" w:lineRule="auto"/>
              <w:rPr>
                <w:rFonts w:ascii="宋体" w:hAnsi="宋体" w:hint="eastAsia"/>
              </w:rPr>
            </w:pPr>
            <w:r w:rsidRPr="00054117">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rPr>
                <w:t>1.1.5</w:t>
              </w:r>
            </w:smartTag>
          </w:p>
        </w:tc>
        <w:tc>
          <w:tcPr>
            <w:tcW w:w="7110" w:type="dxa"/>
          </w:tcPr>
          <w:p w14:paraId="0CA3257E" w14:textId="77777777" w:rsidR="004B7BB5" w:rsidRDefault="004B7BB5" w:rsidP="004A3591">
            <w:pPr>
              <w:spacing w:line="360" w:lineRule="auto"/>
              <w:rPr>
                <w:rFonts w:ascii="宋体" w:hAnsi="宋体" w:hint="eastAsia"/>
              </w:rPr>
            </w:pPr>
            <w:r>
              <w:rPr>
                <w:rFonts w:ascii="宋体" w:hAnsi="宋体" w:hint="eastAsia"/>
                <w:kern w:val="0"/>
              </w:rPr>
              <w:t>框选缩小</w:t>
            </w:r>
          </w:p>
        </w:tc>
      </w:tr>
      <w:tr w:rsidR="004B7BB5" w14:paraId="589E9600" w14:textId="77777777" w:rsidTr="00BD3A90">
        <w:tc>
          <w:tcPr>
            <w:tcW w:w="1186" w:type="dxa"/>
          </w:tcPr>
          <w:p w14:paraId="1FB4AFD0" w14:textId="77777777" w:rsidR="004B7BB5" w:rsidRDefault="004B7BB5" w:rsidP="004A3591">
            <w:pPr>
              <w:spacing w:line="360" w:lineRule="auto"/>
              <w:rPr>
                <w:rFonts w:ascii="宋体" w:hAnsi="宋体" w:hint="eastAsia"/>
              </w:rPr>
            </w:pPr>
            <w:r w:rsidRPr="00054117">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rPr>
                <w:t>1.1.6</w:t>
              </w:r>
            </w:smartTag>
          </w:p>
        </w:tc>
        <w:tc>
          <w:tcPr>
            <w:tcW w:w="7110" w:type="dxa"/>
          </w:tcPr>
          <w:p w14:paraId="71C9751C" w14:textId="77777777" w:rsidR="004B7BB5" w:rsidRDefault="004B7BB5" w:rsidP="004A3591">
            <w:pPr>
              <w:spacing w:line="360" w:lineRule="auto"/>
              <w:rPr>
                <w:rFonts w:ascii="宋体" w:hAnsi="宋体" w:hint="eastAsia"/>
              </w:rPr>
            </w:pPr>
            <w:r>
              <w:rPr>
                <w:rFonts w:ascii="宋体" w:hAnsi="宋体" w:hint="eastAsia"/>
                <w:kern w:val="0"/>
              </w:rPr>
              <w:t>地图漫游</w:t>
            </w:r>
          </w:p>
        </w:tc>
      </w:tr>
      <w:tr w:rsidR="00BD3A90" w14:paraId="46F556E2" w14:textId="77777777" w:rsidTr="00BD3A90">
        <w:tc>
          <w:tcPr>
            <w:tcW w:w="1186" w:type="dxa"/>
          </w:tcPr>
          <w:p w14:paraId="56ED6E51" w14:textId="18125269" w:rsidR="00BD3A90" w:rsidRDefault="00BD3A90" w:rsidP="004A3591">
            <w:pPr>
              <w:spacing w:line="360" w:lineRule="auto"/>
              <w:rPr>
                <w:rFonts w:ascii="宋体" w:hAnsi="宋体" w:hint="eastAsia"/>
              </w:rPr>
            </w:pPr>
            <w:r w:rsidRPr="00ED5A92">
              <w:rPr>
                <w:rFonts w:hint="eastAsia"/>
                <w:b/>
              </w:rPr>
              <w:t>M</w:t>
            </w:r>
            <w:r w:rsidRPr="00ED5A92">
              <w:rPr>
                <w:rFonts w:ascii="宋体" w:hAnsi="宋体" w:hint="eastAsia"/>
                <w:b/>
              </w:rPr>
              <w:t>1.2</w:t>
            </w:r>
          </w:p>
        </w:tc>
        <w:tc>
          <w:tcPr>
            <w:tcW w:w="7110" w:type="dxa"/>
          </w:tcPr>
          <w:p w14:paraId="6DADFDFA" w14:textId="1A2CB8BC" w:rsidR="00BD3A90" w:rsidRDefault="00800C3E" w:rsidP="004A3591">
            <w:pPr>
              <w:spacing w:line="360" w:lineRule="auto"/>
              <w:rPr>
                <w:rFonts w:ascii="宋体" w:hAnsi="宋体" w:hint="eastAsia"/>
              </w:rPr>
            </w:pPr>
            <w:r>
              <w:rPr>
                <w:rFonts w:ascii="宋体" w:hAnsi="宋体" w:hint="eastAsia"/>
                <w:b/>
              </w:rPr>
              <w:t>空间查询模块</w:t>
            </w:r>
          </w:p>
        </w:tc>
      </w:tr>
      <w:tr w:rsidR="00BD3A90" w14:paraId="34D6FCDF" w14:textId="77777777" w:rsidTr="00BD3A90">
        <w:tc>
          <w:tcPr>
            <w:tcW w:w="1186" w:type="dxa"/>
          </w:tcPr>
          <w:p w14:paraId="4D12E7B4" w14:textId="6B078463" w:rsidR="00BD3A90" w:rsidRDefault="00BD3A90"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.1</w:t>
              </w:r>
            </w:smartTag>
          </w:p>
        </w:tc>
        <w:tc>
          <w:tcPr>
            <w:tcW w:w="7110" w:type="dxa"/>
          </w:tcPr>
          <w:p w14:paraId="694FC8CB" w14:textId="1A8C6956" w:rsidR="00BD3A90" w:rsidRDefault="00115DDD" w:rsidP="004A3591">
            <w:pPr>
              <w:spacing w:line="360" w:lineRule="auto"/>
              <w:rPr>
                <w:rFonts w:ascii="宋体" w:hAnsi="宋体" w:hint="eastAsia"/>
              </w:rPr>
            </w:pPr>
            <w:r>
              <w:rPr>
                <w:rFonts w:ascii="宋体" w:hAnsi="宋体" w:hint="eastAsia"/>
              </w:rPr>
              <w:t>POI查询</w:t>
            </w:r>
          </w:p>
        </w:tc>
      </w:tr>
      <w:tr w:rsidR="00BD3A90" w14:paraId="436EF8E5" w14:textId="77777777" w:rsidTr="00BD3A90">
        <w:tc>
          <w:tcPr>
            <w:tcW w:w="1186" w:type="dxa"/>
          </w:tcPr>
          <w:p w14:paraId="36AFCAC8" w14:textId="200246B4" w:rsidR="00BD3A90" w:rsidRDefault="00BD3A90"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.2</w:t>
              </w:r>
            </w:smartTag>
          </w:p>
        </w:tc>
        <w:tc>
          <w:tcPr>
            <w:tcW w:w="7110" w:type="dxa"/>
          </w:tcPr>
          <w:p w14:paraId="11033759" w14:textId="0CB92697" w:rsidR="00BD3A90" w:rsidRDefault="00115DDD" w:rsidP="004A3591">
            <w:pPr>
              <w:spacing w:line="360" w:lineRule="auto"/>
              <w:rPr>
                <w:rFonts w:ascii="宋体" w:hAnsi="宋体" w:hint="eastAsia"/>
              </w:rPr>
            </w:pPr>
            <w:r>
              <w:rPr>
                <w:rFonts w:ascii="宋体" w:hAnsi="宋体" w:hint="eastAsia"/>
              </w:rPr>
              <w:t>距离查询</w:t>
            </w:r>
          </w:p>
        </w:tc>
      </w:tr>
      <w:tr w:rsidR="00BD3A90" w14:paraId="01513B68" w14:textId="77777777" w:rsidTr="00786B0B">
        <w:tc>
          <w:tcPr>
            <w:tcW w:w="1186" w:type="dxa"/>
          </w:tcPr>
          <w:p w14:paraId="134F3F70" w14:textId="00AF98DA" w:rsidR="00BD3A90" w:rsidRDefault="00BD3A90"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.3</w:t>
              </w:r>
            </w:smartTag>
          </w:p>
        </w:tc>
        <w:tc>
          <w:tcPr>
            <w:tcW w:w="7110" w:type="dxa"/>
          </w:tcPr>
          <w:p w14:paraId="624161C9" w14:textId="0673058F" w:rsidR="00BD3A90" w:rsidRDefault="00115DDD" w:rsidP="004A3591">
            <w:pPr>
              <w:spacing w:line="360" w:lineRule="auto"/>
              <w:rPr>
                <w:rFonts w:ascii="宋体" w:hAnsi="宋体" w:hint="eastAsia"/>
                <w:kern w:val="0"/>
              </w:rPr>
            </w:pPr>
            <w:r>
              <w:rPr>
                <w:rFonts w:ascii="宋体" w:hAnsi="宋体" w:hint="eastAsia"/>
              </w:rPr>
              <w:t>焦点城市切换</w:t>
            </w:r>
          </w:p>
        </w:tc>
      </w:tr>
      <w:tr w:rsidR="00BD3A90" w14:paraId="773A6366" w14:textId="77777777" w:rsidTr="00786B0B">
        <w:tc>
          <w:tcPr>
            <w:tcW w:w="1186" w:type="dxa"/>
          </w:tcPr>
          <w:p w14:paraId="2460C107" w14:textId="55B0C3E2" w:rsidR="00BD3A90" w:rsidRDefault="00BD3A90"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.4</w:t>
              </w:r>
            </w:smartTag>
          </w:p>
        </w:tc>
        <w:tc>
          <w:tcPr>
            <w:tcW w:w="7110" w:type="dxa"/>
          </w:tcPr>
          <w:p w14:paraId="2ED9DE85" w14:textId="15F51997" w:rsidR="00BD3A90" w:rsidRDefault="00D26AA7" w:rsidP="004A3591">
            <w:pPr>
              <w:spacing w:line="360" w:lineRule="auto"/>
              <w:rPr>
                <w:rFonts w:ascii="宋体" w:hAnsi="宋体" w:hint="eastAsia"/>
                <w:kern w:val="0"/>
              </w:rPr>
            </w:pPr>
            <w:r>
              <w:rPr>
                <w:rFonts w:ascii="宋体" w:hAnsi="宋体" w:hint="eastAsia"/>
              </w:rPr>
              <w:t>面积</w:t>
            </w:r>
            <w:r w:rsidR="00BD3A90">
              <w:rPr>
                <w:rFonts w:ascii="宋体" w:hAnsi="宋体" w:hint="eastAsia"/>
              </w:rPr>
              <w:t>查询</w:t>
            </w:r>
          </w:p>
        </w:tc>
      </w:tr>
      <w:tr w:rsidR="00BD3A90" w14:paraId="6215FD17" w14:textId="77777777" w:rsidTr="00786B0B">
        <w:tc>
          <w:tcPr>
            <w:tcW w:w="1186" w:type="dxa"/>
          </w:tcPr>
          <w:p w14:paraId="160448C4" w14:textId="3AA3B687" w:rsidR="00BD3A90" w:rsidRDefault="00BD3A90"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.5</w:t>
              </w:r>
            </w:smartTag>
          </w:p>
        </w:tc>
        <w:tc>
          <w:tcPr>
            <w:tcW w:w="7110" w:type="dxa"/>
          </w:tcPr>
          <w:p w14:paraId="3D683715" w14:textId="1B0E9FAA" w:rsidR="00BD3A90" w:rsidRDefault="00BD3A90" w:rsidP="004A3591">
            <w:pPr>
              <w:spacing w:line="360" w:lineRule="auto"/>
              <w:rPr>
                <w:rFonts w:ascii="宋体" w:hAnsi="宋体" w:hint="eastAsia"/>
                <w:kern w:val="0"/>
              </w:rPr>
            </w:pPr>
            <w:r>
              <w:rPr>
                <w:rFonts w:ascii="宋体" w:hAnsi="宋体" w:hint="eastAsia"/>
              </w:rPr>
              <w:t>圆形选择查询</w:t>
            </w:r>
          </w:p>
        </w:tc>
      </w:tr>
      <w:tr w:rsidR="00BD3A90" w14:paraId="709FD70A" w14:textId="77777777" w:rsidTr="00786B0B">
        <w:tc>
          <w:tcPr>
            <w:tcW w:w="1186" w:type="dxa"/>
          </w:tcPr>
          <w:p w14:paraId="009B3ABE" w14:textId="726D70E8" w:rsidR="00BD3A90" w:rsidRDefault="00BD3A90"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.6</w:t>
              </w:r>
            </w:smartTag>
          </w:p>
        </w:tc>
        <w:tc>
          <w:tcPr>
            <w:tcW w:w="7110" w:type="dxa"/>
          </w:tcPr>
          <w:p w14:paraId="5E294744" w14:textId="05A8FA99" w:rsidR="00BD3A90" w:rsidRDefault="00BD3A90" w:rsidP="004A3591">
            <w:pPr>
              <w:spacing w:line="360" w:lineRule="auto"/>
              <w:rPr>
                <w:rFonts w:ascii="宋体" w:hAnsi="宋体" w:hint="eastAsia"/>
              </w:rPr>
            </w:pPr>
            <w:r>
              <w:rPr>
                <w:color w:val="000000"/>
              </w:rPr>
              <w:t>缓冲区</w:t>
            </w:r>
            <w:r>
              <w:rPr>
                <w:rFonts w:hint="eastAsia"/>
                <w:color w:val="000000"/>
              </w:rPr>
              <w:t>查询</w:t>
            </w:r>
          </w:p>
        </w:tc>
      </w:tr>
      <w:tr w:rsidR="00BD3A90" w14:paraId="17C06C84" w14:textId="77777777" w:rsidTr="00786B0B">
        <w:tc>
          <w:tcPr>
            <w:tcW w:w="1186" w:type="dxa"/>
          </w:tcPr>
          <w:p w14:paraId="3F09900C" w14:textId="1AFC5918" w:rsidR="00BD3A90" w:rsidRPr="00ED5A92" w:rsidRDefault="00BD3A90" w:rsidP="004A3591">
            <w:pPr>
              <w:spacing w:line="360" w:lineRule="auto"/>
              <w:rPr>
                <w:rFonts w:ascii="宋体" w:hAnsi="宋体" w:hint="eastAsia"/>
                <w:b/>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.7</w:t>
              </w:r>
            </w:smartTag>
          </w:p>
        </w:tc>
        <w:tc>
          <w:tcPr>
            <w:tcW w:w="7110" w:type="dxa"/>
          </w:tcPr>
          <w:p w14:paraId="6CE7E81C" w14:textId="4500E4C1" w:rsidR="00BD3A90" w:rsidRDefault="00115DDD" w:rsidP="004A3591">
            <w:pPr>
              <w:spacing w:line="360" w:lineRule="auto"/>
              <w:rPr>
                <w:rFonts w:ascii="宋体" w:hAnsi="宋体" w:hint="eastAsia"/>
                <w:b/>
              </w:rPr>
            </w:pPr>
            <w:r>
              <w:rPr>
                <w:rFonts w:hint="eastAsia"/>
                <w:color w:val="000000"/>
              </w:rPr>
              <w:t>热力图查看</w:t>
            </w:r>
          </w:p>
        </w:tc>
      </w:tr>
      <w:tr w:rsidR="00BD3A90" w14:paraId="04117DC0" w14:textId="77777777" w:rsidTr="00786B0B">
        <w:tc>
          <w:tcPr>
            <w:tcW w:w="1186" w:type="dxa"/>
          </w:tcPr>
          <w:p w14:paraId="4C0FBE9F" w14:textId="1FFD23DD" w:rsidR="00BD3A90" w:rsidRDefault="00BD3A90"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1.2</w:t>
              </w:r>
              <w:r>
                <w:rPr>
                  <w:rFonts w:ascii="宋体" w:hAnsi="宋体" w:hint="eastAsia"/>
                </w:rPr>
                <w:t>.8</w:t>
              </w:r>
            </w:smartTag>
          </w:p>
        </w:tc>
        <w:tc>
          <w:tcPr>
            <w:tcW w:w="7110" w:type="dxa"/>
          </w:tcPr>
          <w:p w14:paraId="1310BC38" w14:textId="00085178" w:rsidR="00BD3A90" w:rsidRDefault="00716C93" w:rsidP="004A3591">
            <w:pPr>
              <w:spacing w:line="360" w:lineRule="auto"/>
              <w:rPr>
                <w:rFonts w:ascii="宋体" w:hAnsi="宋体" w:hint="eastAsia"/>
              </w:rPr>
            </w:pPr>
            <w:r>
              <w:rPr>
                <w:rFonts w:hint="eastAsia"/>
                <w:color w:val="000000"/>
              </w:rPr>
              <w:t>定位服务</w:t>
            </w:r>
          </w:p>
        </w:tc>
      </w:tr>
      <w:tr w:rsidR="002A20F3" w14:paraId="13BAA4DD" w14:textId="77777777" w:rsidTr="00786B0B">
        <w:tc>
          <w:tcPr>
            <w:tcW w:w="1186" w:type="dxa"/>
          </w:tcPr>
          <w:p w14:paraId="2E11D437" w14:textId="1108443D" w:rsidR="002A20F3" w:rsidRDefault="002A20F3" w:rsidP="004A3591">
            <w:pPr>
              <w:spacing w:line="360" w:lineRule="auto"/>
              <w:rPr>
                <w:rFonts w:ascii="宋体" w:hAnsi="宋体" w:hint="eastAsia"/>
              </w:rPr>
            </w:pPr>
            <w:r w:rsidRPr="00054117">
              <w:rPr>
                <w:rFonts w:hint="eastAsia"/>
                <w:b/>
              </w:rPr>
              <w:t>M</w:t>
            </w:r>
            <w:r>
              <w:rPr>
                <w:rFonts w:ascii="宋体" w:hAnsi="宋体" w:hint="eastAsia"/>
                <w:b/>
              </w:rPr>
              <w:t>1.3</w:t>
            </w:r>
          </w:p>
        </w:tc>
        <w:tc>
          <w:tcPr>
            <w:tcW w:w="7110" w:type="dxa"/>
          </w:tcPr>
          <w:p w14:paraId="7D0714EC" w14:textId="7604277D" w:rsidR="002A20F3" w:rsidRDefault="002A20F3" w:rsidP="004A3591">
            <w:pPr>
              <w:spacing w:line="360" w:lineRule="auto"/>
              <w:rPr>
                <w:rFonts w:ascii="宋体" w:hAnsi="宋体" w:hint="eastAsia"/>
              </w:rPr>
            </w:pPr>
            <w:r>
              <w:rPr>
                <w:rFonts w:ascii="宋体" w:hAnsi="宋体" w:hint="eastAsia"/>
                <w:b/>
              </w:rPr>
              <w:t>用户管理模块</w:t>
            </w:r>
          </w:p>
        </w:tc>
      </w:tr>
      <w:tr w:rsidR="002A20F3" w14:paraId="1D52F121" w14:textId="77777777" w:rsidTr="00786B0B">
        <w:tc>
          <w:tcPr>
            <w:tcW w:w="1186" w:type="dxa"/>
          </w:tcPr>
          <w:p w14:paraId="7A5360F6" w14:textId="38BE9103" w:rsidR="002A20F3" w:rsidRDefault="002A20F3"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1.3</w:t>
              </w:r>
              <w:r>
                <w:rPr>
                  <w:rFonts w:ascii="宋体" w:hAnsi="宋体" w:hint="eastAsia"/>
                </w:rPr>
                <w:t>.1</w:t>
              </w:r>
            </w:smartTag>
          </w:p>
        </w:tc>
        <w:tc>
          <w:tcPr>
            <w:tcW w:w="7110" w:type="dxa"/>
          </w:tcPr>
          <w:p w14:paraId="6BBBC3C9" w14:textId="12805209" w:rsidR="002A20F3" w:rsidRDefault="002A20F3" w:rsidP="004A3591">
            <w:pPr>
              <w:spacing w:line="360" w:lineRule="auto"/>
              <w:rPr>
                <w:rFonts w:ascii="宋体" w:hAnsi="宋体" w:hint="eastAsia"/>
              </w:rPr>
            </w:pPr>
            <w:r>
              <w:rPr>
                <w:rFonts w:ascii="宋体" w:hAnsi="宋体" w:hint="eastAsia"/>
              </w:rPr>
              <w:t>用户</w:t>
            </w:r>
            <w:r w:rsidR="009A2DD9">
              <w:rPr>
                <w:rFonts w:ascii="宋体" w:hAnsi="宋体" w:hint="eastAsia"/>
              </w:rPr>
              <w:t>注册</w:t>
            </w:r>
          </w:p>
        </w:tc>
      </w:tr>
      <w:tr w:rsidR="002A20F3" w14:paraId="6424AED0" w14:textId="77777777" w:rsidTr="00786B0B">
        <w:tc>
          <w:tcPr>
            <w:tcW w:w="1186" w:type="dxa"/>
          </w:tcPr>
          <w:p w14:paraId="11F94340" w14:textId="1AC9C7D4" w:rsidR="002A20F3" w:rsidRDefault="002A20F3"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1.3</w:t>
              </w:r>
              <w:r>
                <w:rPr>
                  <w:rFonts w:ascii="宋体" w:hAnsi="宋体" w:hint="eastAsia"/>
                </w:rPr>
                <w:t>.2</w:t>
              </w:r>
            </w:smartTag>
          </w:p>
        </w:tc>
        <w:tc>
          <w:tcPr>
            <w:tcW w:w="7110" w:type="dxa"/>
          </w:tcPr>
          <w:p w14:paraId="2295B3EF" w14:textId="50D77A9E" w:rsidR="002A20F3" w:rsidRDefault="009A2DD9" w:rsidP="004A3591">
            <w:pPr>
              <w:spacing w:line="360" w:lineRule="auto"/>
              <w:rPr>
                <w:rFonts w:ascii="宋体" w:hAnsi="宋体" w:hint="eastAsia"/>
              </w:rPr>
            </w:pPr>
            <w:r>
              <w:rPr>
                <w:rFonts w:ascii="宋体" w:hAnsi="宋体" w:hint="eastAsia"/>
              </w:rPr>
              <w:t>用户登录</w:t>
            </w:r>
          </w:p>
        </w:tc>
      </w:tr>
      <w:tr w:rsidR="002A20F3" w14:paraId="5F7B9C4A" w14:textId="77777777" w:rsidTr="00786B0B">
        <w:tc>
          <w:tcPr>
            <w:tcW w:w="1186" w:type="dxa"/>
          </w:tcPr>
          <w:p w14:paraId="6E535D57" w14:textId="37991B21" w:rsidR="002A20F3" w:rsidRDefault="002A20F3" w:rsidP="004A3591">
            <w:pPr>
              <w:spacing w:line="360" w:lineRule="auto"/>
              <w:rPr>
                <w:rFonts w:ascii="宋体" w:hAnsi="宋体" w:hint="eastAsia"/>
              </w:rPr>
            </w:pPr>
            <w:r>
              <w:rPr>
                <w:rFonts w:hint="eastAsia"/>
              </w:rPr>
              <w:t>M</w:t>
            </w:r>
            <w:smartTag w:uri="urn:schemas-microsoft-com:office:smarttags" w:element="chsdate">
              <w:smartTagPr>
                <w:attr w:name="Year" w:val="1899"/>
                <w:attr w:name="Month" w:val="12"/>
                <w:attr w:name="Day" w:val="30"/>
                <w:attr w:name="IsLunarDate" w:val="False"/>
                <w:attr w:name="IsROCDate" w:val="False"/>
              </w:smartTagPr>
              <w:r>
                <w:rPr>
                  <w:rFonts w:hint="eastAsia"/>
                </w:rPr>
                <w:t>1.3</w:t>
              </w:r>
              <w:r>
                <w:rPr>
                  <w:rFonts w:ascii="宋体" w:hAnsi="宋体" w:hint="eastAsia"/>
                </w:rPr>
                <w:t>.3</w:t>
              </w:r>
            </w:smartTag>
          </w:p>
        </w:tc>
        <w:tc>
          <w:tcPr>
            <w:tcW w:w="7110" w:type="dxa"/>
          </w:tcPr>
          <w:p w14:paraId="0F30D582" w14:textId="62157E5B" w:rsidR="002A20F3" w:rsidRDefault="009A2DD9" w:rsidP="004A3591">
            <w:pPr>
              <w:spacing w:line="360" w:lineRule="auto"/>
              <w:rPr>
                <w:rFonts w:ascii="宋体" w:hAnsi="宋体" w:hint="eastAsia"/>
              </w:rPr>
            </w:pPr>
            <w:r>
              <w:rPr>
                <w:rFonts w:ascii="宋体" w:hAnsi="宋体" w:hint="eastAsia"/>
              </w:rPr>
              <w:t>用户数据管理</w:t>
            </w:r>
          </w:p>
        </w:tc>
      </w:tr>
      <w:tr w:rsidR="00CC2136" w14:paraId="474C4C2E" w14:textId="77777777" w:rsidTr="00786B0B">
        <w:tc>
          <w:tcPr>
            <w:tcW w:w="1186" w:type="dxa"/>
          </w:tcPr>
          <w:p w14:paraId="2427A856" w14:textId="38D8B629" w:rsidR="00CC2136" w:rsidRDefault="00CC2136" w:rsidP="004A3591">
            <w:pPr>
              <w:spacing w:line="360" w:lineRule="auto"/>
              <w:rPr>
                <w:rFonts w:ascii="宋体" w:hAnsi="宋体" w:hint="eastAsia"/>
              </w:rPr>
            </w:pPr>
            <w:r w:rsidRPr="00054117">
              <w:rPr>
                <w:rFonts w:hint="eastAsia"/>
                <w:b/>
              </w:rPr>
              <w:t>M</w:t>
            </w:r>
            <w:r>
              <w:rPr>
                <w:rFonts w:ascii="宋体" w:hAnsi="宋体" w:hint="eastAsia"/>
                <w:b/>
              </w:rPr>
              <w:t>1.4</w:t>
            </w:r>
          </w:p>
        </w:tc>
        <w:tc>
          <w:tcPr>
            <w:tcW w:w="7110" w:type="dxa"/>
          </w:tcPr>
          <w:p w14:paraId="2071C2D6" w14:textId="5F70AC66" w:rsidR="00CC2136" w:rsidRDefault="00CC2136" w:rsidP="004A3591">
            <w:pPr>
              <w:spacing w:line="360" w:lineRule="auto"/>
              <w:rPr>
                <w:rFonts w:ascii="宋体" w:hAnsi="宋体" w:hint="eastAsia"/>
              </w:rPr>
            </w:pPr>
            <w:r>
              <w:rPr>
                <w:rFonts w:ascii="宋体" w:hAnsi="宋体" w:hint="eastAsia"/>
                <w:b/>
              </w:rPr>
              <w:t>数据服务模块</w:t>
            </w:r>
          </w:p>
        </w:tc>
      </w:tr>
      <w:tr w:rsidR="00CC2136" w14:paraId="41C86AC6" w14:textId="77777777" w:rsidTr="00786B0B">
        <w:tc>
          <w:tcPr>
            <w:tcW w:w="1186" w:type="dxa"/>
          </w:tcPr>
          <w:p w14:paraId="551362A4" w14:textId="4FC2E2E7"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1.4</w:t>
              </w:r>
              <w:r>
                <w:rPr>
                  <w:rFonts w:ascii="宋体" w:hAnsi="宋体" w:hint="eastAsia"/>
                </w:rPr>
                <w:t>.1</w:t>
              </w:r>
            </w:smartTag>
          </w:p>
        </w:tc>
        <w:tc>
          <w:tcPr>
            <w:tcW w:w="7110" w:type="dxa"/>
          </w:tcPr>
          <w:p w14:paraId="63BC16ED" w14:textId="69033CD1" w:rsidR="00CC2136" w:rsidRDefault="00CC2136" w:rsidP="004A3591">
            <w:pPr>
              <w:spacing w:line="360" w:lineRule="auto"/>
              <w:rPr>
                <w:rFonts w:ascii="宋体" w:hAnsi="宋体" w:hint="eastAsia"/>
              </w:rPr>
            </w:pPr>
            <w:r>
              <w:rPr>
                <w:rFonts w:hint="eastAsia"/>
                <w:color w:val="000000"/>
              </w:rPr>
              <w:t>酒店价格监控</w:t>
            </w:r>
          </w:p>
        </w:tc>
      </w:tr>
      <w:tr w:rsidR="00CC2136" w14:paraId="3AC08F70" w14:textId="77777777" w:rsidTr="00786B0B">
        <w:tc>
          <w:tcPr>
            <w:tcW w:w="1186" w:type="dxa"/>
          </w:tcPr>
          <w:p w14:paraId="40B4FE41" w14:textId="1F4F24B9"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1.4</w:t>
              </w:r>
              <w:r>
                <w:rPr>
                  <w:rFonts w:ascii="宋体" w:hAnsi="宋体" w:hint="eastAsia"/>
                </w:rPr>
                <w:t>.2</w:t>
              </w:r>
            </w:smartTag>
          </w:p>
        </w:tc>
        <w:tc>
          <w:tcPr>
            <w:tcW w:w="7110" w:type="dxa"/>
          </w:tcPr>
          <w:p w14:paraId="7A8AD2A9" w14:textId="1FBFE2E2" w:rsidR="00CC2136" w:rsidRDefault="00CC2136" w:rsidP="004A3591">
            <w:pPr>
              <w:spacing w:line="312" w:lineRule="auto"/>
              <w:ind w:left="1200" w:hangingChars="500" w:hanging="1200"/>
            </w:pPr>
            <w:r>
              <w:rPr>
                <w:rFonts w:hint="eastAsia"/>
                <w:color w:val="000000"/>
              </w:rPr>
              <w:t>酒店价格</w:t>
            </w:r>
            <w:r w:rsidR="0028370B">
              <w:rPr>
                <w:rFonts w:hint="eastAsia"/>
                <w:color w:val="000000"/>
              </w:rPr>
              <w:t>统计图曲线显示</w:t>
            </w:r>
          </w:p>
        </w:tc>
      </w:tr>
      <w:tr w:rsidR="00CC2136" w14:paraId="7560750B" w14:textId="77777777" w:rsidTr="00786B0B">
        <w:tc>
          <w:tcPr>
            <w:tcW w:w="1186" w:type="dxa"/>
          </w:tcPr>
          <w:p w14:paraId="084B80DA" w14:textId="47BD5910"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1.4</w:t>
              </w:r>
              <w:r>
                <w:rPr>
                  <w:rFonts w:ascii="宋体" w:hAnsi="宋体" w:hint="eastAsia"/>
                </w:rPr>
                <w:t>.3</w:t>
              </w:r>
            </w:smartTag>
          </w:p>
        </w:tc>
        <w:tc>
          <w:tcPr>
            <w:tcW w:w="7110" w:type="dxa"/>
          </w:tcPr>
          <w:p w14:paraId="539AD168" w14:textId="66D8C68D" w:rsidR="00CC2136" w:rsidRDefault="0028370B" w:rsidP="004A3591">
            <w:pPr>
              <w:spacing w:line="360" w:lineRule="auto"/>
              <w:rPr>
                <w:color w:val="000000"/>
              </w:rPr>
            </w:pPr>
            <w:r>
              <w:rPr>
                <w:rFonts w:hint="eastAsia"/>
                <w:color w:val="000000"/>
              </w:rPr>
              <w:t>用户自定义路线展示与查看</w:t>
            </w:r>
          </w:p>
        </w:tc>
      </w:tr>
      <w:tr w:rsidR="0028370B" w14:paraId="0CB44422" w14:textId="77777777" w:rsidTr="00786B0B">
        <w:tc>
          <w:tcPr>
            <w:tcW w:w="1186" w:type="dxa"/>
          </w:tcPr>
          <w:p w14:paraId="1C7112B1" w14:textId="230A29F3" w:rsidR="0028370B" w:rsidRDefault="0028370B" w:rsidP="004A3591">
            <w:pPr>
              <w:spacing w:line="360" w:lineRule="auto"/>
            </w:pPr>
            <w:r>
              <w:rPr>
                <w:rFonts w:hint="eastAsia"/>
              </w:rPr>
              <w:t>M1.4</w:t>
            </w:r>
            <w:r>
              <w:rPr>
                <w:rFonts w:ascii="宋体" w:hAnsi="宋体" w:hint="eastAsia"/>
              </w:rPr>
              <w:t>.4</w:t>
            </w:r>
          </w:p>
        </w:tc>
        <w:tc>
          <w:tcPr>
            <w:tcW w:w="7110" w:type="dxa"/>
          </w:tcPr>
          <w:p w14:paraId="38E6E38C" w14:textId="133C2B26" w:rsidR="0028370B" w:rsidRDefault="0028370B" w:rsidP="004A3591">
            <w:pPr>
              <w:spacing w:line="360" w:lineRule="auto"/>
              <w:rPr>
                <w:color w:val="000000"/>
              </w:rPr>
            </w:pPr>
            <w:r>
              <w:rPr>
                <w:rFonts w:hint="eastAsia"/>
                <w:color w:val="000000"/>
              </w:rPr>
              <w:t>推荐路线与游玩建议展示</w:t>
            </w:r>
          </w:p>
        </w:tc>
      </w:tr>
      <w:tr w:rsidR="00CC2136" w14:paraId="67A664CE" w14:textId="77777777" w:rsidTr="00786B0B">
        <w:tc>
          <w:tcPr>
            <w:tcW w:w="1186" w:type="dxa"/>
          </w:tcPr>
          <w:p w14:paraId="10772747" w14:textId="03302B20" w:rsidR="00CC2136" w:rsidRDefault="00CC2136" w:rsidP="004A3591">
            <w:pPr>
              <w:spacing w:line="360" w:lineRule="auto"/>
              <w:rPr>
                <w:rFonts w:ascii="宋体" w:hAnsi="宋体" w:hint="eastAsia"/>
              </w:rPr>
            </w:pPr>
            <w:r w:rsidRPr="00054117">
              <w:rPr>
                <w:rFonts w:hint="eastAsia"/>
                <w:b/>
              </w:rPr>
              <w:t>M</w:t>
            </w:r>
            <w:r>
              <w:rPr>
                <w:rFonts w:ascii="宋体" w:hAnsi="宋体" w:hint="eastAsia"/>
                <w:b/>
              </w:rPr>
              <w:t>1.5</w:t>
            </w:r>
          </w:p>
        </w:tc>
        <w:tc>
          <w:tcPr>
            <w:tcW w:w="7110" w:type="dxa"/>
          </w:tcPr>
          <w:p w14:paraId="462A8112" w14:textId="4AB6ADE1" w:rsidR="00CC2136" w:rsidRDefault="0028370B" w:rsidP="004A3591">
            <w:pPr>
              <w:spacing w:line="360" w:lineRule="auto"/>
              <w:rPr>
                <w:color w:val="000000"/>
              </w:rPr>
            </w:pPr>
            <w:r>
              <w:rPr>
                <w:rFonts w:ascii="宋体" w:hAnsi="宋体" w:hint="eastAsia"/>
                <w:b/>
              </w:rPr>
              <w:t>路线规划模块</w:t>
            </w:r>
          </w:p>
        </w:tc>
      </w:tr>
      <w:tr w:rsidR="00CC2136" w14:paraId="7C84F61F" w14:textId="77777777" w:rsidTr="00786B0B">
        <w:tc>
          <w:tcPr>
            <w:tcW w:w="1186" w:type="dxa"/>
          </w:tcPr>
          <w:p w14:paraId="757627CC" w14:textId="77872419"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1.5</w:t>
              </w:r>
              <w:r>
                <w:rPr>
                  <w:rFonts w:ascii="宋体" w:hAnsi="宋体" w:hint="eastAsia"/>
                </w:rPr>
                <w:t>.1</w:t>
              </w:r>
            </w:smartTag>
          </w:p>
        </w:tc>
        <w:tc>
          <w:tcPr>
            <w:tcW w:w="7110" w:type="dxa"/>
          </w:tcPr>
          <w:p w14:paraId="50E1ABB4" w14:textId="04311A01" w:rsidR="00CC2136" w:rsidRDefault="0028370B" w:rsidP="004A3591">
            <w:pPr>
              <w:spacing w:line="360" w:lineRule="auto"/>
              <w:rPr>
                <w:rFonts w:ascii="宋体" w:hAnsi="宋体" w:hint="eastAsia"/>
              </w:rPr>
            </w:pPr>
            <w:r>
              <w:rPr>
                <w:rFonts w:hint="eastAsia"/>
              </w:rPr>
              <w:t>自定义路线规划</w:t>
            </w:r>
          </w:p>
        </w:tc>
      </w:tr>
      <w:tr w:rsidR="00CC2136" w14:paraId="382B190A" w14:textId="77777777" w:rsidTr="00786B0B">
        <w:tc>
          <w:tcPr>
            <w:tcW w:w="1186" w:type="dxa"/>
          </w:tcPr>
          <w:p w14:paraId="13E30C62" w14:textId="5A119A46"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1.5</w:t>
              </w:r>
              <w:r>
                <w:rPr>
                  <w:rFonts w:ascii="宋体" w:hAnsi="宋体" w:hint="eastAsia"/>
                </w:rPr>
                <w:t>.2</w:t>
              </w:r>
            </w:smartTag>
          </w:p>
        </w:tc>
        <w:tc>
          <w:tcPr>
            <w:tcW w:w="7110" w:type="dxa"/>
          </w:tcPr>
          <w:p w14:paraId="085ECEAB" w14:textId="3AEC24A2" w:rsidR="00CC2136" w:rsidRDefault="0028370B" w:rsidP="004A3591">
            <w:pPr>
              <w:spacing w:line="360" w:lineRule="auto"/>
              <w:rPr>
                <w:rFonts w:ascii="宋体" w:hAnsi="宋体" w:hint="eastAsia"/>
              </w:rPr>
            </w:pPr>
            <w:r>
              <w:rPr>
                <w:rFonts w:hint="eastAsia"/>
              </w:rPr>
              <w:t>驾车路线规划</w:t>
            </w:r>
          </w:p>
        </w:tc>
      </w:tr>
      <w:tr w:rsidR="00CC2136" w14:paraId="43BE56C7" w14:textId="77777777" w:rsidTr="00786B0B">
        <w:tc>
          <w:tcPr>
            <w:tcW w:w="1186" w:type="dxa"/>
          </w:tcPr>
          <w:p w14:paraId="686C60D5" w14:textId="0FBA905E" w:rsidR="00CC2136" w:rsidRDefault="00CC2136" w:rsidP="004A3591">
            <w:pPr>
              <w:spacing w:line="360" w:lineRule="auto"/>
              <w:rPr>
                <w:rFonts w:ascii="宋体" w:hAnsi="宋体" w:hint="eastAsia"/>
                <w:b/>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1.5</w:t>
              </w:r>
              <w:r>
                <w:rPr>
                  <w:rFonts w:ascii="宋体" w:hAnsi="宋体" w:hint="eastAsia"/>
                </w:rPr>
                <w:t>.3</w:t>
              </w:r>
            </w:smartTag>
          </w:p>
        </w:tc>
        <w:tc>
          <w:tcPr>
            <w:tcW w:w="7110" w:type="dxa"/>
          </w:tcPr>
          <w:p w14:paraId="20CBC12B" w14:textId="58DFED17" w:rsidR="00CC2136" w:rsidRDefault="0028370B" w:rsidP="004A3591">
            <w:pPr>
              <w:spacing w:line="360" w:lineRule="auto"/>
              <w:rPr>
                <w:rFonts w:ascii="宋体" w:hAnsi="宋体" w:hint="eastAsia"/>
                <w:b/>
              </w:rPr>
            </w:pPr>
            <w:r>
              <w:rPr>
                <w:rFonts w:hint="eastAsia"/>
              </w:rPr>
              <w:t>步行</w:t>
            </w:r>
            <w:r>
              <w:rPr>
                <w:rFonts w:hint="eastAsia"/>
              </w:rPr>
              <w:t>/</w:t>
            </w:r>
            <w:r w:rsidR="0020390D">
              <w:rPr>
                <w:rFonts w:hint="eastAsia"/>
              </w:rPr>
              <w:t>骑行路线规划</w:t>
            </w:r>
          </w:p>
        </w:tc>
      </w:tr>
      <w:tr w:rsidR="00CC2136" w14:paraId="01698622" w14:textId="77777777" w:rsidTr="00786B0B">
        <w:tc>
          <w:tcPr>
            <w:tcW w:w="1186" w:type="dxa"/>
          </w:tcPr>
          <w:p w14:paraId="7813E70F" w14:textId="7A79E488"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1.5</w:t>
              </w:r>
              <w:r>
                <w:rPr>
                  <w:rFonts w:ascii="宋体" w:hAnsi="宋体" w:hint="eastAsia"/>
                </w:rPr>
                <w:t>.4</w:t>
              </w:r>
            </w:smartTag>
          </w:p>
        </w:tc>
        <w:tc>
          <w:tcPr>
            <w:tcW w:w="7110" w:type="dxa"/>
          </w:tcPr>
          <w:p w14:paraId="2E941154" w14:textId="7D91694E" w:rsidR="00CC2136" w:rsidRDefault="0020390D" w:rsidP="004A3591">
            <w:pPr>
              <w:spacing w:line="312" w:lineRule="auto"/>
            </w:pPr>
            <w:r>
              <w:rPr>
                <w:rFonts w:ascii="宋体" w:hAnsi="宋体" w:hint="eastAsia"/>
              </w:rPr>
              <w:t>自定义路线创建与上传</w:t>
            </w:r>
          </w:p>
        </w:tc>
      </w:tr>
      <w:tr w:rsidR="00CC2136" w14:paraId="57C452FC" w14:textId="77777777" w:rsidTr="00786B0B">
        <w:tc>
          <w:tcPr>
            <w:tcW w:w="1186" w:type="dxa"/>
          </w:tcPr>
          <w:p w14:paraId="484B65D2" w14:textId="11C8A533"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1.5</w:t>
              </w:r>
              <w:r>
                <w:rPr>
                  <w:rFonts w:ascii="宋体" w:hAnsi="宋体" w:hint="eastAsia"/>
                </w:rPr>
                <w:t>.5</w:t>
              </w:r>
            </w:smartTag>
          </w:p>
        </w:tc>
        <w:tc>
          <w:tcPr>
            <w:tcW w:w="7110" w:type="dxa"/>
          </w:tcPr>
          <w:p w14:paraId="0F8E0E39" w14:textId="41A5F163" w:rsidR="00CC2136" w:rsidRDefault="0020390D" w:rsidP="004A3591">
            <w:pPr>
              <w:spacing w:line="360" w:lineRule="auto"/>
              <w:rPr>
                <w:rFonts w:ascii="宋体" w:hAnsi="宋体" w:hint="eastAsia"/>
              </w:rPr>
            </w:pPr>
            <w:r>
              <w:rPr>
                <w:rFonts w:ascii="宋体" w:hAnsi="宋体" w:hint="eastAsia"/>
              </w:rPr>
              <w:t>他人路线查看与展示</w:t>
            </w:r>
          </w:p>
        </w:tc>
      </w:tr>
      <w:tr w:rsidR="00CC2136" w14:paraId="50BF9546" w14:textId="77777777" w:rsidTr="00786B0B">
        <w:tc>
          <w:tcPr>
            <w:tcW w:w="1186" w:type="dxa"/>
          </w:tcPr>
          <w:p w14:paraId="21B062D1" w14:textId="228E8F68" w:rsidR="00CC2136" w:rsidRDefault="00CC2136" w:rsidP="004A3591">
            <w:pPr>
              <w:spacing w:line="360" w:lineRule="auto"/>
              <w:rPr>
                <w:rFonts w:ascii="宋体" w:hAnsi="宋体" w:hint="eastAsia"/>
              </w:rPr>
            </w:pPr>
            <w:r w:rsidRPr="00054117">
              <w:rPr>
                <w:rFonts w:hint="eastAsia"/>
                <w:b/>
              </w:rPr>
              <w:t>M</w:t>
            </w:r>
            <w:r>
              <w:rPr>
                <w:rFonts w:ascii="宋体" w:hAnsi="宋体" w:hint="eastAsia"/>
                <w:b/>
              </w:rPr>
              <w:t>1.6</w:t>
            </w:r>
          </w:p>
        </w:tc>
        <w:tc>
          <w:tcPr>
            <w:tcW w:w="7110" w:type="dxa"/>
          </w:tcPr>
          <w:p w14:paraId="06CBBA88" w14:textId="42FA0114" w:rsidR="00CC2136" w:rsidRDefault="0020390D" w:rsidP="004A3591">
            <w:pPr>
              <w:spacing w:line="360" w:lineRule="auto"/>
              <w:rPr>
                <w:rFonts w:ascii="宋体" w:hAnsi="宋体" w:hint="eastAsia"/>
              </w:rPr>
            </w:pPr>
            <w:r>
              <w:rPr>
                <w:rFonts w:ascii="宋体" w:hAnsi="宋体" w:hint="eastAsia"/>
                <w:b/>
              </w:rPr>
              <w:t>AI地图交互模块</w:t>
            </w:r>
          </w:p>
        </w:tc>
      </w:tr>
      <w:tr w:rsidR="00CC2136" w14:paraId="41846E5D" w14:textId="77777777" w:rsidTr="00786B0B">
        <w:tc>
          <w:tcPr>
            <w:tcW w:w="1186" w:type="dxa"/>
          </w:tcPr>
          <w:p w14:paraId="60CE7C2A" w14:textId="184D6BF4"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1.6</w:t>
              </w:r>
              <w:r>
                <w:rPr>
                  <w:rFonts w:ascii="宋体" w:hAnsi="宋体" w:hint="eastAsia"/>
                </w:rPr>
                <w:t>.1</w:t>
              </w:r>
            </w:smartTag>
          </w:p>
        </w:tc>
        <w:tc>
          <w:tcPr>
            <w:tcW w:w="7110" w:type="dxa"/>
          </w:tcPr>
          <w:p w14:paraId="6C7E3A03" w14:textId="120064B6" w:rsidR="00CC2136" w:rsidRDefault="005F2AC6" w:rsidP="004A3591">
            <w:pPr>
              <w:spacing w:line="360" w:lineRule="auto"/>
              <w:rPr>
                <w:rFonts w:ascii="宋体" w:hAnsi="宋体" w:hint="eastAsia"/>
              </w:rPr>
            </w:pPr>
            <w:r>
              <w:rPr>
                <w:rFonts w:ascii="宋体" w:hAnsi="宋体" w:hint="eastAsia"/>
              </w:rPr>
              <w:t>AI自然语言对话</w:t>
            </w:r>
          </w:p>
        </w:tc>
      </w:tr>
      <w:tr w:rsidR="00CC2136" w14:paraId="03C5F9EA" w14:textId="77777777" w:rsidTr="00786B0B">
        <w:tc>
          <w:tcPr>
            <w:tcW w:w="1186" w:type="dxa"/>
          </w:tcPr>
          <w:p w14:paraId="108AC792" w14:textId="4BEEFB97" w:rsidR="00CC2136" w:rsidRDefault="00CC2136" w:rsidP="004A3591">
            <w:pPr>
              <w:spacing w:line="360" w:lineRule="auto"/>
              <w:rPr>
                <w:rFonts w:ascii="宋体" w:hAnsi="宋体" w:hint="eastAsia"/>
              </w:rPr>
            </w:pPr>
            <w:r>
              <w:rPr>
                <w:rFonts w:hint="eastAsia"/>
              </w:rPr>
              <w:lastRenderedPageBreak/>
              <w:t>M</w:t>
            </w:r>
            <w:smartTag w:uri="urn:schemas-microsoft-com:office:smarttags" w:element="chsdate">
              <w:smartTagPr>
                <w:attr w:name="IsROCDate" w:val="False"/>
                <w:attr w:name="IsLunarDate" w:val="False"/>
                <w:attr w:name="Day" w:val="30"/>
                <w:attr w:name="Month" w:val="12"/>
                <w:attr w:name="Year" w:val="1899"/>
              </w:smartTagPr>
              <w:r>
                <w:rPr>
                  <w:rFonts w:hint="eastAsia"/>
                </w:rPr>
                <w:t>1.6</w:t>
              </w:r>
              <w:r>
                <w:rPr>
                  <w:rFonts w:ascii="宋体" w:hAnsi="宋体" w:hint="eastAsia"/>
                </w:rPr>
                <w:t>.2</w:t>
              </w:r>
            </w:smartTag>
          </w:p>
        </w:tc>
        <w:tc>
          <w:tcPr>
            <w:tcW w:w="7110" w:type="dxa"/>
          </w:tcPr>
          <w:p w14:paraId="3716E117" w14:textId="725EB7FA" w:rsidR="00CC2136" w:rsidRDefault="005E7FCD" w:rsidP="004A3591">
            <w:pPr>
              <w:spacing w:line="360" w:lineRule="auto"/>
              <w:rPr>
                <w:rFonts w:ascii="宋体" w:hAnsi="宋体" w:hint="eastAsia"/>
              </w:rPr>
            </w:pPr>
            <w:r>
              <w:rPr>
                <w:rFonts w:hint="eastAsia"/>
              </w:rPr>
              <w:t>AI</w:t>
            </w:r>
            <w:r>
              <w:rPr>
                <w:rFonts w:hint="eastAsia"/>
              </w:rPr>
              <w:t>路线规划</w:t>
            </w:r>
          </w:p>
        </w:tc>
      </w:tr>
      <w:tr w:rsidR="00CC2136" w14:paraId="6BA09036" w14:textId="77777777" w:rsidTr="00786B0B">
        <w:tc>
          <w:tcPr>
            <w:tcW w:w="1186" w:type="dxa"/>
          </w:tcPr>
          <w:p w14:paraId="5D112F38" w14:textId="10B04B1F" w:rsidR="00CC2136" w:rsidRDefault="00CC2136" w:rsidP="004A3591">
            <w:pPr>
              <w:spacing w:line="360" w:lineRule="auto"/>
              <w:rPr>
                <w:rFonts w:ascii="宋体" w:hAnsi="宋体" w:hint="eastAsia"/>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1.6</w:t>
              </w:r>
              <w:r>
                <w:rPr>
                  <w:rFonts w:ascii="宋体" w:hAnsi="宋体" w:hint="eastAsia"/>
                </w:rPr>
                <w:t>.3</w:t>
              </w:r>
            </w:smartTag>
          </w:p>
        </w:tc>
        <w:tc>
          <w:tcPr>
            <w:tcW w:w="7110" w:type="dxa"/>
          </w:tcPr>
          <w:p w14:paraId="774D4D6F" w14:textId="4DDE0BCB" w:rsidR="00CC2136" w:rsidRDefault="005E7FCD" w:rsidP="004A3591">
            <w:pPr>
              <w:spacing w:line="360" w:lineRule="auto"/>
              <w:rPr>
                <w:rFonts w:ascii="宋体" w:hAnsi="宋体" w:hint="eastAsia"/>
              </w:rPr>
            </w:pPr>
            <w:r>
              <w:rPr>
                <w:rFonts w:hint="eastAsia"/>
              </w:rPr>
              <w:t>AI</w:t>
            </w:r>
            <w:r>
              <w:rPr>
                <w:rFonts w:hint="eastAsia"/>
              </w:rPr>
              <w:t>旅游路线推荐与展示</w:t>
            </w:r>
          </w:p>
        </w:tc>
      </w:tr>
      <w:tr w:rsidR="00CC2136" w14:paraId="7C164E7D" w14:textId="77777777" w:rsidTr="00786B0B">
        <w:tc>
          <w:tcPr>
            <w:tcW w:w="1186" w:type="dxa"/>
          </w:tcPr>
          <w:p w14:paraId="09C94F3F" w14:textId="0FFEBD2C" w:rsidR="00CC2136" w:rsidRDefault="00CC2136" w:rsidP="004A3591">
            <w:pPr>
              <w:spacing w:line="360" w:lineRule="auto"/>
              <w:rPr>
                <w:rFonts w:ascii="宋体" w:hAnsi="宋体" w:hint="eastAsia"/>
                <w:b/>
              </w:rPr>
            </w:pPr>
            <w:r>
              <w:rPr>
                <w:rFonts w:hint="eastAsia"/>
              </w:rPr>
              <w:t>M</w:t>
            </w:r>
            <w:smartTag w:uri="urn:schemas-microsoft-com:office:smarttags" w:element="chsdate">
              <w:smartTagPr>
                <w:attr w:name="IsROCDate" w:val="False"/>
                <w:attr w:name="IsLunarDate" w:val="False"/>
                <w:attr w:name="Day" w:val="30"/>
                <w:attr w:name="Month" w:val="12"/>
                <w:attr w:name="Year" w:val="1899"/>
              </w:smartTagPr>
              <w:r>
                <w:rPr>
                  <w:rFonts w:hint="eastAsia"/>
                </w:rPr>
                <w:t>1.6</w:t>
              </w:r>
              <w:r>
                <w:rPr>
                  <w:rFonts w:ascii="宋体" w:hAnsi="宋体" w:hint="eastAsia"/>
                </w:rPr>
                <w:t>.4</w:t>
              </w:r>
            </w:smartTag>
          </w:p>
        </w:tc>
        <w:tc>
          <w:tcPr>
            <w:tcW w:w="7110" w:type="dxa"/>
          </w:tcPr>
          <w:p w14:paraId="0AF1DF75" w14:textId="188EE931" w:rsidR="00CC2136" w:rsidRDefault="005E7FCD" w:rsidP="004A3591">
            <w:pPr>
              <w:spacing w:line="360" w:lineRule="auto"/>
              <w:rPr>
                <w:rFonts w:ascii="宋体" w:hAnsi="宋体" w:hint="eastAsia"/>
                <w:b/>
              </w:rPr>
            </w:pPr>
            <w:r>
              <w:rPr>
                <w:rFonts w:hint="eastAsia"/>
              </w:rPr>
              <w:t>AI</w:t>
            </w:r>
            <w:r>
              <w:rPr>
                <w:rFonts w:hint="eastAsia"/>
              </w:rPr>
              <w:t>位置查询</w:t>
            </w:r>
          </w:p>
        </w:tc>
      </w:tr>
      <w:tr w:rsidR="005E7FCD" w14:paraId="7B69486B" w14:textId="77777777" w:rsidTr="00786B0B">
        <w:tc>
          <w:tcPr>
            <w:tcW w:w="1186" w:type="dxa"/>
          </w:tcPr>
          <w:p w14:paraId="7ECDFA15" w14:textId="46C75ECC" w:rsidR="005E7FCD" w:rsidRDefault="005E7FCD" w:rsidP="004A3591">
            <w:pPr>
              <w:spacing w:line="360" w:lineRule="auto"/>
              <w:rPr>
                <w:rFonts w:ascii="宋体" w:hAnsi="宋体" w:hint="eastAsia"/>
              </w:rPr>
            </w:pPr>
            <w:r w:rsidRPr="00054117">
              <w:rPr>
                <w:rFonts w:hint="eastAsia"/>
                <w:b/>
              </w:rPr>
              <w:t>M</w:t>
            </w:r>
            <w:r>
              <w:rPr>
                <w:rFonts w:ascii="宋体" w:hAnsi="宋体" w:hint="eastAsia"/>
                <w:b/>
              </w:rPr>
              <w:t>2</w:t>
            </w:r>
          </w:p>
        </w:tc>
        <w:tc>
          <w:tcPr>
            <w:tcW w:w="7110" w:type="dxa"/>
          </w:tcPr>
          <w:p w14:paraId="3EFFEE64" w14:textId="39ED611D" w:rsidR="005E7FCD" w:rsidRDefault="00635DE0" w:rsidP="004A3591">
            <w:pPr>
              <w:spacing w:line="360" w:lineRule="auto"/>
              <w:rPr>
                <w:rFonts w:ascii="宋体" w:hAnsi="宋体" w:hint="eastAsia"/>
              </w:rPr>
            </w:pPr>
            <w:r>
              <w:rPr>
                <w:rFonts w:hint="eastAsia"/>
              </w:rPr>
              <w:t>后端接口模块</w:t>
            </w:r>
          </w:p>
        </w:tc>
      </w:tr>
      <w:tr w:rsidR="00635DE0" w14:paraId="2946A64E" w14:textId="77777777" w:rsidTr="00786B0B">
        <w:tc>
          <w:tcPr>
            <w:tcW w:w="1186" w:type="dxa"/>
          </w:tcPr>
          <w:p w14:paraId="110C25C3" w14:textId="43414705" w:rsidR="00635DE0" w:rsidRDefault="00635DE0" w:rsidP="004A3591">
            <w:pPr>
              <w:spacing w:line="360" w:lineRule="auto"/>
              <w:rPr>
                <w:rFonts w:ascii="宋体" w:hAnsi="宋体" w:hint="eastAsia"/>
              </w:rPr>
            </w:pPr>
            <w:r w:rsidRPr="00054117">
              <w:rPr>
                <w:rFonts w:hint="eastAsia"/>
                <w:b/>
              </w:rPr>
              <w:t>M</w:t>
            </w:r>
            <w:r>
              <w:rPr>
                <w:rFonts w:ascii="宋体" w:hAnsi="宋体" w:hint="eastAsia"/>
                <w:b/>
              </w:rPr>
              <w:t>2.1</w:t>
            </w:r>
          </w:p>
        </w:tc>
        <w:tc>
          <w:tcPr>
            <w:tcW w:w="7110" w:type="dxa"/>
          </w:tcPr>
          <w:p w14:paraId="1A116B1B" w14:textId="67A12857" w:rsidR="00635DE0" w:rsidRPr="00635DE0" w:rsidRDefault="00635DE0" w:rsidP="004A3591">
            <w:pPr>
              <w:spacing w:line="360" w:lineRule="auto"/>
              <w:rPr>
                <w:rFonts w:ascii="宋体" w:hAnsi="宋体" w:hint="eastAsia"/>
                <w:b/>
                <w:bCs/>
              </w:rPr>
            </w:pPr>
            <w:r w:rsidRPr="00635DE0">
              <w:rPr>
                <w:rFonts w:ascii="宋体" w:hAnsi="宋体" w:hint="eastAsia"/>
                <w:b/>
                <w:bCs/>
              </w:rPr>
              <w:t>用户服务模块</w:t>
            </w:r>
          </w:p>
        </w:tc>
      </w:tr>
      <w:tr w:rsidR="00635DE0" w14:paraId="1347E0BA" w14:textId="77777777" w:rsidTr="00786B0B">
        <w:tc>
          <w:tcPr>
            <w:tcW w:w="1186" w:type="dxa"/>
          </w:tcPr>
          <w:p w14:paraId="1666BA5B" w14:textId="1C0C9DBB" w:rsidR="00635DE0" w:rsidRDefault="00635DE0" w:rsidP="004A3591">
            <w:pPr>
              <w:spacing w:line="360" w:lineRule="auto"/>
              <w:rPr>
                <w:rFonts w:ascii="宋体" w:hAnsi="宋体" w:hint="eastAsia"/>
              </w:rPr>
            </w:pPr>
            <w:r>
              <w:rPr>
                <w:rFonts w:hint="eastAsia"/>
              </w:rPr>
              <w:t>M2.1</w:t>
            </w:r>
            <w:r>
              <w:rPr>
                <w:rFonts w:ascii="宋体" w:hAnsi="宋体" w:hint="eastAsia"/>
              </w:rPr>
              <w:t>.1</w:t>
            </w:r>
          </w:p>
        </w:tc>
        <w:tc>
          <w:tcPr>
            <w:tcW w:w="7110" w:type="dxa"/>
          </w:tcPr>
          <w:p w14:paraId="7E07FB7D" w14:textId="0A157B41" w:rsidR="00635DE0" w:rsidRPr="00635DE0" w:rsidRDefault="00635DE0" w:rsidP="004A3591">
            <w:pPr>
              <w:spacing w:line="360" w:lineRule="auto"/>
              <w:rPr>
                <w:rFonts w:ascii="宋体" w:hAnsi="宋体" w:hint="eastAsia"/>
                <w:bCs/>
              </w:rPr>
            </w:pPr>
            <w:r>
              <w:rPr>
                <w:rFonts w:ascii="宋体" w:hAnsi="宋体" w:hint="eastAsia"/>
                <w:bCs/>
              </w:rPr>
              <w:t>用户注册</w:t>
            </w:r>
          </w:p>
        </w:tc>
      </w:tr>
      <w:tr w:rsidR="00635DE0" w14:paraId="5C3387CA" w14:textId="77777777" w:rsidTr="00786B0B">
        <w:tc>
          <w:tcPr>
            <w:tcW w:w="1186" w:type="dxa"/>
          </w:tcPr>
          <w:p w14:paraId="4784EBDA" w14:textId="198FA4F2" w:rsidR="00635DE0" w:rsidRDefault="00635DE0" w:rsidP="004A3591">
            <w:pPr>
              <w:spacing w:line="360" w:lineRule="auto"/>
              <w:rPr>
                <w:rFonts w:ascii="宋体" w:hAnsi="宋体" w:hint="eastAsia"/>
                <w:b/>
              </w:rPr>
            </w:pPr>
            <w:r>
              <w:rPr>
                <w:rFonts w:hint="eastAsia"/>
              </w:rPr>
              <w:t>M2.1</w:t>
            </w:r>
            <w:r>
              <w:rPr>
                <w:rFonts w:ascii="宋体" w:hAnsi="宋体" w:hint="eastAsia"/>
              </w:rPr>
              <w:t>.2</w:t>
            </w:r>
          </w:p>
        </w:tc>
        <w:tc>
          <w:tcPr>
            <w:tcW w:w="7110" w:type="dxa"/>
          </w:tcPr>
          <w:p w14:paraId="5158F172" w14:textId="0095B2EA" w:rsidR="00635DE0" w:rsidRDefault="00635DE0" w:rsidP="004A3591">
            <w:pPr>
              <w:spacing w:line="360" w:lineRule="auto"/>
              <w:rPr>
                <w:rFonts w:ascii="宋体" w:hAnsi="宋体" w:hint="eastAsia"/>
                <w:b/>
              </w:rPr>
            </w:pPr>
            <w:r>
              <w:rPr>
                <w:rFonts w:hint="eastAsia"/>
              </w:rPr>
              <w:t>验证码生成</w:t>
            </w:r>
            <w:r w:rsidR="0019045A">
              <w:rPr>
                <w:rFonts w:hint="eastAsia"/>
              </w:rPr>
              <w:t>与获取</w:t>
            </w:r>
          </w:p>
        </w:tc>
      </w:tr>
      <w:tr w:rsidR="00635DE0" w14:paraId="4DBCB018" w14:textId="77777777" w:rsidTr="00786B0B">
        <w:tc>
          <w:tcPr>
            <w:tcW w:w="1186" w:type="dxa"/>
          </w:tcPr>
          <w:p w14:paraId="3FED475F" w14:textId="3C203958" w:rsidR="00635DE0" w:rsidRDefault="00635DE0" w:rsidP="004A3591">
            <w:pPr>
              <w:spacing w:line="360" w:lineRule="auto"/>
              <w:rPr>
                <w:rFonts w:ascii="宋体" w:hAnsi="宋体" w:hint="eastAsia"/>
              </w:rPr>
            </w:pPr>
            <w:r>
              <w:rPr>
                <w:rFonts w:hint="eastAsia"/>
              </w:rPr>
              <w:t>M2.1</w:t>
            </w:r>
            <w:r>
              <w:rPr>
                <w:rFonts w:ascii="宋体" w:hAnsi="宋体" w:hint="eastAsia"/>
              </w:rPr>
              <w:t>.3</w:t>
            </w:r>
          </w:p>
        </w:tc>
        <w:tc>
          <w:tcPr>
            <w:tcW w:w="7110" w:type="dxa"/>
          </w:tcPr>
          <w:p w14:paraId="0CD7CC13" w14:textId="46632D39" w:rsidR="00635DE0" w:rsidRDefault="0019045A" w:rsidP="004A3591">
            <w:pPr>
              <w:spacing w:line="360" w:lineRule="auto"/>
              <w:rPr>
                <w:rFonts w:ascii="宋体" w:hAnsi="宋体" w:hint="eastAsia"/>
              </w:rPr>
            </w:pPr>
            <w:r>
              <w:rPr>
                <w:rFonts w:hint="eastAsia"/>
              </w:rPr>
              <w:t>用户登录</w:t>
            </w:r>
          </w:p>
        </w:tc>
      </w:tr>
      <w:tr w:rsidR="00635DE0" w14:paraId="660F9261" w14:textId="77777777" w:rsidTr="00786B0B">
        <w:tc>
          <w:tcPr>
            <w:tcW w:w="1186" w:type="dxa"/>
          </w:tcPr>
          <w:p w14:paraId="5ABC7597" w14:textId="5564B35F" w:rsidR="00635DE0" w:rsidRDefault="00635DE0" w:rsidP="004A3591">
            <w:pPr>
              <w:spacing w:line="360" w:lineRule="auto"/>
              <w:rPr>
                <w:rFonts w:ascii="宋体" w:hAnsi="宋体" w:hint="eastAsia"/>
              </w:rPr>
            </w:pPr>
            <w:r>
              <w:rPr>
                <w:rFonts w:hint="eastAsia"/>
              </w:rPr>
              <w:t>M2.1</w:t>
            </w:r>
            <w:r>
              <w:rPr>
                <w:rFonts w:ascii="宋体" w:hAnsi="宋体" w:hint="eastAsia"/>
              </w:rPr>
              <w:t>.4</w:t>
            </w:r>
          </w:p>
        </w:tc>
        <w:tc>
          <w:tcPr>
            <w:tcW w:w="7110" w:type="dxa"/>
          </w:tcPr>
          <w:p w14:paraId="0AF7F8C7" w14:textId="1B17239A" w:rsidR="00635DE0" w:rsidRDefault="0019045A" w:rsidP="004A3591">
            <w:pPr>
              <w:spacing w:line="360" w:lineRule="auto"/>
              <w:rPr>
                <w:rFonts w:ascii="宋体" w:hAnsi="宋体" w:hint="eastAsia"/>
              </w:rPr>
            </w:pPr>
            <w:r>
              <w:rPr>
                <w:rFonts w:hint="eastAsia"/>
              </w:rPr>
              <w:t>用户登陆状态验证</w:t>
            </w:r>
          </w:p>
        </w:tc>
      </w:tr>
      <w:tr w:rsidR="0019045A" w14:paraId="57CC99B3" w14:textId="77777777" w:rsidTr="00786B0B">
        <w:tc>
          <w:tcPr>
            <w:tcW w:w="1186" w:type="dxa"/>
          </w:tcPr>
          <w:p w14:paraId="7E6F73E4" w14:textId="632B05AF" w:rsidR="0019045A" w:rsidRDefault="0019045A" w:rsidP="004A3591">
            <w:pPr>
              <w:spacing w:line="360" w:lineRule="auto"/>
              <w:rPr>
                <w:rFonts w:ascii="宋体" w:hAnsi="宋体" w:hint="eastAsia"/>
              </w:rPr>
            </w:pPr>
            <w:r w:rsidRPr="00054117">
              <w:rPr>
                <w:rFonts w:hint="eastAsia"/>
                <w:b/>
              </w:rPr>
              <w:t>M</w:t>
            </w:r>
            <w:r>
              <w:rPr>
                <w:rFonts w:ascii="宋体" w:hAnsi="宋体" w:hint="eastAsia"/>
                <w:b/>
              </w:rPr>
              <w:t>2.2</w:t>
            </w:r>
          </w:p>
        </w:tc>
        <w:tc>
          <w:tcPr>
            <w:tcW w:w="7110" w:type="dxa"/>
          </w:tcPr>
          <w:p w14:paraId="14BDFE2C" w14:textId="0BBA751B" w:rsidR="0019045A" w:rsidRPr="00754F3D" w:rsidRDefault="00754F3D" w:rsidP="004A3591">
            <w:pPr>
              <w:spacing w:line="360" w:lineRule="auto"/>
              <w:rPr>
                <w:rFonts w:ascii="宋体" w:hAnsi="宋体" w:hint="eastAsia"/>
                <w:b/>
                <w:bCs/>
              </w:rPr>
            </w:pPr>
            <w:r w:rsidRPr="00754F3D">
              <w:rPr>
                <w:rFonts w:hint="eastAsia"/>
                <w:b/>
                <w:bCs/>
              </w:rPr>
              <w:t>自定义路线模块</w:t>
            </w:r>
          </w:p>
        </w:tc>
      </w:tr>
      <w:tr w:rsidR="0019045A" w14:paraId="35DCB936" w14:textId="77777777" w:rsidTr="00786B0B">
        <w:tc>
          <w:tcPr>
            <w:tcW w:w="1186" w:type="dxa"/>
          </w:tcPr>
          <w:p w14:paraId="5F315F50" w14:textId="2152D503" w:rsidR="0019045A" w:rsidRDefault="0019045A" w:rsidP="004A3591">
            <w:pPr>
              <w:spacing w:line="360" w:lineRule="auto"/>
              <w:rPr>
                <w:rFonts w:ascii="宋体" w:hAnsi="宋体" w:hint="eastAsia"/>
              </w:rPr>
            </w:pPr>
            <w:r>
              <w:rPr>
                <w:rFonts w:hint="eastAsia"/>
              </w:rPr>
              <w:t>M</w:t>
            </w:r>
            <w:r w:rsidR="00754F3D">
              <w:rPr>
                <w:rFonts w:hint="eastAsia"/>
              </w:rPr>
              <w:t>2.2</w:t>
            </w:r>
            <w:r w:rsidR="00754F3D">
              <w:rPr>
                <w:rFonts w:ascii="宋体" w:hAnsi="宋体" w:hint="eastAsia"/>
              </w:rPr>
              <w:t>.1</w:t>
            </w:r>
          </w:p>
        </w:tc>
        <w:tc>
          <w:tcPr>
            <w:tcW w:w="7110" w:type="dxa"/>
          </w:tcPr>
          <w:p w14:paraId="04226080" w14:textId="5C4EFCFE" w:rsidR="0019045A" w:rsidRPr="00754F3D" w:rsidRDefault="00FE4C55" w:rsidP="004A3591">
            <w:pPr>
              <w:spacing w:line="360" w:lineRule="auto"/>
              <w:rPr>
                <w:rFonts w:ascii="宋体" w:hAnsi="宋体" w:hint="eastAsia"/>
                <w:bCs/>
              </w:rPr>
            </w:pPr>
            <w:r>
              <w:rPr>
                <w:rFonts w:ascii="宋体" w:hAnsi="宋体" w:hint="eastAsia"/>
                <w:bCs/>
              </w:rPr>
              <w:t>获取全部自定义路线</w:t>
            </w:r>
          </w:p>
        </w:tc>
      </w:tr>
      <w:tr w:rsidR="0019045A" w14:paraId="7235ADC2" w14:textId="77777777" w:rsidTr="00786B0B">
        <w:tc>
          <w:tcPr>
            <w:tcW w:w="1186" w:type="dxa"/>
          </w:tcPr>
          <w:p w14:paraId="6FBA149F" w14:textId="67A86F83" w:rsidR="0019045A" w:rsidRDefault="0019045A" w:rsidP="004A3591">
            <w:pPr>
              <w:spacing w:line="360" w:lineRule="auto"/>
              <w:rPr>
                <w:rFonts w:ascii="宋体" w:hAnsi="宋体" w:hint="eastAsia"/>
              </w:rPr>
            </w:pPr>
            <w:r>
              <w:rPr>
                <w:rFonts w:hint="eastAsia"/>
              </w:rPr>
              <w:t>M</w:t>
            </w:r>
            <w:r w:rsidR="00754F3D">
              <w:rPr>
                <w:rFonts w:hint="eastAsia"/>
              </w:rPr>
              <w:t>2.2</w:t>
            </w:r>
            <w:r w:rsidR="00754F3D">
              <w:rPr>
                <w:rFonts w:ascii="宋体" w:hAnsi="宋体" w:hint="eastAsia"/>
              </w:rPr>
              <w:t>.2</w:t>
            </w:r>
          </w:p>
        </w:tc>
        <w:tc>
          <w:tcPr>
            <w:tcW w:w="7110" w:type="dxa"/>
          </w:tcPr>
          <w:p w14:paraId="50B606F4" w14:textId="1AF0F013" w:rsidR="0019045A" w:rsidRDefault="00FE4C55" w:rsidP="004A3591">
            <w:pPr>
              <w:spacing w:line="360" w:lineRule="auto"/>
              <w:rPr>
                <w:rFonts w:ascii="宋体" w:hAnsi="宋体" w:hint="eastAsia"/>
              </w:rPr>
            </w:pPr>
            <w:r>
              <w:rPr>
                <w:rFonts w:ascii="宋体" w:hAnsi="宋体" w:hint="eastAsia"/>
              </w:rPr>
              <w:t>上传自定义路线</w:t>
            </w:r>
          </w:p>
        </w:tc>
      </w:tr>
      <w:tr w:rsidR="0019045A" w14:paraId="0A690755" w14:textId="77777777" w:rsidTr="00786B0B">
        <w:tc>
          <w:tcPr>
            <w:tcW w:w="1186" w:type="dxa"/>
          </w:tcPr>
          <w:p w14:paraId="1057D3A1" w14:textId="053A51F7" w:rsidR="0019045A" w:rsidRDefault="0019045A" w:rsidP="004A3591">
            <w:pPr>
              <w:spacing w:line="360" w:lineRule="auto"/>
              <w:rPr>
                <w:rFonts w:ascii="宋体" w:hAnsi="宋体" w:hint="eastAsia"/>
                <w:b/>
              </w:rPr>
            </w:pPr>
            <w:r>
              <w:rPr>
                <w:rFonts w:hint="eastAsia"/>
              </w:rPr>
              <w:t>M</w:t>
            </w:r>
            <w:r w:rsidR="00FE4C55">
              <w:rPr>
                <w:rFonts w:hint="eastAsia"/>
              </w:rPr>
              <w:t>2.2</w:t>
            </w:r>
            <w:r w:rsidR="00FE4C55">
              <w:rPr>
                <w:rFonts w:ascii="宋体" w:hAnsi="宋体" w:hint="eastAsia"/>
              </w:rPr>
              <w:t>.3</w:t>
            </w:r>
          </w:p>
        </w:tc>
        <w:tc>
          <w:tcPr>
            <w:tcW w:w="7110" w:type="dxa"/>
          </w:tcPr>
          <w:p w14:paraId="145E8D8D" w14:textId="5A0F3BFF" w:rsidR="0019045A" w:rsidRDefault="00FE4C55" w:rsidP="004A3591">
            <w:pPr>
              <w:spacing w:line="360" w:lineRule="auto"/>
              <w:rPr>
                <w:rFonts w:ascii="宋体" w:hAnsi="宋体" w:hint="eastAsia"/>
                <w:b/>
              </w:rPr>
            </w:pPr>
            <w:r>
              <w:rPr>
                <w:rFonts w:ascii="宋体" w:hAnsi="宋体" w:hint="eastAsia"/>
              </w:rPr>
              <w:t>更新自定义路线</w:t>
            </w:r>
          </w:p>
        </w:tc>
      </w:tr>
      <w:tr w:rsidR="0019045A" w14:paraId="3320B6DD" w14:textId="77777777" w:rsidTr="00786B0B">
        <w:tc>
          <w:tcPr>
            <w:tcW w:w="1186" w:type="dxa"/>
          </w:tcPr>
          <w:p w14:paraId="7A4B08B0" w14:textId="74271F75" w:rsidR="0019045A" w:rsidRDefault="0019045A" w:rsidP="004A3591">
            <w:pPr>
              <w:spacing w:line="360" w:lineRule="auto"/>
              <w:rPr>
                <w:rFonts w:ascii="宋体" w:hAnsi="宋体" w:hint="eastAsia"/>
              </w:rPr>
            </w:pPr>
            <w:r>
              <w:rPr>
                <w:rFonts w:hint="eastAsia"/>
              </w:rPr>
              <w:t>M</w:t>
            </w:r>
            <w:r w:rsidR="00FE4C55">
              <w:rPr>
                <w:rFonts w:hint="eastAsia"/>
              </w:rPr>
              <w:t>2.2</w:t>
            </w:r>
            <w:r w:rsidR="00FE4C55">
              <w:rPr>
                <w:rFonts w:ascii="宋体" w:hAnsi="宋体" w:hint="eastAsia"/>
              </w:rPr>
              <w:t>.4</w:t>
            </w:r>
          </w:p>
        </w:tc>
        <w:tc>
          <w:tcPr>
            <w:tcW w:w="7110" w:type="dxa"/>
          </w:tcPr>
          <w:p w14:paraId="2B994CB6" w14:textId="193B13EC" w:rsidR="0019045A" w:rsidRDefault="00FE4C55" w:rsidP="004A3591">
            <w:pPr>
              <w:spacing w:line="360" w:lineRule="auto"/>
              <w:rPr>
                <w:rFonts w:ascii="宋体" w:hAnsi="宋体" w:hint="eastAsia"/>
              </w:rPr>
            </w:pPr>
            <w:r>
              <w:rPr>
                <w:rFonts w:ascii="宋体" w:hAnsi="宋体" w:hint="eastAsia"/>
              </w:rPr>
              <w:t>删除自定义路线</w:t>
            </w:r>
          </w:p>
        </w:tc>
      </w:tr>
      <w:tr w:rsidR="0019045A" w14:paraId="6F520198" w14:textId="77777777" w:rsidTr="00786B0B">
        <w:tc>
          <w:tcPr>
            <w:tcW w:w="1186" w:type="dxa"/>
          </w:tcPr>
          <w:p w14:paraId="09140079" w14:textId="337CAB54" w:rsidR="0019045A" w:rsidRDefault="0019045A" w:rsidP="004A3591">
            <w:pPr>
              <w:spacing w:line="360" w:lineRule="auto"/>
              <w:rPr>
                <w:rFonts w:ascii="宋体" w:hAnsi="宋体" w:hint="eastAsia"/>
              </w:rPr>
            </w:pPr>
            <w:r>
              <w:rPr>
                <w:rFonts w:hint="eastAsia"/>
              </w:rPr>
              <w:t>M</w:t>
            </w:r>
            <w:r w:rsidR="00FE4C55">
              <w:rPr>
                <w:rFonts w:hint="eastAsia"/>
              </w:rPr>
              <w:t>2.2</w:t>
            </w:r>
            <w:r w:rsidR="00FE4C55">
              <w:rPr>
                <w:rFonts w:ascii="宋体" w:hAnsi="宋体" w:hint="eastAsia"/>
              </w:rPr>
              <w:t>.5</w:t>
            </w:r>
          </w:p>
        </w:tc>
        <w:tc>
          <w:tcPr>
            <w:tcW w:w="7110" w:type="dxa"/>
          </w:tcPr>
          <w:p w14:paraId="5F62E0AC" w14:textId="25FDC823" w:rsidR="0019045A" w:rsidRDefault="00FE4C55" w:rsidP="004A3591">
            <w:pPr>
              <w:spacing w:line="360" w:lineRule="auto"/>
              <w:rPr>
                <w:rFonts w:ascii="宋体" w:hAnsi="宋体" w:hint="eastAsia"/>
              </w:rPr>
            </w:pPr>
            <w:r>
              <w:rPr>
                <w:rFonts w:ascii="宋体" w:hAnsi="宋体" w:hint="eastAsia"/>
              </w:rPr>
              <w:t>单个自定义路线获取</w:t>
            </w:r>
          </w:p>
        </w:tc>
      </w:tr>
      <w:tr w:rsidR="00FE4C55" w14:paraId="73854889" w14:textId="77777777" w:rsidTr="00786B0B">
        <w:tc>
          <w:tcPr>
            <w:tcW w:w="1186" w:type="dxa"/>
          </w:tcPr>
          <w:p w14:paraId="38141FA0" w14:textId="4FC7AC80" w:rsidR="00FE4C55" w:rsidRDefault="00FE4C55" w:rsidP="004A3591">
            <w:pPr>
              <w:spacing w:line="360" w:lineRule="auto"/>
              <w:rPr>
                <w:rFonts w:ascii="宋体" w:hAnsi="宋体" w:hint="eastAsia"/>
              </w:rPr>
            </w:pPr>
            <w:r w:rsidRPr="00054117">
              <w:rPr>
                <w:rFonts w:hint="eastAsia"/>
                <w:b/>
              </w:rPr>
              <w:t>M</w:t>
            </w:r>
            <w:r>
              <w:rPr>
                <w:rFonts w:ascii="宋体" w:hAnsi="宋体" w:hint="eastAsia"/>
                <w:b/>
              </w:rPr>
              <w:t>2.3</w:t>
            </w:r>
          </w:p>
        </w:tc>
        <w:tc>
          <w:tcPr>
            <w:tcW w:w="7110" w:type="dxa"/>
          </w:tcPr>
          <w:p w14:paraId="770E1D41" w14:textId="0367C89B" w:rsidR="00FE4C55" w:rsidRPr="00E432E9" w:rsidRDefault="00E432E9" w:rsidP="004A3591">
            <w:pPr>
              <w:spacing w:line="360" w:lineRule="auto"/>
              <w:rPr>
                <w:rFonts w:ascii="宋体" w:hAnsi="宋体" w:hint="eastAsia"/>
                <w:b/>
                <w:bCs/>
              </w:rPr>
            </w:pPr>
            <w:r w:rsidRPr="00E432E9">
              <w:rPr>
                <w:rFonts w:ascii="宋体" w:hAnsi="宋体" w:hint="eastAsia"/>
                <w:b/>
                <w:bCs/>
              </w:rPr>
              <w:t>AI服务模块</w:t>
            </w:r>
          </w:p>
        </w:tc>
      </w:tr>
      <w:tr w:rsidR="00FE4C55" w14:paraId="09C8CE00" w14:textId="77777777" w:rsidTr="00786B0B">
        <w:tc>
          <w:tcPr>
            <w:tcW w:w="1186" w:type="dxa"/>
          </w:tcPr>
          <w:p w14:paraId="5B3CAEC6" w14:textId="0540FFBB" w:rsidR="00FE4C55" w:rsidRDefault="00FE4C55" w:rsidP="004A3591">
            <w:pPr>
              <w:spacing w:line="360" w:lineRule="auto"/>
              <w:rPr>
                <w:rFonts w:ascii="宋体" w:hAnsi="宋体" w:hint="eastAsia"/>
              </w:rPr>
            </w:pPr>
            <w:r w:rsidRPr="00054117">
              <w:rPr>
                <w:rFonts w:hint="eastAsia"/>
              </w:rPr>
              <w:t>M</w:t>
            </w:r>
            <w:r w:rsidR="00E432E9">
              <w:rPr>
                <w:rFonts w:ascii="宋体" w:hAnsi="宋体" w:hint="eastAsia"/>
              </w:rPr>
              <w:t>2.3</w:t>
            </w:r>
            <w:r>
              <w:rPr>
                <w:rFonts w:ascii="宋体" w:hAnsi="宋体" w:hint="eastAsia"/>
              </w:rPr>
              <w:t>.1</w:t>
            </w:r>
          </w:p>
        </w:tc>
        <w:tc>
          <w:tcPr>
            <w:tcW w:w="7110" w:type="dxa"/>
          </w:tcPr>
          <w:p w14:paraId="4209B746" w14:textId="1886D0EF" w:rsidR="00FE4C55" w:rsidRPr="00E432E9" w:rsidRDefault="00E432E9" w:rsidP="004A3591">
            <w:pPr>
              <w:spacing w:line="360" w:lineRule="auto"/>
              <w:rPr>
                <w:rFonts w:ascii="宋体" w:hAnsi="宋体" w:hint="eastAsia"/>
                <w:bCs/>
              </w:rPr>
            </w:pPr>
            <w:r>
              <w:rPr>
                <w:rFonts w:ascii="宋体" w:hAnsi="宋体" w:hint="eastAsia"/>
                <w:bCs/>
              </w:rPr>
              <w:t>AI对话</w:t>
            </w:r>
          </w:p>
        </w:tc>
      </w:tr>
      <w:tr w:rsidR="00FE4C55" w14:paraId="3A406364" w14:textId="77777777" w:rsidTr="00786B0B">
        <w:tc>
          <w:tcPr>
            <w:tcW w:w="1186" w:type="dxa"/>
          </w:tcPr>
          <w:p w14:paraId="77939A1B" w14:textId="235248AE" w:rsidR="00FE4C55" w:rsidRDefault="00FE4C55" w:rsidP="004A3591">
            <w:pPr>
              <w:spacing w:line="360" w:lineRule="auto"/>
              <w:rPr>
                <w:rFonts w:ascii="宋体" w:hAnsi="宋体" w:hint="eastAsia"/>
              </w:rPr>
            </w:pPr>
            <w:r w:rsidRPr="00054117">
              <w:rPr>
                <w:rFonts w:hint="eastAsia"/>
              </w:rPr>
              <w:t>M</w:t>
            </w:r>
            <w:r w:rsidR="00E432E9">
              <w:rPr>
                <w:rFonts w:ascii="宋体" w:hAnsi="宋体" w:hint="eastAsia"/>
              </w:rPr>
              <w:t>2.3.2</w:t>
            </w:r>
          </w:p>
        </w:tc>
        <w:tc>
          <w:tcPr>
            <w:tcW w:w="7110" w:type="dxa"/>
          </w:tcPr>
          <w:p w14:paraId="748C0247" w14:textId="343E60D4" w:rsidR="00FE4C55" w:rsidRDefault="00E432E9" w:rsidP="004A3591">
            <w:pPr>
              <w:spacing w:line="360" w:lineRule="auto"/>
            </w:pPr>
            <w:r>
              <w:rPr>
                <w:rFonts w:ascii="宋体" w:hAnsi="宋体" w:hint="eastAsia"/>
              </w:rPr>
              <w:t>AI地理服务</w:t>
            </w:r>
          </w:p>
        </w:tc>
      </w:tr>
    </w:tbl>
    <w:p w14:paraId="5369CF87" w14:textId="77777777" w:rsidR="00AE2DDF" w:rsidRDefault="00AE2DDF" w:rsidP="00971A0F">
      <w:pPr>
        <w:rPr>
          <w:sz w:val="21"/>
          <w:szCs w:val="21"/>
        </w:rPr>
      </w:pPr>
    </w:p>
    <w:p w14:paraId="1D4B4E8E" w14:textId="787A4607" w:rsidR="00AE2DDF" w:rsidRDefault="006509FB">
      <w:pPr>
        <w:pStyle w:val="3"/>
        <w:numPr>
          <w:ilvl w:val="4"/>
          <w:numId w:val="0"/>
        </w:numPr>
        <w:tabs>
          <w:tab w:val="clear" w:pos="671"/>
          <w:tab w:val="clear" w:pos="1559"/>
        </w:tabs>
        <w:spacing w:before="120" w:after="120" w:line="440" w:lineRule="exact"/>
        <w:ind w:leftChars="100" w:left="240"/>
      </w:pPr>
      <w:bookmarkStart w:id="41" w:name="_Toc176132236"/>
      <w:r>
        <w:rPr>
          <w:rFonts w:hint="eastAsia"/>
          <w:kern w:val="2"/>
        </w:rPr>
        <w:t xml:space="preserve">2.2.5 </w:t>
      </w:r>
      <w:r>
        <w:rPr>
          <w:rFonts w:hint="eastAsia"/>
          <w:kern w:val="2"/>
        </w:rPr>
        <w:t>功能需求与</w:t>
      </w:r>
      <w:r w:rsidR="00EB02B4">
        <w:rPr>
          <w:rFonts w:hint="eastAsia"/>
          <w:kern w:val="2"/>
        </w:rPr>
        <w:t>程序的关系</w:t>
      </w:r>
      <w:bookmarkEnd w:id="41"/>
    </w:p>
    <w:p w14:paraId="30F45244" w14:textId="01DE9F44" w:rsidR="00D92CAF" w:rsidRPr="00EF1917" w:rsidRDefault="00EF1917" w:rsidP="00EF1917">
      <w:pPr>
        <w:spacing w:line="360" w:lineRule="auto"/>
        <w:ind w:firstLine="420"/>
        <w:jc w:val="center"/>
        <w:rPr>
          <w:sz w:val="21"/>
          <w:szCs w:val="21"/>
        </w:rPr>
      </w:pPr>
      <w:r w:rsidRPr="00EF1917">
        <w:rPr>
          <w:sz w:val="21"/>
          <w:szCs w:val="21"/>
        </w:rPr>
        <w:t>表</w:t>
      </w:r>
      <w:r w:rsidRPr="00EF1917">
        <w:rPr>
          <w:sz w:val="21"/>
          <w:szCs w:val="21"/>
        </w:rPr>
        <w:t xml:space="preserve">2 </w:t>
      </w:r>
      <w:r w:rsidR="00D92CAF" w:rsidRPr="00EF1917">
        <w:rPr>
          <w:sz w:val="21"/>
          <w:szCs w:val="21"/>
        </w:rPr>
        <w:t>本系统</w:t>
      </w:r>
      <w:r w:rsidRPr="00EF1917">
        <w:rPr>
          <w:sz w:val="21"/>
          <w:szCs w:val="21"/>
        </w:rPr>
        <w:t>需求与模块关系</w:t>
      </w:r>
      <w:r w:rsidR="00255801">
        <w:rPr>
          <w:rFonts w:hint="eastAsia"/>
          <w:sz w:val="21"/>
          <w:szCs w:val="21"/>
        </w:rPr>
        <w:t>表</w:t>
      </w:r>
    </w:p>
    <w:tbl>
      <w:tblPr>
        <w:tblW w:w="8820" w:type="dxa"/>
        <w:tblLook w:val="04A0" w:firstRow="1" w:lastRow="0" w:firstColumn="1" w:lastColumn="0" w:noHBand="0" w:noVBand="1"/>
      </w:tblPr>
      <w:tblGrid>
        <w:gridCol w:w="1800"/>
        <w:gridCol w:w="780"/>
        <w:gridCol w:w="780"/>
        <w:gridCol w:w="780"/>
        <w:gridCol w:w="780"/>
        <w:gridCol w:w="780"/>
        <w:gridCol w:w="780"/>
        <w:gridCol w:w="780"/>
        <w:gridCol w:w="780"/>
        <w:gridCol w:w="780"/>
      </w:tblGrid>
      <w:tr w:rsidR="00971A0F" w:rsidRPr="00971A0F" w14:paraId="7EE43B46" w14:textId="77777777" w:rsidTr="00971A0F">
        <w:trPr>
          <w:trHeight w:val="280"/>
        </w:trPr>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275CEF6" w14:textId="4D1BB8A3" w:rsidR="00971A0F" w:rsidRPr="00971A0F" w:rsidRDefault="00971A0F" w:rsidP="00971A0F">
            <w:pPr>
              <w:widowControl/>
              <w:rPr>
                <w:rFonts w:eastAsia="等线"/>
                <w:color w:val="000000"/>
                <w:kern w:val="0"/>
                <w:szCs w:val="24"/>
              </w:rPr>
            </w:pPr>
          </w:p>
        </w:tc>
        <w:tc>
          <w:tcPr>
            <w:tcW w:w="780" w:type="dxa"/>
            <w:tcBorders>
              <w:top w:val="single" w:sz="8" w:space="0" w:color="auto"/>
              <w:left w:val="nil"/>
              <w:bottom w:val="nil"/>
              <w:right w:val="single" w:sz="8" w:space="0" w:color="auto"/>
            </w:tcBorders>
            <w:shd w:val="clear" w:color="auto" w:fill="auto"/>
            <w:vAlign w:val="center"/>
            <w:hideMark/>
          </w:tcPr>
          <w:p w14:paraId="5C91A5DB"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5A94B160"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1565A285"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77187858"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00CDB25F"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6E40974A"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3EF8D53D"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6B1964FE"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c>
          <w:tcPr>
            <w:tcW w:w="780" w:type="dxa"/>
            <w:tcBorders>
              <w:top w:val="single" w:sz="8" w:space="0" w:color="auto"/>
              <w:left w:val="nil"/>
              <w:bottom w:val="nil"/>
              <w:right w:val="single" w:sz="8" w:space="0" w:color="auto"/>
            </w:tcBorders>
            <w:shd w:val="clear" w:color="auto" w:fill="auto"/>
            <w:vAlign w:val="center"/>
            <w:hideMark/>
          </w:tcPr>
          <w:p w14:paraId="48444A53"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模块</w:t>
            </w:r>
          </w:p>
        </w:tc>
      </w:tr>
      <w:tr w:rsidR="00971A0F" w:rsidRPr="00971A0F" w14:paraId="15DC8EBD" w14:textId="77777777" w:rsidTr="00971A0F">
        <w:trPr>
          <w:trHeight w:val="290"/>
        </w:trPr>
        <w:tc>
          <w:tcPr>
            <w:tcW w:w="1800" w:type="dxa"/>
            <w:vMerge/>
            <w:tcBorders>
              <w:top w:val="single" w:sz="8" w:space="0" w:color="auto"/>
              <w:left w:val="single" w:sz="8" w:space="0" w:color="auto"/>
              <w:bottom w:val="single" w:sz="8" w:space="0" w:color="000000"/>
              <w:right w:val="single" w:sz="8" w:space="0" w:color="auto"/>
            </w:tcBorders>
            <w:vAlign w:val="center"/>
            <w:hideMark/>
          </w:tcPr>
          <w:p w14:paraId="14C2E691" w14:textId="77777777" w:rsidR="00971A0F" w:rsidRPr="00971A0F" w:rsidRDefault="00971A0F" w:rsidP="00971A0F">
            <w:pPr>
              <w:widowControl/>
              <w:jc w:val="left"/>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413FF27"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M1.1</w:t>
            </w:r>
          </w:p>
        </w:tc>
        <w:tc>
          <w:tcPr>
            <w:tcW w:w="780" w:type="dxa"/>
            <w:tcBorders>
              <w:top w:val="nil"/>
              <w:left w:val="nil"/>
              <w:bottom w:val="single" w:sz="8" w:space="0" w:color="auto"/>
              <w:right w:val="single" w:sz="8" w:space="0" w:color="auto"/>
            </w:tcBorders>
            <w:shd w:val="clear" w:color="auto" w:fill="auto"/>
            <w:vAlign w:val="center"/>
            <w:hideMark/>
          </w:tcPr>
          <w:p w14:paraId="5E3030AA"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M1.2</w:t>
            </w:r>
          </w:p>
        </w:tc>
        <w:tc>
          <w:tcPr>
            <w:tcW w:w="780" w:type="dxa"/>
            <w:tcBorders>
              <w:top w:val="nil"/>
              <w:left w:val="nil"/>
              <w:bottom w:val="single" w:sz="8" w:space="0" w:color="auto"/>
              <w:right w:val="single" w:sz="8" w:space="0" w:color="auto"/>
            </w:tcBorders>
            <w:shd w:val="clear" w:color="auto" w:fill="auto"/>
            <w:vAlign w:val="center"/>
            <w:hideMark/>
          </w:tcPr>
          <w:p w14:paraId="79C7DE1E"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M1.3</w:t>
            </w:r>
          </w:p>
        </w:tc>
        <w:tc>
          <w:tcPr>
            <w:tcW w:w="780" w:type="dxa"/>
            <w:tcBorders>
              <w:top w:val="nil"/>
              <w:left w:val="nil"/>
              <w:bottom w:val="single" w:sz="8" w:space="0" w:color="auto"/>
              <w:right w:val="single" w:sz="8" w:space="0" w:color="auto"/>
            </w:tcBorders>
            <w:shd w:val="clear" w:color="auto" w:fill="auto"/>
            <w:vAlign w:val="center"/>
            <w:hideMark/>
          </w:tcPr>
          <w:p w14:paraId="03A1287A"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M1.4</w:t>
            </w:r>
          </w:p>
        </w:tc>
        <w:tc>
          <w:tcPr>
            <w:tcW w:w="780" w:type="dxa"/>
            <w:tcBorders>
              <w:top w:val="nil"/>
              <w:left w:val="nil"/>
              <w:bottom w:val="single" w:sz="8" w:space="0" w:color="auto"/>
              <w:right w:val="single" w:sz="8" w:space="0" w:color="auto"/>
            </w:tcBorders>
            <w:shd w:val="clear" w:color="auto" w:fill="auto"/>
            <w:vAlign w:val="center"/>
            <w:hideMark/>
          </w:tcPr>
          <w:p w14:paraId="589A824C"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M1.5</w:t>
            </w:r>
          </w:p>
        </w:tc>
        <w:tc>
          <w:tcPr>
            <w:tcW w:w="780" w:type="dxa"/>
            <w:tcBorders>
              <w:top w:val="nil"/>
              <w:left w:val="nil"/>
              <w:bottom w:val="single" w:sz="8" w:space="0" w:color="auto"/>
              <w:right w:val="single" w:sz="8" w:space="0" w:color="auto"/>
            </w:tcBorders>
            <w:shd w:val="clear" w:color="auto" w:fill="auto"/>
            <w:vAlign w:val="center"/>
            <w:hideMark/>
          </w:tcPr>
          <w:p w14:paraId="3A857D5E"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M1.6</w:t>
            </w:r>
          </w:p>
        </w:tc>
        <w:tc>
          <w:tcPr>
            <w:tcW w:w="780" w:type="dxa"/>
            <w:tcBorders>
              <w:top w:val="nil"/>
              <w:left w:val="nil"/>
              <w:bottom w:val="single" w:sz="8" w:space="0" w:color="auto"/>
              <w:right w:val="single" w:sz="8" w:space="0" w:color="auto"/>
            </w:tcBorders>
            <w:shd w:val="clear" w:color="auto" w:fill="auto"/>
            <w:vAlign w:val="center"/>
            <w:hideMark/>
          </w:tcPr>
          <w:p w14:paraId="2E275E3C"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M2.1</w:t>
            </w:r>
          </w:p>
        </w:tc>
        <w:tc>
          <w:tcPr>
            <w:tcW w:w="780" w:type="dxa"/>
            <w:tcBorders>
              <w:top w:val="nil"/>
              <w:left w:val="nil"/>
              <w:bottom w:val="single" w:sz="8" w:space="0" w:color="auto"/>
              <w:right w:val="single" w:sz="8" w:space="0" w:color="auto"/>
            </w:tcBorders>
            <w:shd w:val="clear" w:color="auto" w:fill="auto"/>
            <w:vAlign w:val="center"/>
            <w:hideMark/>
          </w:tcPr>
          <w:p w14:paraId="3756EA88"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M2.2</w:t>
            </w:r>
          </w:p>
        </w:tc>
        <w:tc>
          <w:tcPr>
            <w:tcW w:w="780" w:type="dxa"/>
            <w:tcBorders>
              <w:top w:val="nil"/>
              <w:left w:val="nil"/>
              <w:bottom w:val="single" w:sz="8" w:space="0" w:color="auto"/>
              <w:right w:val="single" w:sz="8" w:space="0" w:color="auto"/>
            </w:tcBorders>
            <w:shd w:val="clear" w:color="auto" w:fill="auto"/>
            <w:vAlign w:val="center"/>
            <w:hideMark/>
          </w:tcPr>
          <w:p w14:paraId="1C7028DE" w14:textId="77777777" w:rsidR="00971A0F" w:rsidRPr="00971A0F" w:rsidRDefault="00971A0F" w:rsidP="00971A0F">
            <w:pPr>
              <w:widowControl/>
              <w:jc w:val="center"/>
              <w:rPr>
                <w:rFonts w:ascii="宋体" w:hAnsi="宋体" w:cs="宋体" w:hint="eastAsia"/>
                <w:color w:val="000000"/>
                <w:kern w:val="0"/>
                <w:sz w:val="18"/>
                <w:szCs w:val="18"/>
              </w:rPr>
            </w:pPr>
            <w:r w:rsidRPr="00971A0F">
              <w:rPr>
                <w:rFonts w:ascii="宋体" w:hAnsi="宋体" w:cs="宋体" w:hint="eastAsia"/>
                <w:color w:val="000000"/>
                <w:kern w:val="0"/>
                <w:sz w:val="18"/>
                <w:szCs w:val="18"/>
              </w:rPr>
              <w:t>M2.3</w:t>
            </w:r>
          </w:p>
        </w:tc>
      </w:tr>
      <w:tr w:rsidR="00971A0F" w:rsidRPr="00971A0F" w14:paraId="6AC1D842"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495CA414"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用户服务</w:t>
            </w:r>
          </w:p>
        </w:tc>
        <w:tc>
          <w:tcPr>
            <w:tcW w:w="780" w:type="dxa"/>
            <w:tcBorders>
              <w:top w:val="nil"/>
              <w:left w:val="nil"/>
              <w:bottom w:val="single" w:sz="8" w:space="0" w:color="auto"/>
              <w:right w:val="single" w:sz="8" w:space="0" w:color="auto"/>
            </w:tcBorders>
            <w:shd w:val="clear" w:color="auto" w:fill="auto"/>
            <w:vAlign w:val="center"/>
            <w:hideMark/>
          </w:tcPr>
          <w:p w14:paraId="020F6EAF" w14:textId="3B871790"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515D3C4" w14:textId="489FBAB1"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5169D5C7"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643B2063" w14:textId="32C9E7CD"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4B5661C9" w14:textId="06CE729A"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4BF24478" w14:textId="390F2A3B"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8399160"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438AEB4A" w14:textId="15D3DA53"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43714070" w14:textId="7B6B612A" w:rsidR="00971A0F" w:rsidRPr="00971A0F" w:rsidRDefault="00971A0F" w:rsidP="00971A0F">
            <w:pPr>
              <w:widowControl/>
              <w:jc w:val="center"/>
              <w:rPr>
                <w:rFonts w:eastAsia="等线"/>
                <w:color w:val="000000"/>
                <w:kern w:val="0"/>
                <w:szCs w:val="24"/>
              </w:rPr>
            </w:pPr>
          </w:p>
        </w:tc>
      </w:tr>
      <w:tr w:rsidR="00971A0F" w:rsidRPr="00971A0F" w14:paraId="2EE8348A"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992586F"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空间服务</w:t>
            </w:r>
          </w:p>
        </w:tc>
        <w:tc>
          <w:tcPr>
            <w:tcW w:w="780" w:type="dxa"/>
            <w:tcBorders>
              <w:top w:val="nil"/>
              <w:left w:val="nil"/>
              <w:bottom w:val="single" w:sz="8" w:space="0" w:color="auto"/>
              <w:right w:val="single" w:sz="8" w:space="0" w:color="auto"/>
            </w:tcBorders>
            <w:shd w:val="clear" w:color="auto" w:fill="auto"/>
            <w:vAlign w:val="center"/>
            <w:hideMark/>
          </w:tcPr>
          <w:p w14:paraId="6E5768D9"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2A5E3476"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7B0F4E6F" w14:textId="617B7F3E"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540E1AD" w14:textId="59CD5872"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751E6C4E" w14:textId="35C6EEF9"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B2DF0F6" w14:textId="2BCA8CF7"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C81D454" w14:textId="148EB6A6"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3BBB4E84" w14:textId="4201CCC1"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BBFFA0B" w14:textId="5A18E8C5" w:rsidR="00971A0F" w:rsidRPr="00971A0F" w:rsidRDefault="00971A0F" w:rsidP="00971A0F">
            <w:pPr>
              <w:widowControl/>
              <w:jc w:val="center"/>
              <w:rPr>
                <w:rFonts w:ascii="宋体" w:hAnsi="宋体" w:cs="宋体" w:hint="eastAsia"/>
                <w:color w:val="000000"/>
                <w:kern w:val="0"/>
                <w:szCs w:val="24"/>
              </w:rPr>
            </w:pPr>
          </w:p>
        </w:tc>
      </w:tr>
      <w:tr w:rsidR="00971A0F" w:rsidRPr="00971A0F" w14:paraId="64190034"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D3462FC"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数据服务</w:t>
            </w:r>
          </w:p>
        </w:tc>
        <w:tc>
          <w:tcPr>
            <w:tcW w:w="780" w:type="dxa"/>
            <w:tcBorders>
              <w:top w:val="nil"/>
              <w:left w:val="nil"/>
              <w:bottom w:val="single" w:sz="8" w:space="0" w:color="auto"/>
              <w:right w:val="single" w:sz="8" w:space="0" w:color="auto"/>
            </w:tcBorders>
            <w:shd w:val="clear" w:color="auto" w:fill="auto"/>
            <w:vAlign w:val="center"/>
            <w:hideMark/>
          </w:tcPr>
          <w:p w14:paraId="7DC610A5" w14:textId="08A6B38C"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32798580" w14:textId="7E42BD80"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noWrap/>
            <w:vAlign w:val="center"/>
            <w:hideMark/>
          </w:tcPr>
          <w:p w14:paraId="7B034734" w14:textId="616CC7D1" w:rsidR="00971A0F" w:rsidRPr="00971A0F" w:rsidRDefault="00971A0F" w:rsidP="00971A0F">
            <w:pPr>
              <w:widowControl/>
              <w:jc w:val="left"/>
              <w:rPr>
                <w:rFonts w:ascii="等线" w:eastAsia="等线" w:hAnsi="等线" w:cs="宋体" w:hint="eastAsia"/>
                <w:color w:val="000000"/>
                <w:kern w:val="0"/>
                <w:sz w:val="22"/>
              </w:rPr>
            </w:pPr>
          </w:p>
        </w:tc>
        <w:tc>
          <w:tcPr>
            <w:tcW w:w="780" w:type="dxa"/>
            <w:tcBorders>
              <w:top w:val="nil"/>
              <w:left w:val="nil"/>
              <w:bottom w:val="single" w:sz="8" w:space="0" w:color="auto"/>
              <w:right w:val="single" w:sz="8" w:space="0" w:color="auto"/>
            </w:tcBorders>
            <w:shd w:val="clear" w:color="auto" w:fill="auto"/>
            <w:vAlign w:val="center"/>
            <w:hideMark/>
          </w:tcPr>
          <w:p w14:paraId="47CF8F93"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00C3D3A5" w14:textId="253A818E"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739B213A" w14:textId="5088FC40"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156A86E" w14:textId="32421105"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4885ACE" w14:textId="2B93CAA1"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4E105851" w14:textId="5FD145D9" w:rsidR="00971A0F" w:rsidRPr="00971A0F" w:rsidRDefault="00971A0F" w:rsidP="00971A0F">
            <w:pPr>
              <w:widowControl/>
              <w:jc w:val="center"/>
              <w:rPr>
                <w:rFonts w:eastAsia="等线"/>
                <w:color w:val="000000"/>
                <w:kern w:val="0"/>
                <w:szCs w:val="24"/>
              </w:rPr>
            </w:pPr>
          </w:p>
        </w:tc>
      </w:tr>
      <w:tr w:rsidR="00971A0F" w:rsidRPr="00971A0F" w14:paraId="2C3D2EC7"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E29B07F"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热力图显示</w:t>
            </w:r>
          </w:p>
        </w:tc>
        <w:tc>
          <w:tcPr>
            <w:tcW w:w="780" w:type="dxa"/>
            <w:tcBorders>
              <w:top w:val="nil"/>
              <w:left w:val="nil"/>
              <w:bottom w:val="single" w:sz="8" w:space="0" w:color="auto"/>
              <w:right w:val="single" w:sz="8" w:space="0" w:color="auto"/>
            </w:tcBorders>
            <w:shd w:val="clear" w:color="auto" w:fill="auto"/>
            <w:vAlign w:val="center"/>
            <w:hideMark/>
          </w:tcPr>
          <w:p w14:paraId="1064B74E"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02D8E389"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559DBB16"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noWrap/>
            <w:vAlign w:val="center"/>
            <w:hideMark/>
          </w:tcPr>
          <w:p w14:paraId="1F1F1D4E" w14:textId="7A717AFB" w:rsidR="00971A0F" w:rsidRPr="00971A0F" w:rsidRDefault="00971A0F" w:rsidP="00971A0F">
            <w:pPr>
              <w:widowControl/>
              <w:jc w:val="left"/>
              <w:rPr>
                <w:rFonts w:ascii="等线" w:eastAsia="等线" w:hAnsi="等线" w:cs="宋体" w:hint="eastAsia"/>
                <w:color w:val="000000"/>
                <w:kern w:val="0"/>
                <w:sz w:val="22"/>
              </w:rPr>
            </w:pPr>
          </w:p>
        </w:tc>
        <w:tc>
          <w:tcPr>
            <w:tcW w:w="780" w:type="dxa"/>
            <w:tcBorders>
              <w:top w:val="nil"/>
              <w:left w:val="nil"/>
              <w:bottom w:val="single" w:sz="8" w:space="0" w:color="auto"/>
              <w:right w:val="single" w:sz="8" w:space="0" w:color="auto"/>
            </w:tcBorders>
            <w:shd w:val="clear" w:color="auto" w:fill="auto"/>
            <w:vAlign w:val="center"/>
            <w:hideMark/>
          </w:tcPr>
          <w:p w14:paraId="07B3E972" w14:textId="6E87F7A0"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C0F5F0E" w14:textId="7133AC7C"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4BE6F1C" w14:textId="666CF885"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68B94289" w14:textId="7D8700AC"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63A78E8" w14:textId="3F31B813" w:rsidR="00971A0F" w:rsidRPr="00971A0F" w:rsidRDefault="00971A0F" w:rsidP="00971A0F">
            <w:pPr>
              <w:widowControl/>
              <w:jc w:val="center"/>
              <w:rPr>
                <w:rFonts w:eastAsia="等线"/>
                <w:color w:val="000000"/>
                <w:kern w:val="0"/>
                <w:szCs w:val="24"/>
              </w:rPr>
            </w:pPr>
          </w:p>
        </w:tc>
      </w:tr>
      <w:tr w:rsidR="00971A0F" w:rsidRPr="00971A0F" w14:paraId="114B0226"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4238619C"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地图漫游</w:t>
            </w:r>
          </w:p>
        </w:tc>
        <w:tc>
          <w:tcPr>
            <w:tcW w:w="780" w:type="dxa"/>
            <w:tcBorders>
              <w:top w:val="nil"/>
              <w:left w:val="nil"/>
              <w:bottom w:val="single" w:sz="8" w:space="0" w:color="auto"/>
              <w:right w:val="single" w:sz="8" w:space="0" w:color="auto"/>
            </w:tcBorders>
            <w:shd w:val="clear" w:color="auto" w:fill="auto"/>
            <w:vAlign w:val="center"/>
            <w:hideMark/>
          </w:tcPr>
          <w:p w14:paraId="080564EF"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51FDCE55"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10E184D9" w14:textId="716F98D3"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36B236E0" w14:textId="6146D461"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6DEFF222" w14:textId="754E85A5"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928FC7D" w14:textId="606A072C"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46AFDE3" w14:textId="5EA2031E"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379AA2F7" w14:textId="085E7177"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426AABBB" w14:textId="2A33945C" w:rsidR="00971A0F" w:rsidRPr="00971A0F" w:rsidRDefault="00971A0F" w:rsidP="00971A0F">
            <w:pPr>
              <w:widowControl/>
              <w:jc w:val="center"/>
              <w:rPr>
                <w:rFonts w:eastAsia="等线"/>
                <w:color w:val="000000"/>
                <w:kern w:val="0"/>
                <w:szCs w:val="24"/>
              </w:rPr>
            </w:pPr>
          </w:p>
        </w:tc>
      </w:tr>
      <w:tr w:rsidR="00971A0F" w:rsidRPr="00971A0F" w14:paraId="3CEC833F"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59E1DC9"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路线自定义</w:t>
            </w:r>
          </w:p>
        </w:tc>
        <w:tc>
          <w:tcPr>
            <w:tcW w:w="780" w:type="dxa"/>
            <w:tcBorders>
              <w:top w:val="nil"/>
              <w:left w:val="nil"/>
              <w:bottom w:val="single" w:sz="8" w:space="0" w:color="auto"/>
              <w:right w:val="single" w:sz="8" w:space="0" w:color="auto"/>
            </w:tcBorders>
            <w:shd w:val="clear" w:color="auto" w:fill="auto"/>
            <w:vAlign w:val="center"/>
            <w:hideMark/>
          </w:tcPr>
          <w:p w14:paraId="1DE9616B"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1D4AFE98"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6115D3F3" w14:textId="17CF54C2"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D70FD1A" w14:textId="07F346F5"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2AA9089"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34779330" w14:textId="1AF5EC7D"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6A5673D9"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11A73CC1"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57D26153" w14:textId="677E35D3" w:rsidR="00971A0F" w:rsidRPr="00971A0F" w:rsidRDefault="00971A0F" w:rsidP="00971A0F">
            <w:pPr>
              <w:widowControl/>
              <w:jc w:val="center"/>
              <w:rPr>
                <w:rFonts w:eastAsia="等线"/>
                <w:color w:val="000000"/>
                <w:kern w:val="0"/>
                <w:szCs w:val="24"/>
              </w:rPr>
            </w:pPr>
          </w:p>
        </w:tc>
      </w:tr>
      <w:tr w:rsidR="00971A0F" w:rsidRPr="00971A0F" w14:paraId="2780CDDC"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5873D669"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路线推荐</w:t>
            </w:r>
          </w:p>
        </w:tc>
        <w:tc>
          <w:tcPr>
            <w:tcW w:w="780" w:type="dxa"/>
            <w:tcBorders>
              <w:top w:val="nil"/>
              <w:left w:val="nil"/>
              <w:bottom w:val="single" w:sz="8" w:space="0" w:color="auto"/>
              <w:right w:val="single" w:sz="8" w:space="0" w:color="auto"/>
            </w:tcBorders>
            <w:shd w:val="clear" w:color="auto" w:fill="auto"/>
            <w:vAlign w:val="center"/>
            <w:hideMark/>
          </w:tcPr>
          <w:p w14:paraId="6EF561C5"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56B4A46C"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6B14A5C3" w14:textId="6FE3C541"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2282493" w14:textId="10133425"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90FE343"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618E3C3B" w14:textId="4BC427B6"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8A99ACC" w14:textId="3F345AC4" w:rsidR="00971A0F" w:rsidRPr="00971A0F" w:rsidRDefault="00971A0F" w:rsidP="00971A0F">
            <w:pPr>
              <w:widowControl/>
              <w:jc w:val="center"/>
              <w:rPr>
                <w:rFonts w:ascii="宋体" w:hAnsi="宋体" w:cs="宋体" w:hint="eastAsia"/>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0DA44527"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71FD8FC1" w14:textId="568AEF63" w:rsidR="00971A0F" w:rsidRPr="00971A0F" w:rsidRDefault="00971A0F" w:rsidP="00971A0F">
            <w:pPr>
              <w:widowControl/>
              <w:jc w:val="center"/>
              <w:rPr>
                <w:rFonts w:eastAsia="等线"/>
                <w:color w:val="000000"/>
                <w:kern w:val="0"/>
                <w:szCs w:val="24"/>
              </w:rPr>
            </w:pPr>
          </w:p>
        </w:tc>
      </w:tr>
      <w:tr w:rsidR="00971A0F" w:rsidRPr="00971A0F" w14:paraId="5F6AB86C"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3663662"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用户社群</w:t>
            </w:r>
          </w:p>
        </w:tc>
        <w:tc>
          <w:tcPr>
            <w:tcW w:w="780" w:type="dxa"/>
            <w:tcBorders>
              <w:top w:val="nil"/>
              <w:left w:val="nil"/>
              <w:bottom w:val="single" w:sz="8" w:space="0" w:color="auto"/>
              <w:right w:val="single" w:sz="8" w:space="0" w:color="auto"/>
            </w:tcBorders>
            <w:shd w:val="clear" w:color="auto" w:fill="auto"/>
            <w:vAlign w:val="center"/>
            <w:hideMark/>
          </w:tcPr>
          <w:p w14:paraId="53410FB0" w14:textId="2B0E8F2B"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0203B4B9" w14:textId="6897352B"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6338D241"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15E6F889" w14:textId="0BDF9694"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58D95FFB" w14:textId="1BA06B15"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6441393" w14:textId="7438CAC2"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CAFBDC1"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1D0F564E"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706EA2DC" w14:textId="41C77547" w:rsidR="00971A0F" w:rsidRPr="00971A0F" w:rsidRDefault="00971A0F" w:rsidP="00971A0F">
            <w:pPr>
              <w:widowControl/>
              <w:jc w:val="center"/>
              <w:rPr>
                <w:rFonts w:eastAsia="等线"/>
                <w:color w:val="000000"/>
                <w:kern w:val="0"/>
                <w:szCs w:val="24"/>
              </w:rPr>
            </w:pPr>
          </w:p>
        </w:tc>
      </w:tr>
      <w:tr w:rsidR="00971A0F" w:rsidRPr="00971A0F" w14:paraId="402A210F" w14:textId="77777777" w:rsidTr="00971A0F">
        <w:trPr>
          <w:trHeight w:val="32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C31F3A8"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t>AI旅行管家</w:t>
            </w:r>
          </w:p>
        </w:tc>
        <w:tc>
          <w:tcPr>
            <w:tcW w:w="780" w:type="dxa"/>
            <w:tcBorders>
              <w:top w:val="nil"/>
              <w:left w:val="nil"/>
              <w:bottom w:val="single" w:sz="8" w:space="0" w:color="auto"/>
              <w:right w:val="single" w:sz="8" w:space="0" w:color="auto"/>
            </w:tcBorders>
            <w:shd w:val="clear" w:color="auto" w:fill="auto"/>
            <w:vAlign w:val="center"/>
            <w:hideMark/>
          </w:tcPr>
          <w:p w14:paraId="435D4780" w14:textId="1BEB07ED"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6C8CE0AD"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73942B41" w14:textId="229BCE7D"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164C57B9" w14:textId="4E4D5E83"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09CE1878"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428D7947"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48726FC9"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69374770" w14:textId="092F9DE9"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08BC703A"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r>
      <w:tr w:rsidR="00971A0F" w:rsidRPr="00971A0F" w14:paraId="69AF3B91" w14:textId="77777777" w:rsidTr="00971A0F">
        <w:trPr>
          <w:trHeight w:val="380"/>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B431AEF" w14:textId="77777777" w:rsidR="00971A0F" w:rsidRPr="00971A0F" w:rsidRDefault="00971A0F" w:rsidP="00971A0F">
            <w:pPr>
              <w:widowControl/>
              <w:rPr>
                <w:rFonts w:ascii="宋体" w:hAnsi="宋体" w:cs="宋体" w:hint="eastAsia"/>
                <w:color w:val="000000"/>
                <w:kern w:val="0"/>
                <w:szCs w:val="24"/>
              </w:rPr>
            </w:pPr>
            <w:r w:rsidRPr="00971A0F">
              <w:rPr>
                <w:rFonts w:ascii="宋体" w:hAnsi="宋体" w:cs="宋体" w:hint="eastAsia"/>
                <w:color w:val="000000"/>
                <w:kern w:val="0"/>
                <w:szCs w:val="24"/>
              </w:rPr>
              <w:lastRenderedPageBreak/>
              <w:t>路线规划与导航</w:t>
            </w:r>
          </w:p>
        </w:tc>
        <w:tc>
          <w:tcPr>
            <w:tcW w:w="780" w:type="dxa"/>
            <w:tcBorders>
              <w:top w:val="nil"/>
              <w:left w:val="nil"/>
              <w:bottom w:val="single" w:sz="8" w:space="0" w:color="auto"/>
              <w:right w:val="single" w:sz="8" w:space="0" w:color="auto"/>
            </w:tcBorders>
            <w:shd w:val="clear" w:color="auto" w:fill="auto"/>
            <w:vAlign w:val="center"/>
            <w:hideMark/>
          </w:tcPr>
          <w:p w14:paraId="486D1E89"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1D395433"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3B5FE79E" w14:textId="02C9B0B7"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69456FFD" w14:textId="0E8D1162"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27E623B7"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42F4DF0C" w14:textId="54E09938"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471DB8B5" w14:textId="77777777" w:rsidR="00971A0F" w:rsidRPr="00971A0F" w:rsidRDefault="00971A0F" w:rsidP="00971A0F">
            <w:pPr>
              <w:widowControl/>
              <w:jc w:val="center"/>
              <w:rPr>
                <w:rFonts w:ascii="宋体" w:hAnsi="宋体" w:cs="宋体" w:hint="eastAsia"/>
                <w:color w:val="000000"/>
                <w:kern w:val="0"/>
                <w:szCs w:val="24"/>
              </w:rPr>
            </w:pPr>
            <w:r w:rsidRPr="00971A0F">
              <w:rPr>
                <w:rFonts w:ascii="宋体" w:hAnsi="宋体" w:cs="宋体" w:hint="eastAsia"/>
                <w:color w:val="000000"/>
                <w:kern w:val="0"/>
                <w:szCs w:val="24"/>
              </w:rPr>
              <w:t>√</w:t>
            </w:r>
          </w:p>
        </w:tc>
        <w:tc>
          <w:tcPr>
            <w:tcW w:w="780" w:type="dxa"/>
            <w:tcBorders>
              <w:top w:val="nil"/>
              <w:left w:val="nil"/>
              <w:bottom w:val="single" w:sz="8" w:space="0" w:color="auto"/>
              <w:right w:val="single" w:sz="8" w:space="0" w:color="auto"/>
            </w:tcBorders>
            <w:shd w:val="clear" w:color="auto" w:fill="auto"/>
            <w:vAlign w:val="center"/>
            <w:hideMark/>
          </w:tcPr>
          <w:p w14:paraId="5A43E06D" w14:textId="4762E82A" w:rsidR="00971A0F" w:rsidRPr="00971A0F" w:rsidRDefault="00971A0F" w:rsidP="00971A0F">
            <w:pPr>
              <w:widowControl/>
              <w:jc w:val="center"/>
              <w:rPr>
                <w:rFonts w:eastAsia="等线"/>
                <w:color w:val="000000"/>
                <w:kern w:val="0"/>
                <w:szCs w:val="24"/>
              </w:rPr>
            </w:pPr>
          </w:p>
        </w:tc>
        <w:tc>
          <w:tcPr>
            <w:tcW w:w="780" w:type="dxa"/>
            <w:tcBorders>
              <w:top w:val="nil"/>
              <w:left w:val="nil"/>
              <w:bottom w:val="single" w:sz="8" w:space="0" w:color="auto"/>
              <w:right w:val="single" w:sz="8" w:space="0" w:color="auto"/>
            </w:tcBorders>
            <w:shd w:val="clear" w:color="auto" w:fill="auto"/>
            <w:vAlign w:val="center"/>
            <w:hideMark/>
          </w:tcPr>
          <w:p w14:paraId="7905AC48" w14:textId="38715F89" w:rsidR="00971A0F" w:rsidRPr="00971A0F" w:rsidRDefault="00971A0F" w:rsidP="00971A0F">
            <w:pPr>
              <w:widowControl/>
              <w:jc w:val="center"/>
              <w:rPr>
                <w:rFonts w:eastAsia="等线"/>
                <w:color w:val="000000"/>
                <w:kern w:val="0"/>
                <w:szCs w:val="24"/>
              </w:rPr>
            </w:pPr>
          </w:p>
        </w:tc>
      </w:tr>
    </w:tbl>
    <w:p w14:paraId="225DE332" w14:textId="096059AC" w:rsidR="00A46806" w:rsidRDefault="00A46806" w:rsidP="00A46806">
      <w:pPr>
        <w:pStyle w:val="3"/>
        <w:numPr>
          <w:ilvl w:val="4"/>
          <w:numId w:val="0"/>
        </w:numPr>
        <w:tabs>
          <w:tab w:val="clear" w:pos="671"/>
          <w:tab w:val="clear" w:pos="1559"/>
        </w:tabs>
        <w:spacing w:before="120" w:after="120" w:line="440" w:lineRule="exact"/>
        <w:ind w:leftChars="100" w:left="240"/>
      </w:pPr>
      <w:bookmarkStart w:id="42" w:name="_Toc176132237"/>
      <w:r>
        <w:rPr>
          <w:rFonts w:hint="eastAsia"/>
          <w:kern w:val="2"/>
        </w:rPr>
        <w:t xml:space="preserve">2.2.6 </w:t>
      </w:r>
      <w:r w:rsidR="001C3081" w:rsidRPr="001C3081">
        <w:rPr>
          <w:rFonts w:hint="eastAsia"/>
          <w:kern w:val="2"/>
        </w:rPr>
        <w:t>尚未问决的问题</w:t>
      </w:r>
      <w:bookmarkEnd w:id="42"/>
    </w:p>
    <w:p w14:paraId="4C1AA796" w14:textId="251F0A01" w:rsidR="00AE2DDF" w:rsidRDefault="00562848" w:rsidP="008043AD">
      <w:pPr>
        <w:spacing w:after="60" w:line="300" w:lineRule="auto"/>
        <w:ind w:firstLineChars="200" w:firstLine="480"/>
      </w:pPr>
      <w:r>
        <w:rPr>
          <w:rFonts w:hint="eastAsia"/>
        </w:rPr>
        <w:t xml:space="preserve">(1) </w:t>
      </w:r>
      <w:r w:rsidR="001F71D7">
        <w:rPr>
          <w:rFonts w:hint="eastAsia"/>
        </w:rPr>
        <w:t>AI</w:t>
      </w:r>
      <w:r w:rsidR="001F71D7">
        <w:rPr>
          <w:rFonts w:hint="eastAsia"/>
        </w:rPr>
        <w:t>助手功能不能很稳定地提供位置查询服务，大模型的幻觉</w:t>
      </w:r>
      <w:r>
        <w:rPr>
          <w:rFonts w:hint="eastAsia"/>
        </w:rPr>
        <w:t>影响其准确性。</w:t>
      </w:r>
    </w:p>
    <w:p w14:paraId="20D961C3" w14:textId="419F5436" w:rsidR="00562848" w:rsidRDefault="00562848" w:rsidP="008043AD">
      <w:pPr>
        <w:spacing w:after="60" w:line="300" w:lineRule="auto"/>
        <w:ind w:firstLineChars="200" w:firstLine="480"/>
      </w:pPr>
      <w:r>
        <w:rPr>
          <w:rFonts w:hint="eastAsia"/>
        </w:rPr>
        <w:t xml:space="preserve">(2) </w:t>
      </w:r>
      <w:r w:rsidR="0020299A">
        <w:rPr>
          <w:rFonts w:hint="eastAsia"/>
        </w:rPr>
        <w:t>部分功能存在尚未解决的</w:t>
      </w:r>
      <w:r w:rsidR="0020299A">
        <w:rPr>
          <w:rFonts w:hint="eastAsia"/>
        </w:rPr>
        <w:t>BUG</w:t>
      </w:r>
      <w:r w:rsidR="0020299A">
        <w:rPr>
          <w:rFonts w:hint="eastAsia"/>
        </w:rPr>
        <w:t>。</w:t>
      </w:r>
    </w:p>
    <w:p w14:paraId="5E891319" w14:textId="481377C3" w:rsidR="0020299A" w:rsidRPr="00562848" w:rsidRDefault="0020299A" w:rsidP="008043AD">
      <w:pPr>
        <w:spacing w:after="60" w:line="300" w:lineRule="auto"/>
        <w:ind w:firstLineChars="200" w:firstLine="480"/>
      </w:pPr>
      <w:r>
        <w:rPr>
          <w:rFonts w:hint="eastAsia"/>
        </w:rPr>
        <w:t xml:space="preserve">(3) </w:t>
      </w:r>
      <w:r w:rsidR="00A41502">
        <w:rPr>
          <w:rFonts w:hint="eastAsia"/>
        </w:rPr>
        <w:t>后端服务较成熟的服务相比较为简单。</w:t>
      </w:r>
    </w:p>
    <w:p w14:paraId="3FE68BCA" w14:textId="77777777" w:rsidR="00AE2DDF" w:rsidRDefault="006509FB">
      <w:pPr>
        <w:pStyle w:val="1"/>
        <w:rPr>
          <w:sz w:val="36"/>
          <w:szCs w:val="36"/>
        </w:rPr>
      </w:pPr>
      <w:bookmarkStart w:id="43" w:name="_Toc427681400"/>
      <w:bookmarkStart w:id="44" w:name="_Toc176132238"/>
      <w:r>
        <w:rPr>
          <w:rFonts w:hint="eastAsia"/>
          <w:sz w:val="36"/>
          <w:szCs w:val="36"/>
        </w:rPr>
        <w:t>接口设计</w:t>
      </w:r>
      <w:bookmarkEnd w:id="43"/>
      <w:bookmarkEnd w:id="44"/>
    </w:p>
    <w:p w14:paraId="0A8D8FB0" w14:textId="77777777" w:rsidR="00AE2DDF" w:rsidRDefault="006509FB">
      <w:pPr>
        <w:pStyle w:val="2"/>
        <w:tabs>
          <w:tab w:val="left" w:pos="669"/>
        </w:tabs>
      </w:pPr>
      <w:bookmarkStart w:id="45" w:name="_Toc427681401"/>
      <w:bookmarkStart w:id="46" w:name="_Toc176132239"/>
      <w:r>
        <w:rPr>
          <w:rFonts w:hint="eastAsia"/>
        </w:rPr>
        <w:t>用户接口</w:t>
      </w:r>
      <w:bookmarkEnd w:id="45"/>
      <w:bookmarkEnd w:id="46"/>
    </w:p>
    <w:p w14:paraId="73CE1B77" w14:textId="42FB336D" w:rsidR="00AE2DDF" w:rsidRDefault="009A2540">
      <w:pPr>
        <w:pStyle w:val="10"/>
        <w:spacing w:line="360" w:lineRule="auto"/>
        <w:ind w:firstLine="420"/>
        <w:rPr>
          <w:sz w:val="24"/>
          <w:szCs w:val="24"/>
        </w:rPr>
      </w:pPr>
      <w:r>
        <w:rPr>
          <w:rFonts w:ascii="Times New Roman" w:hAnsi="Times New Roman" w:hint="eastAsia"/>
          <w:kern w:val="2"/>
          <w:sz w:val="24"/>
          <w:szCs w:val="24"/>
        </w:rPr>
        <w:t>本系统的用户可采用</w:t>
      </w:r>
      <w:r w:rsidR="006509FB">
        <w:rPr>
          <w:rFonts w:ascii="Times New Roman" w:hAnsi="Times New Roman" w:hint="eastAsia"/>
          <w:kern w:val="2"/>
          <w:sz w:val="24"/>
          <w:szCs w:val="24"/>
        </w:rPr>
        <w:t>键盘、鼠标</w:t>
      </w:r>
      <w:r w:rsidR="00013B60">
        <w:rPr>
          <w:rFonts w:ascii="Times New Roman" w:hAnsi="Times New Roman" w:hint="eastAsia"/>
          <w:kern w:val="2"/>
          <w:sz w:val="24"/>
          <w:szCs w:val="24"/>
        </w:rPr>
        <w:t>、传感器</w:t>
      </w:r>
      <w:r>
        <w:rPr>
          <w:rFonts w:ascii="Times New Roman" w:hAnsi="Times New Roman" w:hint="eastAsia"/>
          <w:kern w:val="2"/>
          <w:sz w:val="24"/>
          <w:szCs w:val="24"/>
        </w:rPr>
        <w:t>进行输入</w:t>
      </w:r>
      <w:r w:rsidR="006509FB">
        <w:rPr>
          <w:rFonts w:ascii="Times New Roman" w:hAnsi="Times New Roman" w:hint="eastAsia"/>
          <w:kern w:val="2"/>
          <w:sz w:val="24"/>
          <w:szCs w:val="24"/>
        </w:rPr>
        <w:t>，输出设备采用显示终端等，</w:t>
      </w:r>
      <w:r w:rsidR="00EB4BEC">
        <w:rPr>
          <w:rFonts w:ascii="Times New Roman" w:hAnsi="Times New Roman" w:hint="eastAsia"/>
          <w:kern w:val="2"/>
          <w:sz w:val="24"/>
          <w:szCs w:val="24"/>
        </w:rPr>
        <w:t>本系统依赖于浏览器运行，需要较为先进的浏览器软件</w:t>
      </w:r>
      <w:r w:rsidR="00EB4BEC">
        <w:rPr>
          <w:rFonts w:ascii="Times New Roman" w:hAnsi="Times New Roman" w:hint="eastAsia"/>
          <w:kern w:val="2"/>
          <w:sz w:val="24"/>
          <w:szCs w:val="24"/>
        </w:rPr>
        <w:t>(</w:t>
      </w:r>
      <w:r w:rsidR="00EB4BEC">
        <w:rPr>
          <w:rFonts w:ascii="Times New Roman" w:hAnsi="Times New Roman" w:hint="eastAsia"/>
          <w:kern w:val="2"/>
          <w:sz w:val="24"/>
          <w:szCs w:val="24"/>
        </w:rPr>
        <w:t>如</w:t>
      </w:r>
      <w:r w:rsidR="00EB4BEC">
        <w:rPr>
          <w:rFonts w:ascii="Times New Roman" w:hAnsi="Times New Roman" w:hint="eastAsia"/>
          <w:kern w:val="2"/>
          <w:sz w:val="24"/>
          <w:szCs w:val="24"/>
        </w:rPr>
        <w:t>Edge</w:t>
      </w:r>
      <w:r w:rsidR="00EB4BEC">
        <w:rPr>
          <w:rFonts w:ascii="Times New Roman" w:hAnsi="Times New Roman" w:hint="eastAsia"/>
          <w:kern w:val="2"/>
          <w:sz w:val="24"/>
          <w:szCs w:val="24"/>
        </w:rPr>
        <w:t>和</w:t>
      </w:r>
      <w:r w:rsidR="00EB4BEC">
        <w:rPr>
          <w:rFonts w:ascii="Times New Roman" w:hAnsi="Times New Roman" w:hint="eastAsia"/>
          <w:kern w:val="2"/>
          <w:sz w:val="24"/>
          <w:szCs w:val="24"/>
        </w:rPr>
        <w:t>Chrome</w:t>
      </w:r>
      <w:r w:rsidR="00EB4BEC">
        <w:rPr>
          <w:rFonts w:ascii="Times New Roman" w:hAnsi="Times New Roman" w:hint="eastAsia"/>
          <w:kern w:val="2"/>
          <w:sz w:val="24"/>
          <w:szCs w:val="24"/>
        </w:rPr>
        <w:t>等</w:t>
      </w:r>
      <w:r w:rsidR="00EB4BEC">
        <w:rPr>
          <w:rFonts w:ascii="Times New Roman" w:hAnsi="Times New Roman" w:hint="eastAsia"/>
          <w:kern w:val="2"/>
          <w:sz w:val="24"/>
          <w:szCs w:val="24"/>
        </w:rPr>
        <w:t>)</w:t>
      </w:r>
      <w:r w:rsidR="00EB4BEC">
        <w:rPr>
          <w:rFonts w:ascii="Times New Roman" w:hAnsi="Times New Roman" w:hint="eastAsia"/>
          <w:kern w:val="2"/>
          <w:sz w:val="24"/>
          <w:szCs w:val="24"/>
        </w:rPr>
        <w:t>，</w:t>
      </w:r>
      <w:r w:rsidR="006509FB">
        <w:rPr>
          <w:rFonts w:ascii="Times New Roman" w:hAnsi="Times New Roman" w:hint="eastAsia"/>
          <w:kern w:val="2"/>
          <w:sz w:val="24"/>
          <w:szCs w:val="24"/>
        </w:rPr>
        <w:t>从而尽可能减少用户的操作与减弱本系统对用户的专业限制，用鼠标可以完成大多数操作。</w:t>
      </w:r>
    </w:p>
    <w:p w14:paraId="45009DD7" w14:textId="77777777" w:rsidR="00AE2DDF" w:rsidRDefault="006509FB">
      <w:pPr>
        <w:pStyle w:val="2"/>
        <w:spacing w:before="120" w:after="120"/>
        <w:ind w:left="992" w:hanging="850"/>
      </w:pPr>
      <w:bookmarkStart w:id="47" w:name="_Toc427681402"/>
      <w:bookmarkStart w:id="48" w:name="_Toc176132240"/>
      <w:r>
        <w:rPr>
          <w:rFonts w:hint="eastAsia"/>
        </w:rPr>
        <w:t>外部接口</w:t>
      </w:r>
      <w:bookmarkEnd w:id="47"/>
      <w:bookmarkEnd w:id="48"/>
    </w:p>
    <w:p w14:paraId="6E5B1484" w14:textId="77777777" w:rsidR="00AE2DDF" w:rsidRDefault="006509FB" w:rsidP="00297C5E">
      <w:pPr>
        <w:spacing w:line="300" w:lineRule="auto"/>
        <w:ind w:firstLineChars="200" w:firstLine="480"/>
        <w:rPr>
          <w:szCs w:val="24"/>
        </w:rPr>
      </w:pPr>
      <w:r>
        <w:rPr>
          <w:rFonts w:hint="eastAsia"/>
          <w:szCs w:val="24"/>
        </w:rPr>
        <w:t>TCP/IP</w:t>
      </w:r>
      <w:r>
        <w:rPr>
          <w:rFonts w:hint="eastAsia"/>
          <w:szCs w:val="24"/>
        </w:rPr>
        <w:t>——是目前应用于</w:t>
      </w:r>
      <w:r>
        <w:rPr>
          <w:rFonts w:hint="eastAsia"/>
          <w:szCs w:val="24"/>
        </w:rPr>
        <w:t>Internet</w:t>
      </w:r>
      <w:r>
        <w:rPr>
          <w:rFonts w:hint="eastAsia"/>
          <w:szCs w:val="24"/>
        </w:rPr>
        <w:t>的标准网络协议；</w:t>
      </w:r>
    </w:p>
    <w:p w14:paraId="372F01D1" w14:textId="77777777" w:rsidR="00AE2DDF" w:rsidRDefault="006509FB" w:rsidP="00297C5E">
      <w:pPr>
        <w:pStyle w:val="07478115"/>
        <w:spacing w:after="0" w:line="300" w:lineRule="auto"/>
        <w:ind w:firstLineChars="200" w:firstLine="480"/>
        <w:jc w:val="both"/>
        <w:rPr>
          <w:rFonts w:ascii="Times New Roman"/>
          <w:kern w:val="2"/>
          <w:szCs w:val="24"/>
        </w:rPr>
      </w:pPr>
      <w:r>
        <w:rPr>
          <w:rFonts w:ascii="Times New Roman" w:hint="eastAsia"/>
          <w:kern w:val="2"/>
          <w:szCs w:val="24"/>
        </w:rPr>
        <w:t>HTTP</w:t>
      </w:r>
      <w:r>
        <w:rPr>
          <w:rFonts w:ascii="Times New Roman" w:hint="eastAsia"/>
          <w:kern w:val="2"/>
          <w:szCs w:val="24"/>
        </w:rPr>
        <w:t>（</w:t>
      </w:r>
      <w:r>
        <w:rPr>
          <w:rFonts w:ascii="Times New Roman" w:hint="eastAsia"/>
          <w:kern w:val="2"/>
          <w:szCs w:val="24"/>
        </w:rPr>
        <w:t>Hypertext Transfer Protocol</w:t>
      </w:r>
      <w:r>
        <w:rPr>
          <w:rFonts w:ascii="Times New Roman" w:hint="eastAsia"/>
          <w:kern w:val="2"/>
          <w:szCs w:val="24"/>
        </w:rPr>
        <w:t>）——超文本传输协议；</w:t>
      </w:r>
    </w:p>
    <w:p w14:paraId="21657E21" w14:textId="20333D7A" w:rsidR="00AE2DDF" w:rsidRDefault="00297C5E" w:rsidP="00297C5E">
      <w:pPr>
        <w:ind w:firstLineChars="200" w:firstLine="480"/>
        <w:rPr>
          <w:szCs w:val="24"/>
        </w:rPr>
      </w:pPr>
      <w:r>
        <w:rPr>
          <w:rFonts w:hint="eastAsia"/>
          <w:szCs w:val="24"/>
        </w:rPr>
        <w:t>高德地图</w:t>
      </w:r>
      <w:r>
        <w:rPr>
          <w:rFonts w:hint="eastAsia"/>
          <w:szCs w:val="24"/>
        </w:rPr>
        <w:t>JS API</w:t>
      </w:r>
      <w:r w:rsidR="006509FB">
        <w:rPr>
          <w:rFonts w:hint="eastAsia"/>
          <w:szCs w:val="24"/>
        </w:rPr>
        <w:t>——使用</w:t>
      </w:r>
      <w:r>
        <w:rPr>
          <w:rFonts w:hint="eastAsia"/>
          <w:szCs w:val="24"/>
        </w:rPr>
        <w:t>高德地图</w:t>
      </w:r>
      <w:r w:rsidR="006509FB">
        <w:rPr>
          <w:rFonts w:hint="eastAsia"/>
          <w:szCs w:val="24"/>
        </w:rPr>
        <w:t>相关功能</w:t>
      </w:r>
      <w:r>
        <w:rPr>
          <w:rFonts w:hint="eastAsia"/>
          <w:szCs w:val="24"/>
        </w:rPr>
        <w:t>与服务提供</w:t>
      </w:r>
      <w:r w:rsidR="006509FB">
        <w:rPr>
          <w:rFonts w:hint="eastAsia"/>
          <w:szCs w:val="24"/>
        </w:rPr>
        <w:t>的接口；</w:t>
      </w:r>
    </w:p>
    <w:p w14:paraId="32AF8135" w14:textId="2AD649E7" w:rsidR="00297C5E" w:rsidRPr="00297C5E" w:rsidRDefault="008753EB" w:rsidP="00297C5E">
      <w:pPr>
        <w:ind w:firstLineChars="200" w:firstLine="480"/>
        <w:rPr>
          <w:szCs w:val="24"/>
        </w:rPr>
      </w:pPr>
      <w:r>
        <w:rPr>
          <w:rFonts w:hint="eastAsia"/>
          <w:szCs w:val="24"/>
        </w:rPr>
        <w:t>MapBox</w:t>
      </w:r>
      <w:r>
        <w:rPr>
          <w:rFonts w:hint="eastAsia"/>
          <w:szCs w:val="24"/>
        </w:rPr>
        <w:t>——为全景地图及地图漫游相关服务提供接口。</w:t>
      </w:r>
    </w:p>
    <w:p w14:paraId="4DA46B3D" w14:textId="77777777" w:rsidR="00AE2DDF" w:rsidRDefault="006509FB">
      <w:pPr>
        <w:pStyle w:val="2"/>
        <w:spacing w:before="120" w:after="120"/>
        <w:ind w:left="992" w:hanging="850"/>
      </w:pPr>
      <w:bookmarkStart w:id="49" w:name="_Toc427681403"/>
      <w:bookmarkStart w:id="50" w:name="_Toc176132241"/>
      <w:r>
        <w:rPr>
          <w:rFonts w:hint="eastAsia"/>
        </w:rPr>
        <w:t>内部接口</w:t>
      </w:r>
      <w:bookmarkEnd w:id="49"/>
      <w:bookmarkEnd w:id="50"/>
    </w:p>
    <w:p w14:paraId="37B2E64B" w14:textId="4966CD79"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(1)</w:t>
      </w:r>
      <w:r>
        <w:rPr>
          <w:rFonts w:ascii="Times New Roman" w:hAnsi="Times New Roman" w:hint="eastAsia"/>
          <w:kern w:val="2"/>
          <w:sz w:val="24"/>
          <w:szCs w:val="24"/>
        </w:rPr>
        <w:t>数据接口</w:t>
      </w:r>
      <w:r>
        <w:rPr>
          <w:rFonts w:ascii="Times New Roman" w:hAnsi="Times New Roman" w:hint="eastAsia"/>
          <w:kern w:val="2"/>
          <w:sz w:val="24"/>
          <w:szCs w:val="24"/>
        </w:rPr>
        <w:t>:</w:t>
      </w:r>
      <w:r>
        <w:rPr>
          <w:rFonts w:ascii="Times New Roman" w:hAnsi="Times New Roman" w:hint="eastAsia"/>
          <w:kern w:val="2"/>
          <w:sz w:val="24"/>
          <w:szCs w:val="24"/>
        </w:rPr>
        <w:t>地理信息数据和属性数据统一由</w:t>
      </w:r>
      <w:r w:rsidR="00F8093D">
        <w:rPr>
          <w:rFonts w:ascii="Times New Roman" w:hAnsi="Times New Roman" w:hint="eastAsia"/>
          <w:kern w:val="2"/>
          <w:sz w:val="24"/>
          <w:szCs w:val="24"/>
        </w:rPr>
        <w:t>GeoServer</w:t>
      </w:r>
      <w:r w:rsidR="00F8093D">
        <w:rPr>
          <w:rFonts w:ascii="Times New Roman" w:hAnsi="Times New Roman" w:hint="eastAsia"/>
          <w:kern w:val="2"/>
          <w:sz w:val="24"/>
          <w:szCs w:val="24"/>
        </w:rPr>
        <w:t>进行</w:t>
      </w:r>
      <w:r>
        <w:rPr>
          <w:rFonts w:ascii="Times New Roman" w:hAnsi="Times New Roman" w:hint="eastAsia"/>
          <w:kern w:val="2"/>
          <w:sz w:val="24"/>
          <w:szCs w:val="24"/>
        </w:rPr>
        <w:t>管理。</w:t>
      </w:r>
      <w:r>
        <w:rPr>
          <w:rFonts w:ascii="Times New Roman" w:hAnsi="Times New Roman" w:hint="eastAsia"/>
          <w:kern w:val="2"/>
          <w:sz w:val="24"/>
          <w:szCs w:val="24"/>
        </w:rPr>
        <w:t xml:space="preserve"> </w:t>
      </w:r>
    </w:p>
    <w:p w14:paraId="65398AA2" w14:textId="77777777"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(2)</w:t>
      </w:r>
      <w:r>
        <w:rPr>
          <w:rFonts w:ascii="Times New Roman" w:hAnsi="Times New Roman" w:hint="eastAsia"/>
          <w:kern w:val="2"/>
          <w:sz w:val="24"/>
          <w:szCs w:val="24"/>
        </w:rPr>
        <w:t>系统与数据接口</w:t>
      </w:r>
      <w:r>
        <w:rPr>
          <w:rFonts w:ascii="Times New Roman" w:hAnsi="Times New Roman" w:hint="eastAsia"/>
          <w:kern w:val="2"/>
          <w:sz w:val="24"/>
          <w:szCs w:val="24"/>
        </w:rPr>
        <w:t>:</w:t>
      </w:r>
      <w:r>
        <w:rPr>
          <w:rFonts w:ascii="Times New Roman" w:hAnsi="Times New Roman" w:hint="eastAsia"/>
          <w:kern w:val="2"/>
          <w:sz w:val="24"/>
          <w:szCs w:val="24"/>
        </w:rPr>
        <w:t>系统可以通过打开、关闭直接存取、关闭数据。</w:t>
      </w:r>
    </w:p>
    <w:p w14:paraId="6B885C50" w14:textId="77777777" w:rsidR="00AE2DDF" w:rsidRDefault="006509FB">
      <w:pPr>
        <w:pStyle w:val="10"/>
        <w:spacing w:line="400" w:lineRule="exact"/>
        <w:ind w:firstLineChars="200" w:firstLine="480"/>
        <w:rPr>
          <w:sz w:val="24"/>
          <w:szCs w:val="24"/>
        </w:rPr>
      </w:pPr>
      <w:r>
        <w:rPr>
          <w:rFonts w:ascii="Times New Roman" w:hAnsi="Times New Roman" w:hint="eastAsia"/>
          <w:kern w:val="2"/>
          <w:sz w:val="24"/>
          <w:szCs w:val="24"/>
        </w:rPr>
        <w:t>(3)</w:t>
      </w:r>
      <w:r>
        <w:rPr>
          <w:rFonts w:ascii="Times New Roman" w:hAnsi="Times New Roman" w:hint="eastAsia"/>
          <w:kern w:val="2"/>
          <w:sz w:val="24"/>
          <w:szCs w:val="24"/>
        </w:rPr>
        <w:t>系统和模块接口</w:t>
      </w:r>
      <w:r>
        <w:rPr>
          <w:rFonts w:ascii="Times New Roman" w:hAnsi="Times New Roman" w:hint="eastAsia"/>
          <w:kern w:val="2"/>
          <w:sz w:val="24"/>
          <w:szCs w:val="24"/>
        </w:rPr>
        <w:t>:</w:t>
      </w:r>
      <w:r>
        <w:rPr>
          <w:rFonts w:ascii="Times New Roman" w:hAnsi="Times New Roman" w:hint="eastAsia"/>
          <w:kern w:val="2"/>
          <w:sz w:val="24"/>
          <w:szCs w:val="24"/>
        </w:rPr>
        <w:t>系统内所有模块的命名、调用采用统一的规定。</w:t>
      </w:r>
    </w:p>
    <w:p w14:paraId="694A65BE" w14:textId="77777777" w:rsidR="00AE2DDF" w:rsidRDefault="006509FB">
      <w:pPr>
        <w:pStyle w:val="1"/>
        <w:rPr>
          <w:sz w:val="36"/>
          <w:szCs w:val="36"/>
        </w:rPr>
      </w:pPr>
      <w:bookmarkStart w:id="51" w:name="_Toc427681404"/>
      <w:bookmarkStart w:id="52" w:name="_Toc176132242"/>
      <w:r>
        <w:rPr>
          <w:rFonts w:hint="eastAsia"/>
          <w:sz w:val="36"/>
          <w:szCs w:val="36"/>
        </w:rPr>
        <w:lastRenderedPageBreak/>
        <w:t>运行设计</w:t>
      </w:r>
      <w:bookmarkEnd w:id="51"/>
      <w:bookmarkEnd w:id="52"/>
    </w:p>
    <w:p w14:paraId="662E0D74" w14:textId="77777777" w:rsidR="00AE2DDF" w:rsidRDefault="006509FB">
      <w:pPr>
        <w:pStyle w:val="2"/>
        <w:spacing w:before="120" w:after="120"/>
        <w:ind w:left="992" w:hanging="850"/>
      </w:pPr>
      <w:bookmarkStart w:id="53" w:name="_Toc427681405"/>
      <w:bookmarkStart w:id="54" w:name="_Toc176132243"/>
      <w:r>
        <w:rPr>
          <w:rFonts w:hint="eastAsia"/>
        </w:rPr>
        <w:t>运行模块组合</w:t>
      </w:r>
      <w:bookmarkEnd w:id="53"/>
      <w:bookmarkEnd w:id="54"/>
    </w:p>
    <w:p w14:paraId="0FC6F668" w14:textId="4C57E748"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本程序面向用户，通过</w:t>
      </w:r>
      <w:r w:rsidR="00A41168">
        <w:rPr>
          <w:rFonts w:ascii="Times New Roman" w:hAnsi="Times New Roman" w:hint="eastAsia"/>
          <w:kern w:val="2"/>
          <w:sz w:val="24"/>
          <w:szCs w:val="24"/>
        </w:rPr>
        <w:t>浏览器进行登录注册，然后进入系统主页面，从而能够</w:t>
      </w:r>
      <w:r>
        <w:rPr>
          <w:rFonts w:ascii="Times New Roman" w:hAnsi="Times New Roman" w:hint="eastAsia"/>
          <w:kern w:val="2"/>
          <w:sz w:val="24"/>
          <w:szCs w:val="24"/>
        </w:rPr>
        <w:t>打开不同模块来操作每个模块的功能。各模块之间主要以传递数据项的引用来实现模块之间的合作和数据共享，而且各模块之间相对独立，</w:t>
      </w:r>
      <w:r w:rsidR="00A41168">
        <w:rPr>
          <w:rFonts w:ascii="Times New Roman" w:hAnsi="Times New Roman" w:hint="eastAsia"/>
          <w:kern w:val="2"/>
          <w:sz w:val="24"/>
          <w:szCs w:val="24"/>
        </w:rPr>
        <w:t>程序</w:t>
      </w:r>
      <w:r w:rsidR="000B36DF">
        <w:rPr>
          <w:rFonts w:ascii="Times New Roman" w:hAnsi="Times New Roman" w:hint="eastAsia"/>
          <w:kern w:val="2"/>
          <w:sz w:val="24"/>
          <w:szCs w:val="24"/>
        </w:rPr>
        <w:t>实现了高内聚，低耦合</w:t>
      </w:r>
      <w:r>
        <w:rPr>
          <w:rFonts w:ascii="Times New Roman" w:hAnsi="Times New Roman" w:hint="eastAsia"/>
          <w:kern w:val="2"/>
          <w:sz w:val="24"/>
          <w:szCs w:val="24"/>
        </w:rPr>
        <w:t>。</w:t>
      </w:r>
    </w:p>
    <w:p w14:paraId="5EE7B066" w14:textId="77777777" w:rsidR="00AE2DDF" w:rsidRDefault="006509FB">
      <w:pPr>
        <w:pStyle w:val="2"/>
        <w:spacing w:before="120" w:after="120"/>
        <w:ind w:left="992" w:hanging="850"/>
      </w:pPr>
      <w:bookmarkStart w:id="55" w:name="_Toc427681406"/>
      <w:bookmarkStart w:id="56" w:name="_Toc176132244"/>
      <w:r>
        <w:rPr>
          <w:rFonts w:hint="eastAsia"/>
        </w:rPr>
        <w:t>运行控制</w:t>
      </w:r>
      <w:bookmarkEnd w:id="55"/>
      <w:bookmarkEnd w:id="56"/>
    </w:p>
    <w:p w14:paraId="796710DE" w14:textId="7BBA0FFD" w:rsidR="00AE2DDF"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用户通过</w:t>
      </w:r>
      <w:r w:rsidR="00BA3EC3">
        <w:rPr>
          <w:rFonts w:ascii="Times New Roman" w:hAnsi="Times New Roman" w:hint="eastAsia"/>
          <w:kern w:val="2"/>
          <w:sz w:val="24"/>
          <w:szCs w:val="24"/>
        </w:rPr>
        <w:t>Web</w:t>
      </w:r>
      <w:r w:rsidR="00BA3EC3">
        <w:rPr>
          <w:rFonts w:ascii="Times New Roman" w:hAnsi="Times New Roman" w:hint="eastAsia"/>
          <w:kern w:val="2"/>
          <w:sz w:val="24"/>
          <w:szCs w:val="24"/>
        </w:rPr>
        <w:t>页面</w:t>
      </w:r>
      <w:r>
        <w:rPr>
          <w:rFonts w:ascii="Times New Roman" w:hAnsi="Times New Roman" w:hint="eastAsia"/>
          <w:kern w:val="2"/>
          <w:sz w:val="24"/>
          <w:szCs w:val="24"/>
        </w:rPr>
        <w:t>发出请求，</w:t>
      </w:r>
      <w:r w:rsidR="00BA3EC3">
        <w:rPr>
          <w:rFonts w:ascii="Times New Roman" w:hAnsi="Times New Roman" w:hint="eastAsia"/>
          <w:kern w:val="2"/>
          <w:sz w:val="24"/>
          <w:szCs w:val="24"/>
        </w:rPr>
        <w:t>后端</w:t>
      </w:r>
      <w:r>
        <w:rPr>
          <w:rFonts w:ascii="Times New Roman" w:hAnsi="Times New Roman" w:hint="eastAsia"/>
          <w:kern w:val="2"/>
          <w:sz w:val="24"/>
          <w:szCs w:val="24"/>
        </w:rPr>
        <w:t>服务器和数据库服务处理请求后给用户返回响应，并展现在使用的界面上。</w:t>
      </w:r>
    </w:p>
    <w:p w14:paraId="01FF105C" w14:textId="233AE0ED" w:rsidR="00BA3EC3" w:rsidRDefault="00BA3EC3" w:rsidP="00BA3EC3">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用户进入系统首页后，点击“</w:t>
      </w:r>
      <w:r>
        <w:rPr>
          <w:rFonts w:ascii="Times New Roman" w:hAnsi="Times New Roman" w:hint="eastAsia"/>
          <w:kern w:val="2"/>
          <w:sz w:val="24"/>
          <w:szCs w:val="24"/>
        </w:rPr>
        <w:t>Click Me!</w:t>
      </w:r>
      <w:r>
        <w:rPr>
          <w:rFonts w:ascii="Times New Roman" w:hAnsi="Times New Roman" w:hint="eastAsia"/>
          <w:kern w:val="2"/>
          <w:sz w:val="24"/>
          <w:szCs w:val="24"/>
        </w:rPr>
        <w:t>”进入系统主页面或点击右上角进行登录或注册</w:t>
      </w:r>
      <w:r w:rsidR="003B23F7">
        <w:rPr>
          <w:rFonts w:ascii="Times New Roman" w:hAnsi="Times New Roman" w:hint="eastAsia"/>
          <w:kern w:val="2"/>
          <w:sz w:val="24"/>
          <w:szCs w:val="24"/>
        </w:rPr>
        <w:t>再进入主页面，首先进入的是地图漫游页面，通过点击下方按钮进入</w:t>
      </w:r>
      <w:r w:rsidR="00BA4245">
        <w:rPr>
          <w:rFonts w:ascii="Times New Roman" w:hAnsi="Times New Roman" w:hint="eastAsia"/>
          <w:kern w:val="2"/>
          <w:sz w:val="24"/>
          <w:szCs w:val="24"/>
        </w:rPr>
        <w:t>功能主页面，在功能主页面，</w:t>
      </w:r>
      <w:r w:rsidR="00C84E46">
        <w:rPr>
          <w:rFonts w:ascii="Times New Roman" w:hAnsi="Times New Roman" w:hint="eastAsia"/>
          <w:kern w:val="2"/>
          <w:sz w:val="24"/>
          <w:szCs w:val="24"/>
        </w:rPr>
        <w:t>可以对已实现的功能进行各种操作。</w:t>
      </w:r>
    </w:p>
    <w:p w14:paraId="312348B4" w14:textId="681669FB" w:rsidR="00AE2DDF" w:rsidRDefault="00BD2095">
      <w:pPr>
        <w:pStyle w:val="10"/>
        <w:spacing w:line="400" w:lineRule="exact"/>
        <w:ind w:firstLineChars="200" w:firstLine="480"/>
        <w:rPr>
          <w:rFonts w:ascii="Times New Roman" w:hAnsi="Times New Roman"/>
          <w:kern w:val="2"/>
          <w:sz w:val="24"/>
          <w:szCs w:val="24"/>
        </w:rPr>
      </w:pPr>
      <w:r w:rsidRPr="00BD2095">
        <w:rPr>
          <w:rFonts w:ascii="Times New Roman" w:hAnsi="Times New Roman" w:hint="eastAsia"/>
          <w:kern w:val="2"/>
          <w:sz w:val="24"/>
          <w:szCs w:val="24"/>
        </w:rPr>
        <w:t>在网络传输方面，</w:t>
      </w:r>
      <w:r>
        <w:rPr>
          <w:rFonts w:ascii="Times New Roman" w:hAnsi="Times New Roman" w:hint="eastAsia"/>
          <w:kern w:val="2"/>
          <w:sz w:val="24"/>
          <w:szCs w:val="24"/>
        </w:rPr>
        <w:t>用户</w:t>
      </w:r>
      <w:r w:rsidRPr="00BD2095">
        <w:rPr>
          <w:rFonts w:ascii="Times New Roman" w:hAnsi="Times New Roman" w:hint="eastAsia"/>
          <w:kern w:val="2"/>
          <w:sz w:val="24"/>
          <w:szCs w:val="24"/>
        </w:rPr>
        <w:t>在</w:t>
      </w:r>
      <w:r>
        <w:rPr>
          <w:rFonts w:ascii="Times New Roman" w:hAnsi="Times New Roman" w:hint="eastAsia"/>
          <w:kern w:val="2"/>
          <w:sz w:val="24"/>
          <w:szCs w:val="24"/>
        </w:rPr>
        <w:t>使用系统</w:t>
      </w:r>
      <w:r w:rsidRPr="00BD2095">
        <w:rPr>
          <w:rFonts w:ascii="Times New Roman" w:hAnsi="Times New Roman" w:hint="eastAsia"/>
          <w:kern w:val="2"/>
          <w:sz w:val="24"/>
          <w:szCs w:val="24"/>
        </w:rPr>
        <w:t>发送数据后，将等待服务器的确认收到反馈，数据进行确认。服务器在接到数据后发送确认信号。</w:t>
      </w:r>
    </w:p>
    <w:p w14:paraId="31A8EC79" w14:textId="5BBD9C6A" w:rsidR="00AE2DDF" w:rsidRDefault="006509FB">
      <w:pPr>
        <w:pStyle w:val="2"/>
        <w:spacing w:before="120" w:after="120"/>
        <w:ind w:left="992" w:hanging="850"/>
      </w:pPr>
      <w:bookmarkStart w:id="57" w:name="_Toc427681407"/>
      <w:bookmarkStart w:id="58" w:name="_Toc176132245"/>
      <w:r>
        <w:rPr>
          <w:rFonts w:hint="eastAsia"/>
        </w:rPr>
        <w:t>运行时间</w:t>
      </w:r>
      <w:bookmarkEnd w:id="57"/>
      <w:bookmarkEnd w:id="58"/>
    </w:p>
    <w:p w14:paraId="3884A896" w14:textId="06EC6F80" w:rsidR="00AF63D6" w:rsidRDefault="006509FB">
      <w:pPr>
        <w:pStyle w:val="10"/>
        <w:spacing w:line="400" w:lineRule="exact"/>
        <w:ind w:firstLineChars="200" w:firstLine="480"/>
        <w:rPr>
          <w:rFonts w:ascii="Times New Roman" w:hAnsi="Times New Roman"/>
          <w:kern w:val="2"/>
          <w:sz w:val="24"/>
          <w:szCs w:val="24"/>
        </w:rPr>
      </w:pPr>
      <w:r>
        <w:rPr>
          <w:rFonts w:ascii="Times New Roman" w:hAnsi="Times New Roman" w:hint="eastAsia"/>
          <w:kern w:val="2"/>
          <w:sz w:val="24"/>
          <w:szCs w:val="24"/>
        </w:rPr>
        <w:t>要求系统对用户的大部分操作的响应速度不大于</w:t>
      </w:r>
      <w:r>
        <w:rPr>
          <w:rFonts w:ascii="Times New Roman" w:hAnsi="Times New Roman" w:hint="eastAsia"/>
          <w:kern w:val="2"/>
          <w:sz w:val="24"/>
          <w:szCs w:val="24"/>
        </w:rPr>
        <w:t>1</w:t>
      </w:r>
      <w:r>
        <w:rPr>
          <w:rFonts w:ascii="Times New Roman" w:hAnsi="Times New Roman" w:hint="eastAsia"/>
          <w:kern w:val="2"/>
          <w:sz w:val="24"/>
          <w:szCs w:val="24"/>
        </w:rPr>
        <w:t>秒钟，少数复杂操作响应速度在</w:t>
      </w:r>
      <w:r>
        <w:rPr>
          <w:rFonts w:ascii="Times New Roman" w:hAnsi="Times New Roman" w:hint="eastAsia"/>
          <w:kern w:val="2"/>
          <w:sz w:val="24"/>
          <w:szCs w:val="24"/>
        </w:rPr>
        <w:t>3</w:t>
      </w:r>
      <w:r>
        <w:rPr>
          <w:rFonts w:ascii="Times New Roman" w:hAnsi="Times New Roman" w:hint="eastAsia"/>
          <w:kern w:val="2"/>
          <w:sz w:val="24"/>
          <w:szCs w:val="24"/>
        </w:rPr>
        <w:t>秒以内</w:t>
      </w:r>
      <w:r w:rsidR="005979AD">
        <w:rPr>
          <w:rFonts w:ascii="Times New Roman" w:hAnsi="Times New Roman" w:hint="eastAsia"/>
          <w:kern w:val="2"/>
          <w:sz w:val="24"/>
          <w:szCs w:val="24"/>
        </w:rPr>
        <w:t>，</w:t>
      </w:r>
      <w:r w:rsidR="005979AD">
        <w:rPr>
          <w:rFonts w:ascii="Times New Roman" w:hAnsi="Times New Roman" w:hint="eastAsia"/>
          <w:kern w:val="2"/>
          <w:sz w:val="24"/>
          <w:szCs w:val="24"/>
        </w:rPr>
        <w:t>AI</w:t>
      </w:r>
      <w:r w:rsidR="005979AD">
        <w:rPr>
          <w:rFonts w:ascii="Times New Roman" w:hAnsi="Times New Roman" w:hint="eastAsia"/>
          <w:kern w:val="2"/>
          <w:sz w:val="24"/>
          <w:szCs w:val="24"/>
        </w:rPr>
        <w:t>服务由于需要大模型的推理以及后续数据处理，</w:t>
      </w:r>
      <w:r w:rsidR="0027562D">
        <w:rPr>
          <w:rFonts w:ascii="Times New Roman" w:hAnsi="Times New Roman" w:hint="eastAsia"/>
          <w:kern w:val="2"/>
          <w:sz w:val="24"/>
          <w:szCs w:val="24"/>
        </w:rPr>
        <w:t>响应时间应在</w:t>
      </w:r>
      <w:r w:rsidR="0027562D">
        <w:rPr>
          <w:rFonts w:ascii="Times New Roman" w:hAnsi="Times New Roman" w:hint="eastAsia"/>
          <w:kern w:val="2"/>
          <w:sz w:val="24"/>
          <w:szCs w:val="24"/>
        </w:rPr>
        <w:t>30</w:t>
      </w:r>
      <w:r w:rsidR="0027562D">
        <w:rPr>
          <w:rFonts w:ascii="Times New Roman" w:hAnsi="Times New Roman" w:hint="eastAsia"/>
          <w:kern w:val="2"/>
          <w:sz w:val="24"/>
          <w:szCs w:val="24"/>
        </w:rPr>
        <w:t>秒以内</w:t>
      </w:r>
      <w:r>
        <w:rPr>
          <w:rFonts w:ascii="Times New Roman" w:hAnsi="Times New Roman" w:hint="eastAsia"/>
          <w:kern w:val="2"/>
          <w:sz w:val="24"/>
          <w:szCs w:val="24"/>
        </w:rPr>
        <w:t>，本系统以“高效率”为目标，对系统的使用者的操作能够做出较快的反应。同时，网络硬件对运行时间有最大的影响，所以建议使用者应该选择一个稳定的网络环境进行使用；否则，系统对操作反应将受到很大的影响。其次是服务器的性能，这将影响对数据库访问时间和操作时间的长短，影响加大客户机操作的等待时间，所以本系统采取的服务器必的性能比较高。</w:t>
      </w:r>
    </w:p>
    <w:p w14:paraId="7B6904DC" w14:textId="0A07E283" w:rsidR="00AE2DDF" w:rsidRDefault="00AF63D6" w:rsidP="00AF63D6">
      <w:pPr>
        <w:widowControl/>
        <w:jc w:val="left"/>
        <w:rPr>
          <w:szCs w:val="24"/>
        </w:rPr>
      </w:pPr>
      <w:r>
        <w:rPr>
          <w:szCs w:val="24"/>
        </w:rPr>
        <w:br w:type="page"/>
      </w:r>
    </w:p>
    <w:p w14:paraId="54445909" w14:textId="77777777" w:rsidR="00AE2DDF" w:rsidRDefault="006509FB">
      <w:pPr>
        <w:pStyle w:val="1"/>
        <w:rPr>
          <w:sz w:val="36"/>
          <w:szCs w:val="36"/>
        </w:rPr>
      </w:pPr>
      <w:bookmarkStart w:id="59" w:name="_Toc427681408"/>
      <w:bookmarkStart w:id="60" w:name="_Toc176132246"/>
      <w:r>
        <w:rPr>
          <w:rFonts w:hint="eastAsia"/>
          <w:sz w:val="36"/>
          <w:szCs w:val="36"/>
        </w:rPr>
        <w:lastRenderedPageBreak/>
        <w:t>系统数据结构设计</w:t>
      </w:r>
      <w:bookmarkEnd w:id="59"/>
      <w:bookmarkEnd w:id="60"/>
    </w:p>
    <w:p w14:paraId="23490D36" w14:textId="0563D979" w:rsidR="00AF63D6" w:rsidRPr="00AF63D6" w:rsidRDefault="006509FB" w:rsidP="00AF63D6">
      <w:pPr>
        <w:pStyle w:val="2"/>
        <w:spacing w:before="120" w:after="120"/>
        <w:ind w:left="992" w:hanging="850"/>
      </w:pPr>
      <w:bookmarkStart w:id="61" w:name="_Toc427681410"/>
      <w:bookmarkStart w:id="62" w:name="_Toc176132247"/>
      <w:r>
        <w:rPr>
          <w:rFonts w:hint="eastAsia"/>
        </w:rPr>
        <w:t>物理结构设计要点</w:t>
      </w:r>
      <w:bookmarkEnd w:id="61"/>
      <w:bookmarkEnd w:id="62"/>
    </w:p>
    <w:p w14:paraId="3347BEA1" w14:textId="6103D085" w:rsidR="00AF63D6" w:rsidRPr="00AF63D6" w:rsidRDefault="00AF63D6" w:rsidP="00AF63D6">
      <w:pPr>
        <w:spacing w:line="300" w:lineRule="auto"/>
        <w:ind w:firstLine="420"/>
        <w:jc w:val="center"/>
        <w:rPr>
          <w:sz w:val="21"/>
          <w:szCs w:val="21"/>
        </w:rPr>
      </w:pPr>
      <w:r w:rsidRPr="00EF1917">
        <w:rPr>
          <w:sz w:val="21"/>
          <w:szCs w:val="21"/>
        </w:rPr>
        <w:t>表</w:t>
      </w:r>
      <w:r>
        <w:rPr>
          <w:rFonts w:hint="eastAsia"/>
          <w:sz w:val="21"/>
          <w:szCs w:val="21"/>
        </w:rPr>
        <w:t>3</w:t>
      </w:r>
      <w:r w:rsidRPr="00EF1917">
        <w:rPr>
          <w:sz w:val="21"/>
          <w:szCs w:val="21"/>
        </w:rPr>
        <w:t xml:space="preserve"> </w:t>
      </w:r>
      <w:r>
        <w:rPr>
          <w:rFonts w:hint="eastAsia"/>
          <w:sz w:val="21"/>
          <w:szCs w:val="21"/>
        </w:rPr>
        <w:t>地理数据设计要点表</w:t>
      </w:r>
    </w:p>
    <w:tbl>
      <w:tblPr>
        <w:tblpPr w:leftFromText="180" w:rightFromText="180" w:vertAnchor="text" w:horzAnchor="margin" w:tblpXSpec="center" w:tblpY="128"/>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7"/>
        <w:gridCol w:w="6795"/>
      </w:tblGrid>
      <w:tr w:rsidR="00AE2DDF" w14:paraId="76C4DEDB" w14:textId="77777777" w:rsidTr="00AF63D6">
        <w:trPr>
          <w:trHeight w:val="429"/>
          <w:jc w:val="center"/>
        </w:trPr>
        <w:tc>
          <w:tcPr>
            <w:tcW w:w="1727" w:type="dxa"/>
            <w:vAlign w:val="center"/>
          </w:tcPr>
          <w:p w14:paraId="0FFC996D" w14:textId="2E9B6102" w:rsidR="00AE2DDF" w:rsidRDefault="006509FB">
            <w:pPr>
              <w:pStyle w:val="10"/>
              <w:jc w:val="center"/>
              <w:rPr>
                <w:rFonts w:ascii="Times New Roman" w:hAnsi="Times New Roman"/>
                <w:sz w:val="21"/>
              </w:rPr>
            </w:pPr>
            <w:r>
              <w:rPr>
                <w:rFonts w:ascii="Times New Roman" w:hAnsi="Times New Roman"/>
                <w:kern w:val="2"/>
                <w:sz w:val="21"/>
              </w:rPr>
              <w:t>数据库</w:t>
            </w:r>
            <w:r w:rsidR="00ED7AD6">
              <w:rPr>
                <w:rFonts w:ascii="Times New Roman" w:hAnsi="Times New Roman" w:hint="eastAsia"/>
                <w:kern w:val="2"/>
                <w:sz w:val="21"/>
              </w:rPr>
              <w:t>类型</w:t>
            </w:r>
          </w:p>
        </w:tc>
        <w:tc>
          <w:tcPr>
            <w:tcW w:w="6795" w:type="dxa"/>
            <w:vAlign w:val="center"/>
          </w:tcPr>
          <w:p w14:paraId="6896A856" w14:textId="7A51B9E1" w:rsidR="00AE2DDF" w:rsidRDefault="00ED7AD6">
            <w:pPr>
              <w:autoSpaceDE w:val="0"/>
              <w:autoSpaceDN w:val="0"/>
              <w:adjustRightInd w:val="0"/>
              <w:rPr>
                <w:kern w:val="0"/>
                <w:sz w:val="21"/>
                <w:szCs w:val="21"/>
              </w:rPr>
            </w:pPr>
            <w:r>
              <w:rPr>
                <w:rFonts w:hint="eastAsia"/>
                <w:kern w:val="0"/>
                <w:sz w:val="21"/>
                <w:szCs w:val="21"/>
              </w:rPr>
              <w:t>地理数据</w:t>
            </w:r>
          </w:p>
        </w:tc>
      </w:tr>
      <w:tr w:rsidR="00AE2DDF" w14:paraId="3CDE0294" w14:textId="77777777" w:rsidTr="00AF63D6">
        <w:trPr>
          <w:trHeight w:val="411"/>
          <w:jc w:val="center"/>
        </w:trPr>
        <w:tc>
          <w:tcPr>
            <w:tcW w:w="1727" w:type="dxa"/>
            <w:vAlign w:val="center"/>
          </w:tcPr>
          <w:p w14:paraId="79A65BCF" w14:textId="77777777" w:rsidR="00AE2DDF" w:rsidRDefault="006509FB">
            <w:pPr>
              <w:pStyle w:val="10"/>
              <w:jc w:val="center"/>
              <w:rPr>
                <w:rFonts w:ascii="Times New Roman" w:hAnsi="Times New Roman"/>
                <w:kern w:val="2"/>
                <w:sz w:val="21"/>
              </w:rPr>
            </w:pPr>
            <w:r>
              <w:rPr>
                <w:rFonts w:ascii="Times New Roman" w:hAnsi="Times New Roman"/>
                <w:kern w:val="2"/>
                <w:sz w:val="21"/>
              </w:rPr>
              <w:t>存储要求</w:t>
            </w:r>
          </w:p>
        </w:tc>
        <w:tc>
          <w:tcPr>
            <w:tcW w:w="6795" w:type="dxa"/>
            <w:vAlign w:val="center"/>
          </w:tcPr>
          <w:p w14:paraId="7E1D15E6" w14:textId="761C2D51" w:rsidR="00AE2DDF" w:rsidRDefault="00ED7AD6">
            <w:pPr>
              <w:pStyle w:val="10"/>
              <w:rPr>
                <w:rFonts w:ascii="Times New Roman" w:hAnsi="Times New Roman"/>
                <w:kern w:val="2"/>
                <w:sz w:val="21"/>
              </w:rPr>
            </w:pPr>
            <w:r>
              <w:rPr>
                <w:rFonts w:ascii="Times New Roman" w:hAnsi="Times New Roman" w:hint="eastAsia"/>
                <w:kern w:val="2"/>
                <w:sz w:val="21"/>
              </w:rPr>
              <w:t>存储</w:t>
            </w:r>
            <w:r>
              <w:rPr>
                <w:rFonts w:ascii="Times New Roman" w:hAnsi="Times New Roman" w:hint="eastAsia"/>
                <w:kern w:val="2"/>
                <w:sz w:val="21"/>
              </w:rPr>
              <w:t>POI</w:t>
            </w:r>
            <w:r>
              <w:rPr>
                <w:rFonts w:ascii="Times New Roman" w:hAnsi="Times New Roman" w:hint="eastAsia"/>
                <w:kern w:val="2"/>
                <w:sz w:val="21"/>
              </w:rPr>
              <w:t>信息及相关属性信息。</w:t>
            </w:r>
          </w:p>
        </w:tc>
      </w:tr>
      <w:tr w:rsidR="00AE2DDF" w14:paraId="27CAF543" w14:textId="77777777" w:rsidTr="00AF63D6">
        <w:trPr>
          <w:trHeight w:val="363"/>
          <w:jc w:val="center"/>
        </w:trPr>
        <w:tc>
          <w:tcPr>
            <w:tcW w:w="1727" w:type="dxa"/>
            <w:vAlign w:val="center"/>
          </w:tcPr>
          <w:p w14:paraId="2C15C281" w14:textId="77777777" w:rsidR="00AE2DDF" w:rsidRDefault="006509FB">
            <w:pPr>
              <w:pStyle w:val="10"/>
              <w:jc w:val="center"/>
              <w:rPr>
                <w:rFonts w:ascii="Times New Roman" w:hAnsi="Times New Roman"/>
                <w:kern w:val="2"/>
                <w:sz w:val="21"/>
              </w:rPr>
            </w:pPr>
            <w:r>
              <w:rPr>
                <w:rFonts w:ascii="Times New Roman" w:hAnsi="Times New Roman"/>
                <w:kern w:val="2"/>
                <w:sz w:val="21"/>
              </w:rPr>
              <w:t>访问方法</w:t>
            </w:r>
          </w:p>
        </w:tc>
        <w:tc>
          <w:tcPr>
            <w:tcW w:w="6795" w:type="dxa"/>
            <w:vAlign w:val="center"/>
          </w:tcPr>
          <w:p w14:paraId="59D3A76D" w14:textId="4D9EDBF9" w:rsidR="00AE2DDF" w:rsidRDefault="00ED7AD6">
            <w:pPr>
              <w:pStyle w:val="10"/>
              <w:rPr>
                <w:rFonts w:ascii="Times New Roman" w:hAnsi="Times New Roman"/>
                <w:kern w:val="2"/>
                <w:sz w:val="21"/>
              </w:rPr>
            </w:pPr>
            <w:r>
              <w:rPr>
                <w:rFonts w:ascii="Times New Roman" w:hAnsi="Times New Roman" w:hint="eastAsia"/>
                <w:kern w:val="2"/>
                <w:sz w:val="21"/>
              </w:rPr>
              <w:t>解析</w:t>
            </w:r>
            <w:r>
              <w:rPr>
                <w:rFonts w:ascii="Times New Roman" w:hAnsi="Times New Roman" w:hint="eastAsia"/>
                <w:kern w:val="2"/>
                <w:sz w:val="21"/>
              </w:rPr>
              <w:t>GeoJSON</w:t>
            </w:r>
            <w:r w:rsidR="00AF63D6">
              <w:rPr>
                <w:rFonts w:ascii="Times New Roman" w:hAnsi="Times New Roman" w:hint="eastAsia"/>
                <w:kern w:val="2"/>
                <w:sz w:val="21"/>
              </w:rPr>
              <w:t>。</w:t>
            </w:r>
          </w:p>
        </w:tc>
      </w:tr>
      <w:tr w:rsidR="00AE2DDF" w14:paraId="7ED32860" w14:textId="77777777" w:rsidTr="00AF63D6">
        <w:trPr>
          <w:trHeight w:val="283"/>
          <w:jc w:val="center"/>
        </w:trPr>
        <w:tc>
          <w:tcPr>
            <w:tcW w:w="1727" w:type="dxa"/>
            <w:vAlign w:val="center"/>
          </w:tcPr>
          <w:p w14:paraId="302FDE10" w14:textId="1834BEA0" w:rsidR="00AE2DDF" w:rsidRDefault="00ED7AD6">
            <w:pPr>
              <w:pStyle w:val="10"/>
              <w:jc w:val="center"/>
              <w:rPr>
                <w:rFonts w:ascii="Times New Roman" w:hAnsi="Times New Roman"/>
                <w:kern w:val="2"/>
                <w:sz w:val="21"/>
              </w:rPr>
            </w:pPr>
            <w:r>
              <w:rPr>
                <w:rFonts w:ascii="Times New Roman" w:hAnsi="Times New Roman" w:hint="eastAsia"/>
                <w:kern w:val="2"/>
                <w:sz w:val="21"/>
              </w:rPr>
              <w:t>存储方法</w:t>
            </w:r>
          </w:p>
        </w:tc>
        <w:tc>
          <w:tcPr>
            <w:tcW w:w="6795" w:type="dxa"/>
            <w:vAlign w:val="center"/>
          </w:tcPr>
          <w:p w14:paraId="3766D3AB" w14:textId="0B65B72A" w:rsidR="00AE2DDF" w:rsidRDefault="00ED7AD6">
            <w:pPr>
              <w:pStyle w:val="10"/>
              <w:rPr>
                <w:rFonts w:ascii="Times New Roman" w:hAnsi="Times New Roman"/>
                <w:kern w:val="2"/>
                <w:sz w:val="21"/>
              </w:rPr>
            </w:pPr>
            <w:r>
              <w:rPr>
                <w:rFonts w:ascii="Times New Roman" w:hAnsi="Times New Roman" w:hint="eastAsia"/>
                <w:kern w:val="2"/>
                <w:sz w:val="21"/>
              </w:rPr>
              <w:t>GeoJSON</w:t>
            </w:r>
          </w:p>
        </w:tc>
      </w:tr>
      <w:tr w:rsidR="00AE2DDF" w14:paraId="3B54F45A" w14:textId="77777777" w:rsidTr="00AF63D6">
        <w:trPr>
          <w:trHeight w:val="387"/>
          <w:jc w:val="center"/>
        </w:trPr>
        <w:tc>
          <w:tcPr>
            <w:tcW w:w="1727" w:type="dxa"/>
            <w:vAlign w:val="center"/>
          </w:tcPr>
          <w:p w14:paraId="05C0E23D" w14:textId="77777777" w:rsidR="00AE2DDF" w:rsidRDefault="006509FB">
            <w:pPr>
              <w:pStyle w:val="10"/>
              <w:jc w:val="center"/>
              <w:rPr>
                <w:rFonts w:ascii="Times New Roman" w:hAnsi="Times New Roman"/>
                <w:kern w:val="2"/>
                <w:sz w:val="21"/>
              </w:rPr>
            </w:pPr>
            <w:r>
              <w:rPr>
                <w:rFonts w:ascii="Times New Roman" w:hAnsi="Times New Roman"/>
                <w:kern w:val="2"/>
                <w:sz w:val="21"/>
              </w:rPr>
              <w:t>设计考虑</w:t>
            </w:r>
          </w:p>
        </w:tc>
        <w:tc>
          <w:tcPr>
            <w:tcW w:w="6795" w:type="dxa"/>
            <w:vAlign w:val="center"/>
          </w:tcPr>
          <w:p w14:paraId="53B3FF46" w14:textId="75A0E3C2" w:rsidR="00AE2DDF" w:rsidRDefault="00AF63D6">
            <w:pPr>
              <w:pStyle w:val="10"/>
              <w:rPr>
                <w:rFonts w:ascii="Times New Roman" w:hAnsi="Times New Roman"/>
                <w:kern w:val="2"/>
                <w:sz w:val="21"/>
              </w:rPr>
            </w:pPr>
            <w:r>
              <w:rPr>
                <w:rFonts w:ascii="Times New Roman" w:hAnsi="Times New Roman" w:hint="eastAsia"/>
                <w:kern w:val="2"/>
                <w:sz w:val="21"/>
              </w:rPr>
              <w:t>便于系统读取相关数据。</w:t>
            </w:r>
          </w:p>
        </w:tc>
      </w:tr>
    </w:tbl>
    <w:p w14:paraId="366F14E4" w14:textId="612F9A06" w:rsidR="00AF63D6" w:rsidRPr="00AF63D6" w:rsidRDefault="00AF63D6" w:rsidP="00AF63D6">
      <w:pPr>
        <w:spacing w:line="300" w:lineRule="auto"/>
        <w:ind w:firstLine="420"/>
        <w:jc w:val="center"/>
        <w:rPr>
          <w:sz w:val="21"/>
          <w:szCs w:val="21"/>
        </w:rPr>
      </w:pPr>
      <w:r w:rsidRPr="00EF1917">
        <w:rPr>
          <w:sz w:val="21"/>
          <w:szCs w:val="21"/>
        </w:rPr>
        <w:t>表</w:t>
      </w:r>
      <w:r>
        <w:rPr>
          <w:rFonts w:hint="eastAsia"/>
          <w:sz w:val="21"/>
          <w:szCs w:val="21"/>
        </w:rPr>
        <w:t>4</w:t>
      </w:r>
      <w:r w:rsidRPr="00EF1917">
        <w:rPr>
          <w:sz w:val="21"/>
          <w:szCs w:val="21"/>
        </w:rPr>
        <w:t xml:space="preserve"> </w:t>
      </w:r>
      <w:r>
        <w:rPr>
          <w:rFonts w:hint="eastAsia"/>
          <w:sz w:val="21"/>
          <w:szCs w:val="21"/>
        </w:rPr>
        <w:t>关系数据库设计要点表</w:t>
      </w:r>
    </w:p>
    <w:tbl>
      <w:tblPr>
        <w:tblpPr w:leftFromText="180" w:rightFromText="180" w:vertAnchor="text" w:horzAnchor="margin" w:tblpXSpec="center" w:tblpY="128"/>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7"/>
        <w:gridCol w:w="6795"/>
      </w:tblGrid>
      <w:tr w:rsidR="00AF63D6" w14:paraId="6AE59A75" w14:textId="77777777" w:rsidTr="004A3591">
        <w:trPr>
          <w:trHeight w:val="429"/>
          <w:jc w:val="center"/>
        </w:trPr>
        <w:tc>
          <w:tcPr>
            <w:tcW w:w="1727" w:type="dxa"/>
            <w:vAlign w:val="center"/>
          </w:tcPr>
          <w:p w14:paraId="79E07EFA" w14:textId="77777777" w:rsidR="00AF63D6" w:rsidRDefault="00AF63D6" w:rsidP="004A3591">
            <w:pPr>
              <w:pStyle w:val="10"/>
              <w:jc w:val="center"/>
              <w:rPr>
                <w:rFonts w:ascii="Times New Roman" w:hAnsi="Times New Roman"/>
                <w:sz w:val="21"/>
              </w:rPr>
            </w:pPr>
            <w:r>
              <w:rPr>
                <w:rFonts w:ascii="Times New Roman" w:hAnsi="Times New Roman"/>
                <w:kern w:val="2"/>
                <w:sz w:val="21"/>
              </w:rPr>
              <w:t>数据库</w:t>
            </w:r>
            <w:r>
              <w:rPr>
                <w:rFonts w:ascii="Times New Roman" w:hAnsi="Times New Roman" w:hint="eastAsia"/>
                <w:kern w:val="2"/>
                <w:sz w:val="21"/>
              </w:rPr>
              <w:t>类型</w:t>
            </w:r>
          </w:p>
        </w:tc>
        <w:tc>
          <w:tcPr>
            <w:tcW w:w="6795" w:type="dxa"/>
            <w:vAlign w:val="center"/>
          </w:tcPr>
          <w:p w14:paraId="347440C5" w14:textId="694D2C15" w:rsidR="00AF63D6" w:rsidRDefault="00AF63D6" w:rsidP="004A3591">
            <w:pPr>
              <w:autoSpaceDE w:val="0"/>
              <w:autoSpaceDN w:val="0"/>
              <w:adjustRightInd w:val="0"/>
              <w:rPr>
                <w:kern w:val="0"/>
                <w:sz w:val="21"/>
                <w:szCs w:val="21"/>
              </w:rPr>
            </w:pPr>
            <w:r>
              <w:rPr>
                <w:rFonts w:hint="eastAsia"/>
                <w:kern w:val="0"/>
                <w:sz w:val="21"/>
                <w:szCs w:val="21"/>
              </w:rPr>
              <w:t>关系数据库</w:t>
            </w:r>
          </w:p>
        </w:tc>
      </w:tr>
      <w:tr w:rsidR="00AF63D6" w14:paraId="3A3DEB40" w14:textId="77777777" w:rsidTr="004A3591">
        <w:trPr>
          <w:trHeight w:val="411"/>
          <w:jc w:val="center"/>
        </w:trPr>
        <w:tc>
          <w:tcPr>
            <w:tcW w:w="1727" w:type="dxa"/>
            <w:vAlign w:val="center"/>
          </w:tcPr>
          <w:p w14:paraId="056372FE" w14:textId="77777777" w:rsidR="00AF63D6" w:rsidRDefault="00AF63D6" w:rsidP="004A3591">
            <w:pPr>
              <w:pStyle w:val="10"/>
              <w:jc w:val="center"/>
              <w:rPr>
                <w:rFonts w:ascii="Times New Roman" w:hAnsi="Times New Roman"/>
                <w:kern w:val="2"/>
                <w:sz w:val="21"/>
              </w:rPr>
            </w:pPr>
            <w:r>
              <w:rPr>
                <w:rFonts w:ascii="Times New Roman" w:hAnsi="Times New Roman"/>
                <w:kern w:val="2"/>
                <w:sz w:val="21"/>
              </w:rPr>
              <w:t>存储要求</w:t>
            </w:r>
          </w:p>
        </w:tc>
        <w:tc>
          <w:tcPr>
            <w:tcW w:w="6795" w:type="dxa"/>
            <w:vAlign w:val="center"/>
          </w:tcPr>
          <w:p w14:paraId="533F30BF" w14:textId="63DC9B78" w:rsidR="00AF63D6" w:rsidRDefault="00AF63D6" w:rsidP="004A3591">
            <w:pPr>
              <w:pStyle w:val="10"/>
              <w:rPr>
                <w:rFonts w:ascii="Times New Roman" w:hAnsi="Times New Roman"/>
                <w:kern w:val="2"/>
                <w:sz w:val="21"/>
              </w:rPr>
            </w:pPr>
            <w:r>
              <w:rPr>
                <w:rFonts w:ascii="Times New Roman" w:hAnsi="Times New Roman" w:hint="eastAsia"/>
                <w:kern w:val="2"/>
                <w:sz w:val="21"/>
              </w:rPr>
              <w:t>存储用户信息、自定义路线信息及</w:t>
            </w:r>
            <w:r>
              <w:rPr>
                <w:rFonts w:ascii="Times New Roman" w:hAnsi="Times New Roman" w:hint="eastAsia"/>
                <w:kern w:val="2"/>
                <w:sz w:val="21"/>
              </w:rPr>
              <w:t>AI</w:t>
            </w:r>
            <w:r>
              <w:rPr>
                <w:rFonts w:ascii="Times New Roman" w:hAnsi="Times New Roman" w:hint="eastAsia"/>
                <w:kern w:val="2"/>
                <w:sz w:val="21"/>
              </w:rPr>
              <w:t>对话</w:t>
            </w:r>
            <w:r w:rsidR="00A577DE">
              <w:rPr>
                <w:rFonts w:ascii="Times New Roman" w:hAnsi="Times New Roman" w:hint="eastAsia"/>
                <w:kern w:val="2"/>
                <w:sz w:val="21"/>
              </w:rPr>
              <w:t>记录信息。</w:t>
            </w:r>
          </w:p>
        </w:tc>
      </w:tr>
      <w:tr w:rsidR="00AF63D6" w14:paraId="23728F36" w14:textId="77777777" w:rsidTr="004A3591">
        <w:trPr>
          <w:trHeight w:val="363"/>
          <w:jc w:val="center"/>
        </w:trPr>
        <w:tc>
          <w:tcPr>
            <w:tcW w:w="1727" w:type="dxa"/>
            <w:vAlign w:val="center"/>
          </w:tcPr>
          <w:p w14:paraId="7476C43F" w14:textId="77777777" w:rsidR="00AF63D6" w:rsidRDefault="00AF63D6" w:rsidP="004A3591">
            <w:pPr>
              <w:pStyle w:val="10"/>
              <w:jc w:val="center"/>
              <w:rPr>
                <w:rFonts w:ascii="Times New Roman" w:hAnsi="Times New Roman"/>
                <w:kern w:val="2"/>
                <w:sz w:val="21"/>
              </w:rPr>
            </w:pPr>
            <w:r>
              <w:rPr>
                <w:rFonts w:ascii="Times New Roman" w:hAnsi="Times New Roman"/>
                <w:kern w:val="2"/>
                <w:sz w:val="21"/>
              </w:rPr>
              <w:t>访问方法</w:t>
            </w:r>
          </w:p>
        </w:tc>
        <w:tc>
          <w:tcPr>
            <w:tcW w:w="6795" w:type="dxa"/>
            <w:vAlign w:val="center"/>
          </w:tcPr>
          <w:p w14:paraId="0B53A877" w14:textId="121DE01D" w:rsidR="00AF63D6" w:rsidRDefault="00A577DE" w:rsidP="004A3591">
            <w:pPr>
              <w:pStyle w:val="10"/>
              <w:rPr>
                <w:rFonts w:ascii="Times New Roman" w:hAnsi="Times New Roman"/>
                <w:kern w:val="2"/>
                <w:sz w:val="21"/>
              </w:rPr>
            </w:pPr>
            <w:r>
              <w:rPr>
                <w:rFonts w:ascii="Times New Roman" w:hAnsi="Times New Roman" w:hint="eastAsia"/>
                <w:kern w:val="2"/>
                <w:sz w:val="21"/>
              </w:rPr>
              <w:t>SQL</w:t>
            </w:r>
            <w:r>
              <w:rPr>
                <w:rFonts w:ascii="Times New Roman" w:hAnsi="Times New Roman" w:hint="eastAsia"/>
                <w:kern w:val="2"/>
                <w:sz w:val="21"/>
              </w:rPr>
              <w:t>语句</w:t>
            </w:r>
          </w:p>
        </w:tc>
      </w:tr>
      <w:tr w:rsidR="00AF63D6" w14:paraId="07B03329" w14:textId="77777777" w:rsidTr="004A3591">
        <w:trPr>
          <w:trHeight w:val="283"/>
          <w:jc w:val="center"/>
        </w:trPr>
        <w:tc>
          <w:tcPr>
            <w:tcW w:w="1727" w:type="dxa"/>
            <w:vAlign w:val="center"/>
          </w:tcPr>
          <w:p w14:paraId="7CECC402" w14:textId="77777777" w:rsidR="00AF63D6" w:rsidRDefault="00AF63D6" w:rsidP="004A3591">
            <w:pPr>
              <w:pStyle w:val="10"/>
              <w:jc w:val="center"/>
              <w:rPr>
                <w:rFonts w:ascii="Times New Roman" w:hAnsi="Times New Roman"/>
                <w:kern w:val="2"/>
                <w:sz w:val="21"/>
              </w:rPr>
            </w:pPr>
            <w:r>
              <w:rPr>
                <w:rFonts w:ascii="Times New Roman" w:hAnsi="Times New Roman" w:hint="eastAsia"/>
                <w:kern w:val="2"/>
                <w:sz w:val="21"/>
              </w:rPr>
              <w:t>存储方法</w:t>
            </w:r>
          </w:p>
        </w:tc>
        <w:tc>
          <w:tcPr>
            <w:tcW w:w="6795" w:type="dxa"/>
            <w:vAlign w:val="center"/>
          </w:tcPr>
          <w:p w14:paraId="2228862D" w14:textId="2B811560" w:rsidR="00AF63D6" w:rsidRDefault="00A577DE" w:rsidP="004A3591">
            <w:pPr>
              <w:pStyle w:val="10"/>
              <w:rPr>
                <w:rFonts w:ascii="Times New Roman" w:hAnsi="Times New Roman"/>
                <w:kern w:val="2"/>
                <w:sz w:val="21"/>
              </w:rPr>
            </w:pPr>
            <w:r>
              <w:rPr>
                <w:rFonts w:ascii="Times New Roman" w:hAnsi="Times New Roman" w:hint="eastAsia"/>
                <w:kern w:val="2"/>
                <w:sz w:val="21"/>
              </w:rPr>
              <w:t>二进制存储</w:t>
            </w:r>
          </w:p>
        </w:tc>
      </w:tr>
      <w:tr w:rsidR="00AF63D6" w14:paraId="074C870A" w14:textId="77777777" w:rsidTr="004A3591">
        <w:trPr>
          <w:trHeight w:val="387"/>
          <w:jc w:val="center"/>
        </w:trPr>
        <w:tc>
          <w:tcPr>
            <w:tcW w:w="1727" w:type="dxa"/>
            <w:vAlign w:val="center"/>
          </w:tcPr>
          <w:p w14:paraId="0DA751F6" w14:textId="77777777" w:rsidR="00AF63D6" w:rsidRDefault="00AF63D6" w:rsidP="004A3591">
            <w:pPr>
              <w:pStyle w:val="10"/>
              <w:jc w:val="center"/>
              <w:rPr>
                <w:rFonts w:ascii="Times New Roman" w:hAnsi="Times New Roman"/>
                <w:kern w:val="2"/>
                <w:sz w:val="21"/>
              </w:rPr>
            </w:pPr>
            <w:r>
              <w:rPr>
                <w:rFonts w:ascii="Times New Roman" w:hAnsi="Times New Roman"/>
                <w:kern w:val="2"/>
                <w:sz w:val="21"/>
              </w:rPr>
              <w:t>设计考虑</w:t>
            </w:r>
          </w:p>
        </w:tc>
        <w:tc>
          <w:tcPr>
            <w:tcW w:w="6795" w:type="dxa"/>
            <w:vAlign w:val="center"/>
          </w:tcPr>
          <w:p w14:paraId="67000855" w14:textId="38FB8B2E" w:rsidR="00AF63D6" w:rsidRDefault="00A577DE" w:rsidP="004A3591">
            <w:pPr>
              <w:pStyle w:val="10"/>
              <w:rPr>
                <w:rFonts w:ascii="Times New Roman" w:hAnsi="Times New Roman"/>
                <w:kern w:val="2"/>
                <w:sz w:val="21"/>
              </w:rPr>
            </w:pPr>
            <w:r>
              <w:rPr>
                <w:rFonts w:ascii="Times New Roman" w:hAnsi="Times New Roman" w:hint="eastAsia"/>
                <w:kern w:val="2"/>
                <w:sz w:val="21"/>
              </w:rPr>
              <w:t>便于前后端对数据库进行读取与交互，充分考虑了便携性。</w:t>
            </w:r>
          </w:p>
        </w:tc>
      </w:tr>
    </w:tbl>
    <w:p w14:paraId="7A18C79A" w14:textId="77777777" w:rsidR="00AF63D6" w:rsidRPr="00AF63D6" w:rsidRDefault="00AF63D6" w:rsidP="00AF63D6"/>
    <w:p w14:paraId="452EE4F4" w14:textId="4826B077" w:rsidR="00AE2DDF" w:rsidRDefault="006509FB">
      <w:pPr>
        <w:pStyle w:val="2"/>
        <w:spacing w:before="120" w:after="120"/>
        <w:ind w:left="992" w:hanging="850"/>
      </w:pPr>
      <w:bookmarkStart w:id="63" w:name="_Toc176132248"/>
      <w:r>
        <w:rPr>
          <w:rFonts w:hint="eastAsia"/>
        </w:rPr>
        <w:t>关系数据表的详细设计</w:t>
      </w:r>
      <w:bookmarkEnd w:id="63"/>
    </w:p>
    <w:p w14:paraId="2520844E" w14:textId="23187804" w:rsidR="00055F4C" w:rsidRPr="00A577DE" w:rsidRDefault="00A577DE" w:rsidP="00A577DE">
      <w:pPr>
        <w:spacing w:line="300" w:lineRule="auto"/>
        <w:ind w:firstLine="420"/>
        <w:jc w:val="center"/>
        <w:rPr>
          <w:sz w:val="21"/>
          <w:szCs w:val="21"/>
        </w:rPr>
      </w:pPr>
      <w:r w:rsidRPr="00EF1917">
        <w:rPr>
          <w:sz w:val="21"/>
          <w:szCs w:val="21"/>
        </w:rPr>
        <w:t>表</w:t>
      </w:r>
      <w:r>
        <w:rPr>
          <w:rFonts w:hint="eastAsia"/>
          <w:sz w:val="21"/>
          <w:szCs w:val="21"/>
        </w:rPr>
        <w:t>5</w:t>
      </w:r>
      <w:r w:rsidRPr="00EF1917">
        <w:rPr>
          <w:sz w:val="21"/>
          <w:szCs w:val="21"/>
        </w:rPr>
        <w:t xml:space="preserve"> </w:t>
      </w:r>
      <w:r>
        <w:rPr>
          <w:rFonts w:hint="eastAsia"/>
          <w:sz w:val="21"/>
          <w:szCs w:val="21"/>
        </w:rPr>
        <w:t>关系数据库详细设计</w:t>
      </w:r>
    </w:p>
    <w:tbl>
      <w:tblPr>
        <w:tblW w:w="6500" w:type="dxa"/>
        <w:jc w:val="center"/>
        <w:tblLook w:val="04A0" w:firstRow="1" w:lastRow="0" w:firstColumn="1" w:lastColumn="0" w:noHBand="0" w:noVBand="1"/>
      </w:tblPr>
      <w:tblGrid>
        <w:gridCol w:w="1634"/>
        <w:gridCol w:w="1512"/>
        <w:gridCol w:w="1200"/>
        <w:gridCol w:w="1200"/>
        <w:gridCol w:w="1200"/>
      </w:tblGrid>
      <w:tr w:rsidR="00055F4C" w:rsidRPr="00EC79E5" w14:paraId="40C6A69E" w14:textId="77777777" w:rsidTr="004A3591">
        <w:trPr>
          <w:trHeight w:val="280"/>
          <w:jc w:val="center"/>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5DF12F8"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表</w:t>
            </w:r>
          </w:p>
        </w:tc>
        <w:tc>
          <w:tcPr>
            <w:tcW w:w="1400" w:type="dxa"/>
            <w:tcBorders>
              <w:top w:val="single" w:sz="8" w:space="0" w:color="auto"/>
              <w:left w:val="nil"/>
              <w:bottom w:val="single" w:sz="4" w:space="0" w:color="auto"/>
              <w:right w:val="single" w:sz="4" w:space="0" w:color="auto"/>
            </w:tcBorders>
            <w:shd w:val="clear" w:color="auto" w:fill="auto"/>
            <w:noWrap/>
            <w:vAlign w:val="center"/>
            <w:hideMark/>
          </w:tcPr>
          <w:p w14:paraId="29E75E94"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字段名</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14:paraId="2C242D3B"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字段类型</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14:paraId="02E805A2"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说明</w:t>
            </w:r>
          </w:p>
        </w:tc>
        <w:tc>
          <w:tcPr>
            <w:tcW w:w="1200" w:type="dxa"/>
            <w:tcBorders>
              <w:top w:val="single" w:sz="8" w:space="0" w:color="auto"/>
              <w:left w:val="nil"/>
              <w:bottom w:val="single" w:sz="4" w:space="0" w:color="auto"/>
              <w:right w:val="single" w:sz="8" w:space="0" w:color="auto"/>
            </w:tcBorders>
            <w:shd w:val="clear" w:color="auto" w:fill="auto"/>
            <w:noWrap/>
            <w:vAlign w:val="center"/>
            <w:hideMark/>
          </w:tcPr>
          <w:p w14:paraId="1A2CB91F"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长度</w:t>
            </w:r>
          </w:p>
        </w:tc>
      </w:tr>
      <w:tr w:rsidR="00055F4C" w:rsidRPr="00EC79E5" w14:paraId="03229F01" w14:textId="77777777" w:rsidTr="004A3591">
        <w:trPr>
          <w:trHeight w:val="280"/>
          <w:jc w:val="center"/>
        </w:trPr>
        <w:tc>
          <w:tcPr>
            <w:tcW w:w="15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FF2C967"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db_user</w:t>
            </w:r>
          </w:p>
        </w:tc>
        <w:tc>
          <w:tcPr>
            <w:tcW w:w="1400" w:type="dxa"/>
            <w:tcBorders>
              <w:top w:val="nil"/>
              <w:left w:val="nil"/>
              <w:bottom w:val="single" w:sz="4" w:space="0" w:color="auto"/>
              <w:right w:val="single" w:sz="4" w:space="0" w:color="auto"/>
            </w:tcBorders>
            <w:shd w:val="clear" w:color="auto" w:fill="auto"/>
            <w:noWrap/>
            <w:vAlign w:val="center"/>
            <w:hideMark/>
          </w:tcPr>
          <w:p w14:paraId="40252B44"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id</w:t>
            </w:r>
          </w:p>
        </w:tc>
        <w:tc>
          <w:tcPr>
            <w:tcW w:w="1200" w:type="dxa"/>
            <w:tcBorders>
              <w:top w:val="nil"/>
              <w:left w:val="nil"/>
              <w:bottom w:val="single" w:sz="4" w:space="0" w:color="auto"/>
              <w:right w:val="single" w:sz="4" w:space="0" w:color="auto"/>
            </w:tcBorders>
            <w:shd w:val="clear" w:color="auto" w:fill="auto"/>
            <w:noWrap/>
            <w:vAlign w:val="center"/>
            <w:hideMark/>
          </w:tcPr>
          <w:p w14:paraId="6CF9A80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40B08DC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自增</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503B045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1EF0E7CA"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623AA694"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7F1564F7"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uid</w:t>
            </w:r>
          </w:p>
        </w:tc>
        <w:tc>
          <w:tcPr>
            <w:tcW w:w="1200" w:type="dxa"/>
            <w:tcBorders>
              <w:top w:val="nil"/>
              <w:left w:val="nil"/>
              <w:bottom w:val="single" w:sz="4" w:space="0" w:color="auto"/>
              <w:right w:val="single" w:sz="4" w:space="0" w:color="auto"/>
            </w:tcBorders>
            <w:shd w:val="clear" w:color="auto" w:fill="auto"/>
            <w:noWrap/>
            <w:vAlign w:val="center"/>
            <w:hideMark/>
          </w:tcPr>
          <w:p w14:paraId="72CF497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1542769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用户名</w:t>
            </w:r>
          </w:p>
        </w:tc>
        <w:tc>
          <w:tcPr>
            <w:tcW w:w="1200" w:type="dxa"/>
            <w:tcBorders>
              <w:top w:val="nil"/>
              <w:left w:val="nil"/>
              <w:bottom w:val="single" w:sz="4" w:space="0" w:color="auto"/>
              <w:right w:val="single" w:sz="8" w:space="0" w:color="auto"/>
            </w:tcBorders>
            <w:shd w:val="clear" w:color="auto" w:fill="auto"/>
            <w:noWrap/>
            <w:vAlign w:val="center"/>
            <w:hideMark/>
          </w:tcPr>
          <w:p w14:paraId="31CCF572"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100</w:t>
            </w:r>
          </w:p>
        </w:tc>
      </w:tr>
      <w:tr w:rsidR="00055F4C" w:rsidRPr="00EC79E5" w14:paraId="3E2B7D24"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1AF8EDE7"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5ACB6F4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name</w:t>
            </w:r>
          </w:p>
        </w:tc>
        <w:tc>
          <w:tcPr>
            <w:tcW w:w="1200" w:type="dxa"/>
            <w:tcBorders>
              <w:top w:val="nil"/>
              <w:left w:val="nil"/>
              <w:bottom w:val="single" w:sz="4" w:space="0" w:color="auto"/>
              <w:right w:val="single" w:sz="4" w:space="0" w:color="auto"/>
            </w:tcBorders>
            <w:shd w:val="clear" w:color="auto" w:fill="auto"/>
            <w:noWrap/>
            <w:vAlign w:val="center"/>
            <w:hideMark/>
          </w:tcPr>
          <w:p w14:paraId="49784DF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27538A1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昵称</w:t>
            </w:r>
          </w:p>
        </w:tc>
        <w:tc>
          <w:tcPr>
            <w:tcW w:w="1200" w:type="dxa"/>
            <w:tcBorders>
              <w:top w:val="nil"/>
              <w:left w:val="nil"/>
              <w:bottom w:val="single" w:sz="4" w:space="0" w:color="auto"/>
              <w:right w:val="single" w:sz="8" w:space="0" w:color="auto"/>
            </w:tcBorders>
            <w:shd w:val="clear" w:color="auto" w:fill="auto"/>
            <w:noWrap/>
            <w:vAlign w:val="center"/>
            <w:hideMark/>
          </w:tcPr>
          <w:p w14:paraId="4AE494C1"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100</w:t>
            </w:r>
          </w:p>
        </w:tc>
      </w:tr>
      <w:tr w:rsidR="00055F4C" w:rsidRPr="00EC79E5" w14:paraId="0311722B"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256C9D6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52E0462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is_admin</w:t>
            </w:r>
          </w:p>
        </w:tc>
        <w:tc>
          <w:tcPr>
            <w:tcW w:w="1200" w:type="dxa"/>
            <w:tcBorders>
              <w:top w:val="nil"/>
              <w:left w:val="nil"/>
              <w:bottom w:val="single" w:sz="4" w:space="0" w:color="auto"/>
              <w:right w:val="single" w:sz="4" w:space="0" w:color="auto"/>
            </w:tcBorders>
            <w:shd w:val="clear" w:color="auto" w:fill="auto"/>
            <w:noWrap/>
            <w:vAlign w:val="center"/>
            <w:hideMark/>
          </w:tcPr>
          <w:p w14:paraId="00EFFAB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tinyint</w:t>
            </w:r>
          </w:p>
        </w:tc>
        <w:tc>
          <w:tcPr>
            <w:tcW w:w="1200" w:type="dxa"/>
            <w:tcBorders>
              <w:top w:val="nil"/>
              <w:left w:val="nil"/>
              <w:bottom w:val="single" w:sz="4" w:space="0" w:color="auto"/>
              <w:right w:val="single" w:sz="4" w:space="0" w:color="auto"/>
            </w:tcBorders>
            <w:shd w:val="clear" w:color="auto" w:fill="auto"/>
            <w:noWrap/>
            <w:vAlign w:val="center"/>
            <w:hideMark/>
          </w:tcPr>
          <w:p w14:paraId="11713ECE"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是否管理员</w:t>
            </w:r>
          </w:p>
        </w:tc>
        <w:tc>
          <w:tcPr>
            <w:tcW w:w="1200" w:type="dxa"/>
            <w:tcBorders>
              <w:top w:val="nil"/>
              <w:left w:val="nil"/>
              <w:bottom w:val="single" w:sz="4" w:space="0" w:color="auto"/>
              <w:right w:val="single" w:sz="8" w:space="0" w:color="auto"/>
            </w:tcBorders>
            <w:shd w:val="clear" w:color="auto" w:fill="auto"/>
            <w:noWrap/>
            <w:vAlign w:val="center"/>
            <w:hideMark/>
          </w:tcPr>
          <w:p w14:paraId="40832AE5"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1</w:t>
            </w:r>
          </w:p>
        </w:tc>
      </w:tr>
      <w:tr w:rsidR="00055F4C" w:rsidRPr="00EC79E5" w14:paraId="65A3A567"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4F5584A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1ECFF5B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password</w:t>
            </w:r>
          </w:p>
        </w:tc>
        <w:tc>
          <w:tcPr>
            <w:tcW w:w="1200" w:type="dxa"/>
            <w:tcBorders>
              <w:top w:val="nil"/>
              <w:left w:val="nil"/>
              <w:bottom w:val="single" w:sz="4" w:space="0" w:color="auto"/>
              <w:right w:val="single" w:sz="4" w:space="0" w:color="auto"/>
            </w:tcBorders>
            <w:shd w:val="clear" w:color="auto" w:fill="auto"/>
            <w:noWrap/>
            <w:vAlign w:val="center"/>
            <w:hideMark/>
          </w:tcPr>
          <w:p w14:paraId="2B12F4B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11427B34"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密码</w:t>
            </w:r>
          </w:p>
        </w:tc>
        <w:tc>
          <w:tcPr>
            <w:tcW w:w="1200" w:type="dxa"/>
            <w:tcBorders>
              <w:top w:val="nil"/>
              <w:left w:val="nil"/>
              <w:bottom w:val="single" w:sz="4" w:space="0" w:color="auto"/>
              <w:right w:val="single" w:sz="8" w:space="0" w:color="auto"/>
            </w:tcBorders>
            <w:shd w:val="clear" w:color="auto" w:fill="auto"/>
            <w:noWrap/>
            <w:vAlign w:val="center"/>
            <w:hideMark/>
          </w:tcPr>
          <w:p w14:paraId="3E7D3D40"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250</w:t>
            </w:r>
          </w:p>
        </w:tc>
      </w:tr>
      <w:tr w:rsidR="00055F4C" w:rsidRPr="00EC79E5" w14:paraId="01301BD2"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520D4280"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61BCF96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email_address</w:t>
            </w:r>
          </w:p>
        </w:tc>
        <w:tc>
          <w:tcPr>
            <w:tcW w:w="1200" w:type="dxa"/>
            <w:tcBorders>
              <w:top w:val="nil"/>
              <w:left w:val="nil"/>
              <w:bottom w:val="single" w:sz="4" w:space="0" w:color="auto"/>
              <w:right w:val="single" w:sz="4" w:space="0" w:color="auto"/>
            </w:tcBorders>
            <w:shd w:val="clear" w:color="auto" w:fill="auto"/>
            <w:noWrap/>
            <w:vAlign w:val="center"/>
            <w:hideMark/>
          </w:tcPr>
          <w:p w14:paraId="29B984A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4D23653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邮箱</w:t>
            </w:r>
          </w:p>
        </w:tc>
        <w:tc>
          <w:tcPr>
            <w:tcW w:w="1200" w:type="dxa"/>
            <w:tcBorders>
              <w:top w:val="nil"/>
              <w:left w:val="nil"/>
              <w:bottom w:val="single" w:sz="4" w:space="0" w:color="auto"/>
              <w:right w:val="single" w:sz="8" w:space="0" w:color="auto"/>
            </w:tcBorders>
            <w:shd w:val="clear" w:color="auto" w:fill="auto"/>
            <w:noWrap/>
            <w:vAlign w:val="center"/>
            <w:hideMark/>
          </w:tcPr>
          <w:p w14:paraId="61EDF72B"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50</w:t>
            </w:r>
          </w:p>
        </w:tc>
      </w:tr>
      <w:tr w:rsidR="00055F4C" w:rsidRPr="00EC79E5" w14:paraId="726C1CFA"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2DA7E9AF"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1DBCA05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created_time</w:t>
            </w:r>
          </w:p>
        </w:tc>
        <w:tc>
          <w:tcPr>
            <w:tcW w:w="1200" w:type="dxa"/>
            <w:tcBorders>
              <w:top w:val="nil"/>
              <w:left w:val="nil"/>
              <w:bottom w:val="single" w:sz="4" w:space="0" w:color="auto"/>
              <w:right w:val="single" w:sz="4" w:space="0" w:color="auto"/>
            </w:tcBorders>
            <w:shd w:val="clear" w:color="auto" w:fill="auto"/>
            <w:noWrap/>
            <w:vAlign w:val="center"/>
            <w:hideMark/>
          </w:tcPr>
          <w:p w14:paraId="6860E13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67AC0F5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创建时间</w:t>
            </w:r>
          </w:p>
        </w:tc>
        <w:tc>
          <w:tcPr>
            <w:tcW w:w="1200" w:type="dxa"/>
            <w:tcBorders>
              <w:top w:val="nil"/>
              <w:left w:val="nil"/>
              <w:bottom w:val="single" w:sz="4" w:space="0" w:color="auto"/>
              <w:right w:val="single" w:sz="8" w:space="0" w:color="auto"/>
            </w:tcBorders>
            <w:shd w:val="clear" w:color="auto" w:fill="auto"/>
            <w:noWrap/>
            <w:vAlign w:val="center"/>
            <w:hideMark/>
          </w:tcPr>
          <w:p w14:paraId="4ED592C3"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6</w:t>
            </w:r>
          </w:p>
        </w:tc>
      </w:tr>
      <w:tr w:rsidR="00055F4C" w:rsidRPr="00EC79E5" w14:paraId="3B1C5CE4"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38A0905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02CF2F3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modified_time</w:t>
            </w:r>
          </w:p>
        </w:tc>
        <w:tc>
          <w:tcPr>
            <w:tcW w:w="1200" w:type="dxa"/>
            <w:tcBorders>
              <w:top w:val="nil"/>
              <w:left w:val="nil"/>
              <w:bottom w:val="single" w:sz="4" w:space="0" w:color="auto"/>
              <w:right w:val="single" w:sz="4" w:space="0" w:color="auto"/>
            </w:tcBorders>
            <w:shd w:val="clear" w:color="auto" w:fill="auto"/>
            <w:noWrap/>
            <w:vAlign w:val="center"/>
            <w:hideMark/>
          </w:tcPr>
          <w:p w14:paraId="6152BB8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3DF1EC0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修改时间</w:t>
            </w:r>
          </w:p>
        </w:tc>
        <w:tc>
          <w:tcPr>
            <w:tcW w:w="1200" w:type="dxa"/>
            <w:tcBorders>
              <w:top w:val="nil"/>
              <w:left w:val="nil"/>
              <w:bottom w:val="single" w:sz="4" w:space="0" w:color="auto"/>
              <w:right w:val="single" w:sz="8" w:space="0" w:color="auto"/>
            </w:tcBorders>
            <w:shd w:val="clear" w:color="auto" w:fill="auto"/>
            <w:noWrap/>
            <w:vAlign w:val="center"/>
            <w:hideMark/>
          </w:tcPr>
          <w:p w14:paraId="04F80D21"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6</w:t>
            </w:r>
          </w:p>
        </w:tc>
      </w:tr>
      <w:tr w:rsidR="00055F4C" w:rsidRPr="00EC79E5" w14:paraId="3BBE98AA" w14:textId="77777777" w:rsidTr="004A3591">
        <w:trPr>
          <w:trHeight w:val="280"/>
          <w:jc w:val="center"/>
        </w:trPr>
        <w:tc>
          <w:tcPr>
            <w:tcW w:w="15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A246F9E"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db_route_line</w:t>
            </w:r>
          </w:p>
        </w:tc>
        <w:tc>
          <w:tcPr>
            <w:tcW w:w="1400" w:type="dxa"/>
            <w:tcBorders>
              <w:top w:val="nil"/>
              <w:left w:val="nil"/>
              <w:bottom w:val="single" w:sz="4" w:space="0" w:color="auto"/>
              <w:right w:val="single" w:sz="4" w:space="0" w:color="auto"/>
            </w:tcBorders>
            <w:shd w:val="clear" w:color="auto" w:fill="auto"/>
            <w:noWrap/>
            <w:vAlign w:val="center"/>
            <w:hideMark/>
          </w:tcPr>
          <w:p w14:paraId="72DAE39A"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id</w:t>
            </w:r>
          </w:p>
        </w:tc>
        <w:tc>
          <w:tcPr>
            <w:tcW w:w="1200" w:type="dxa"/>
            <w:tcBorders>
              <w:top w:val="nil"/>
              <w:left w:val="nil"/>
              <w:bottom w:val="single" w:sz="4" w:space="0" w:color="auto"/>
              <w:right w:val="single" w:sz="4" w:space="0" w:color="auto"/>
            </w:tcBorders>
            <w:shd w:val="clear" w:color="auto" w:fill="auto"/>
            <w:noWrap/>
            <w:vAlign w:val="center"/>
            <w:hideMark/>
          </w:tcPr>
          <w:p w14:paraId="525A77AA"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73ADA42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自增</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6780300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175F90BC"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19F386BB"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2E8466A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name</w:t>
            </w:r>
          </w:p>
        </w:tc>
        <w:tc>
          <w:tcPr>
            <w:tcW w:w="1200" w:type="dxa"/>
            <w:tcBorders>
              <w:top w:val="nil"/>
              <w:left w:val="nil"/>
              <w:bottom w:val="single" w:sz="4" w:space="0" w:color="auto"/>
              <w:right w:val="single" w:sz="4" w:space="0" w:color="auto"/>
            </w:tcBorders>
            <w:shd w:val="clear" w:color="auto" w:fill="auto"/>
            <w:noWrap/>
            <w:vAlign w:val="center"/>
            <w:hideMark/>
          </w:tcPr>
          <w:p w14:paraId="28633A1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01B9206A"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路线名</w:t>
            </w:r>
          </w:p>
        </w:tc>
        <w:tc>
          <w:tcPr>
            <w:tcW w:w="1200" w:type="dxa"/>
            <w:tcBorders>
              <w:top w:val="nil"/>
              <w:left w:val="nil"/>
              <w:bottom w:val="single" w:sz="4" w:space="0" w:color="auto"/>
              <w:right w:val="single" w:sz="8" w:space="0" w:color="auto"/>
            </w:tcBorders>
            <w:shd w:val="clear" w:color="auto" w:fill="auto"/>
            <w:noWrap/>
            <w:vAlign w:val="center"/>
            <w:hideMark/>
          </w:tcPr>
          <w:p w14:paraId="361D26A0"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200</w:t>
            </w:r>
          </w:p>
        </w:tc>
      </w:tr>
      <w:tr w:rsidR="00055F4C" w:rsidRPr="00EC79E5" w14:paraId="5F13221E"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48404726"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64F66840"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description</w:t>
            </w:r>
          </w:p>
        </w:tc>
        <w:tc>
          <w:tcPr>
            <w:tcW w:w="1200" w:type="dxa"/>
            <w:tcBorders>
              <w:top w:val="nil"/>
              <w:left w:val="nil"/>
              <w:bottom w:val="single" w:sz="4" w:space="0" w:color="auto"/>
              <w:right w:val="single" w:sz="4" w:space="0" w:color="auto"/>
            </w:tcBorders>
            <w:shd w:val="clear" w:color="auto" w:fill="auto"/>
            <w:noWrap/>
            <w:vAlign w:val="center"/>
            <w:hideMark/>
          </w:tcPr>
          <w:p w14:paraId="5C0A4B3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longtext</w:t>
            </w:r>
          </w:p>
        </w:tc>
        <w:tc>
          <w:tcPr>
            <w:tcW w:w="1200" w:type="dxa"/>
            <w:tcBorders>
              <w:top w:val="nil"/>
              <w:left w:val="nil"/>
              <w:bottom w:val="single" w:sz="4" w:space="0" w:color="auto"/>
              <w:right w:val="single" w:sz="4" w:space="0" w:color="auto"/>
            </w:tcBorders>
            <w:shd w:val="clear" w:color="auto" w:fill="auto"/>
            <w:noWrap/>
            <w:vAlign w:val="center"/>
            <w:hideMark/>
          </w:tcPr>
          <w:p w14:paraId="11F499B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描述</w:t>
            </w:r>
          </w:p>
        </w:tc>
        <w:tc>
          <w:tcPr>
            <w:tcW w:w="1200" w:type="dxa"/>
            <w:tcBorders>
              <w:top w:val="nil"/>
              <w:left w:val="nil"/>
              <w:bottom w:val="single" w:sz="4" w:space="0" w:color="auto"/>
              <w:right w:val="single" w:sz="8" w:space="0" w:color="auto"/>
            </w:tcBorders>
            <w:shd w:val="clear" w:color="auto" w:fill="auto"/>
            <w:noWrap/>
            <w:vAlign w:val="center"/>
            <w:hideMark/>
          </w:tcPr>
          <w:p w14:paraId="6FBA7478"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10000</w:t>
            </w:r>
          </w:p>
        </w:tc>
      </w:tr>
      <w:tr w:rsidR="00055F4C" w:rsidRPr="00EC79E5" w14:paraId="126B4E2D"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7C10C2EB"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2A12B26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like</w:t>
            </w:r>
          </w:p>
        </w:tc>
        <w:tc>
          <w:tcPr>
            <w:tcW w:w="1200" w:type="dxa"/>
            <w:tcBorders>
              <w:top w:val="nil"/>
              <w:left w:val="nil"/>
              <w:bottom w:val="single" w:sz="4" w:space="0" w:color="auto"/>
              <w:right w:val="single" w:sz="4" w:space="0" w:color="auto"/>
            </w:tcBorders>
            <w:shd w:val="clear" w:color="auto" w:fill="auto"/>
            <w:noWrap/>
            <w:vAlign w:val="center"/>
            <w:hideMark/>
          </w:tcPr>
          <w:p w14:paraId="2A52C4CE"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4454CCD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点赞数</w:t>
            </w:r>
          </w:p>
        </w:tc>
        <w:tc>
          <w:tcPr>
            <w:tcW w:w="1200" w:type="dxa"/>
            <w:tcBorders>
              <w:top w:val="nil"/>
              <w:left w:val="nil"/>
              <w:bottom w:val="single" w:sz="4" w:space="0" w:color="auto"/>
              <w:right w:val="single" w:sz="8" w:space="0" w:color="auto"/>
            </w:tcBorders>
            <w:shd w:val="clear" w:color="auto" w:fill="auto"/>
            <w:noWrap/>
            <w:vAlign w:val="center"/>
            <w:hideMark/>
          </w:tcPr>
          <w:p w14:paraId="0442D17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58111526"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39A2DCC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37FD971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path</w:t>
            </w:r>
          </w:p>
        </w:tc>
        <w:tc>
          <w:tcPr>
            <w:tcW w:w="1200" w:type="dxa"/>
            <w:tcBorders>
              <w:top w:val="nil"/>
              <w:left w:val="nil"/>
              <w:bottom w:val="single" w:sz="4" w:space="0" w:color="auto"/>
              <w:right w:val="single" w:sz="4" w:space="0" w:color="auto"/>
            </w:tcBorders>
            <w:shd w:val="clear" w:color="auto" w:fill="auto"/>
            <w:noWrap/>
            <w:vAlign w:val="center"/>
            <w:hideMark/>
          </w:tcPr>
          <w:p w14:paraId="169B09EE"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json</w:t>
            </w:r>
          </w:p>
        </w:tc>
        <w:tc>
          <w:tcPr>
            <w:tcW w:w="1200" w:type="dxa"/>
            <w:tcBorders>
              <w:top w:val="nil"/>
              <w:left w:val="nil"/>
              <w:bottom w:val="single" w:sz="4" w:space="0" w:color="auto"/>
              <w:right w:val="single" w:sz="4" w:space="0" w:color="auto"/>
            </w:tcBorders>
            <w:shd w:val="clear" w:color="auto" w:fill="auto"/>
            <w:noWrap/>
            <w:vAlign w:val="center"/>
            <w:hideMark/>
          </w:tcPr>
          <w:p w14:paraId="54D8B37F"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路径</w:t>
            </w:r>
          </w:p>
        </w:tc>
        <w:tc>
          <w:tcPr>
            <w:tcW w:w="1200" w:type="dxa"/>
            <w:tcBorders>
              <w:top w:val="nil"/>
              <w:left w:val="nil"/>
              <w:bottom w:val="single" w:sz="4" w:space="0" w:color="auto"/>
              <w:right w:val="single" w:sz="8" w:space="0" w:color="auto"/>
            </w:tcBorders>
            <w:shd w:val="clear" w:color="auto" w:fill="auto"/>
            <w:noWrap/>
            <w:vAlign w:val="center"/>
            <w:hideMark/>
          </w:tcPr>
          <w:p w14:paraId="186AE648"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50000</w:t>
            </w:r>
          </w:p>
        </w:tc>
      </w:tr>
      <w:tr w:rsidR="00055F4C" w:rsidRPr="00EC79E5" w14:paraId="51661EAE"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2265271A"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1D99D130"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created_time</w:t>
            </w:r>
          </w:p>
        </w:tc>
        <w:tc>
          <w:tcPr>
            <w:tcW w:w="1200" w:type="dxa"/>
            <w:tcBorders>
              <w:top w:val="nil"/>
              <w:left w:val="nil"/>
              <w:bottom w:val="single" w:sz="4" w:space="0" w:color="auto"/>
              <w:right w:val="single" w:sz="4" w:space="0" w:color="auto"/>
            </w:tcBorders>
            <w:shd w:val="clear" w:color="auto" w:fill="auto"/>
            <w:noWrap/>
            <w:vAlign w:val="center"/>
            <w:hideMark/>
          </w:tcPr>
          <w:p w14:paraId="30FACF84"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20F7D3D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创建时间</w:t>
            </w:r>
          </w:p>
        </w:tc>
        <w:tc>
          <w:tcPr>
            <w:tcW w:w="1200" w:type="dxa"/>
            <w:tcBorders>
              <w:top w:val="nil"/>
              <w:left w:val="nil"/>
              <w:bottom w:val="single" w:sz="4" w:space="0" w:color="auto"/>
              <w:right w:val="single" w:sz="8" w:space="0" w:color="auto"/>
            </w:tcBorders>
            <w:shd w:val="clear" w:color="auto" w:fill="auto"/>
            <w:noWrap/>
            <w:vAlign w:val="center"/>
            <w:hideMark/>
          </w:tcPr>
          <w:p w14:paraId="5E85E319"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6</w:t>
            </w:r>
          </w:p>
        </w:tc>
      </w:tr>
      <w:tr w:rsidR="00055F4C" w:rsidRPr="00EC79E5" w14:paraId="06949E9D"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55B3E8E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71FBC5A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modified_time</w:t>
            </w:r>
          </w:p>
        </w:tc>
        <w:tc>
          <w:tcPr>
            <w:tcW w:w="1200" w:type="dxa"/>
            <w:tcBorders>
              <w:top w:val="nil"/>
              <w:left w:val="nil"/>
              <w:bottom w:val="single" w:sz="4" w:space="0" w:color="auto"/>
              <w:right w:val="single" w:sz="4" w:space="0" w:color="auto"/>
            </w:tcBorders>
            <w:shd w:val="clear" w:color="auto" w:fill="auto"/>
            <w:noWrap/>
            <w:vAlign w:val="center"/>
            <w:hideMark/>
          </w:tcPr>
          <w:p w14:paraId="62D9A327"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5254FE2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修改时间</w:t>
            </w:r>
          </w:p>
        </w:tc>
        <w:tc>
          <w:tcPr>
            <w:tcW w:w="1200" w:type="dxa"/>
            <w:tcBorders>
              <w:top w:val="nil"/>
              <w:left w:val="nil"/>
              <w:bottom w:val="single" w:sz="4" w:space="0" w:color="auto"/>
              <w:right w:val="single" w:sz="8" w:space="0" w:color="auto"/>
            </w:tcBorders>
            <w:shd w:val="clear" w:color="auto" w:fill="auto"/>
            <w:noWrap/>
            <w:vAlign w:val="center"/>
            <w:hideMark/>
          </w:tcPr>
          <w:p w14:paraId="21A65EEE"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6</w:t>
            </w:r>
          </w:p>
        </w:tc>
      </w:tr>
      <w:tr w:rsidR="00055F4C" w:rsidRPr="00EC79E5" w14:paraId="701221D1"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0E95B1D3"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1FD39564"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created_by_id</w:t>
            </w:r>
          </w:p>
        </w:tc>
        <w:tc>
          <w:tcPr>
            <w:tcW w:w="1200" w:type="dxa"/>
            <w:tcBorders>
              <w:top w:val="nil"/>
              <w:left w:val="nil"/>
              <w:bottom w:val="single" w:sz="4" w:space="0" w:color="auto"/>
              <w:right w:val="single" w:sz="4" w:space="0" w:color="auto"/>
            </w:tcBorders>
            <w:shd w:val="clear" w:color="auto" w:fill="auto"/>
            <w:noWrap/>
            <w:vAlign w:val="center"/>
            <w:hideMark/>
          </w:tcPr>
          <w:p w14:paraId="1316D77A"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6E5514FF"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创建用户</w:t>
            </w:r>
          </w:p>
        </w:tc>
        <w:tc>
          <w:tcPr>
            <w:tcW w:w="1200" w:type="dxa"/>
            <w:tcBorders>
              <w:top w:val="nil"/>
              <w:left w:val="nil"/>
              <w:bottom w:val="single" w:sz="4" w:space="0" w:color="auto"/>
              <w:right w:val="single" w:sz="8" w:space="0" w:color="auto"/>
            </w:tcBorders>
            <w:shd w:val="clear" w:color="auto" w:fill="auto"/>
            <w:noWrap/>
            <w:vAlign w:val="center"/>
            <w:hideMark/>
          </w:tcPr>
          <w:p w14:paraId="511364E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29140DD4" w14:textId="77777777" w:rsidTr="004A3591">
        <w:trPr>
          <w:trHeight w:val="280"/>
          <w:jc w:val="center"/>
        </w:trPr>
        <w:tc>
          <w:tcPr>
            <w:tcW w:w="15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2A84877"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db_config</w:t>
            </w:r>
          </w:p>
        </w:tc>
        <w:tc>
          <w:tcPr>
            <w:tcW w:w="1400" w:type="dxa"/>
            <w:tcBorders>
              <w:top w:val="nil"/>
              <w:left w:val="nil"/>
              <w:bottom w:val="single" w:sz="4" w:space="0" w:color="auto"/>
              <w:right w:val="single" w:sz="4" w:space="0" w:color="auto"/>
            </w:tcBorders>
            <w:shd w:val="clear" w:color="auto" w:fill="auto"/>
            <w:noWrap/>
            <w:vAlign w:val="center"/>
            <w:hideMark/>
          </w:tcPr>
          <w:p w14:paraId="0CF0A25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id</w:t>
            </w:r>
          </w:p>
        </w:tc>
        <w:tc>
          <w:tcPr>
            <w:tcW w:w="1200" w:type="dxa"/>
            <w:tcBorders>
              <w:top w:val="nil"/>
              <w:left w:val="nil"/>
              <w:bottom w:val="single" w:sz="4" w:space="0" w:color="auto"/>
              <w:right w:val="single" w:sz="4" w:space="0" w:color="auto"/>
            </w:tcBorders>
            <w:shd w:val="clear" w:color="auto" w:fill="auto"/>
            <w:noWrap/>
            <w:vAlign w:val="center"/>
            <w:hideMark/>
          </w:tcPr>
          <w:p w14:paraId="068FFA4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5C8097F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自增</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4C530C84"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56E0AB65"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01634ABF"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593734D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key</w:t>
            </w:r>
          </w:p>
        </w:tc>
        <w:tc>
          <w:tcPr>
            <w:tcW w:w="1200" w:type="dxa"/>
            <w:tcBorders>
              <w:top w:val="nil"/>
              <w:left w:val="nil"/>
              <w:bottom w:val="single" w:sz="4" w:space="0" w:color="auto"/>
              <w:right w:val="single" w:sz="4" w:space="0" w:color="auto"/>
            </w:tcBorders>
            <w:shd w:val="clear" w:color="auto" w:fill="auto"/>
            <w:noWrap/>
            <w:vAlign w:val="center"/>
            <w:hideMark/>
          </w:tcPr>
          <w:p w14:paraId="35F3D3F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661742D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键</w:t>
            </w:r>
          </w:p>
        </w:tc>
        <w:tc>
          <w:tcPr>
            <w:tcW w:w="1200" w:type="dxa"/>
            <w:tcBorders>
              <w:top w:val="nil"/>
              <w:left w:val="nil"/>
              <w:bottom w:val="single" w:sz="4" w:space="0" w:color="auto"/>
              <w:right w:val="single" w:sz="8" w:space="0" w:color="auto"/>
            </w:tcBorders>
            <w:shd w:val="clear" w:color="auto" w:fill="auto"/>
            <w:noWrap/>
            <w:vAlign w:val="center"/>
            <w:hideMark/>
          </w:tcPr>
          <w:p w14:paraId="256CB822"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250</w:t>
            </w:r>
          </w:p>
        </w:tc>
      </w:tr>
      <w:tr w:rsidR="00055F4C" w:rsidRPr="00EC79E5" w14:paraId="4933178C"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041C20A1"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461C794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value</w:t>
            </w:r>
          </w:p>
        </w:tc>
        <w:tc>
          <w:tcPr>
            <w:tcW w:w="1200" w:type="dxa"/>
            <w:tcBorders>
              <w:top w:val="nil"/>
              <w:left w:val="nil"/>
              <w:bottom w:val="single" w:sz="4" w:space="0" w:color="auto"/>
              <w:right w:val="single" w:sz="4" w:space="0" w:color="auto"/>
            </w:tcBorders>
            <w:shd w:val="clear" w:color="auto" w:fill="auto"/>
            <w:noWrap/>
            <w:vAlign w:val="center"/>
            <w:hideMark/>
          </w:tcPr>
          <w:p w14:paraId="4D65B33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longtext</w:t>
            </w:r>
          </w:p>
        </w:tc>
        <w:tc>
          <w:tcPr>
            <w:tcW w:w="1200" w:type="dxa"/>
            <w:tcBorders>
              <w:top w:val="nil"/>
              <w:left w:val="nil"/>
              <w:bottom w:val="single" w:sz="4" w:space="0" w:color="auto"/>
              <w:right w:val="single" w:sz="4" w:space="0" w:color="auto"/>
            </w:tcBorders>
            <w:shd w:val="clear" w:color="auto" w:fill="auto"/>
            <w:noWrap/>
            <w:vAlign w:val="center"/>
            <w:hideMark/>
          </w:tcPr>
          <w:p w14:paraId="5199530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值</w:t>
            </w:r>
          </w:p>
        </w:tc>
        <w:tc>
          <w:tcPr>
            <w:tcW w:w="1200" w:type="dxa"/>
            <w:tcBorders>
              <w:top w:val="nil"/>
              <w:left w:val="nil"/>
              <w:bottom w:val="single" w:sz="4" w:space="0" w:color="auto"/>
              <w:right w:val="single" w:sz="8" w:space="0" w:color="auto"/>
            </w:tcBorders>
            <w:shd w:val="clear" w:color="auto" w:fill="auto"/>
            <w:noWrap/>
            <w:vAlign w:val="center"/>
            <w:hideMark/>
          </w:tcPr>
          <w:p w14:paraId="0213B5D3"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10000</w:t>
            </w:r>
          </w:p>
        </w:tc>
      </w:tr>
      <w:tr w:rsidR="00055F4C" w:rsidRPr="00EC79E5" w14:paraId="5E2A45DD" w14:textId="77777777" w:rsidTr="004A3591">
        <w:trPr>
          <w:trHeight w:val="280"/>
          <w:jc w:val="center"/>
        </w:trPr>
        <w:tc>
          <w:tcPr>
            <w:tcW w:w="15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81B4308"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db_captcha</w:t>
            </w:r>
          </w:p>
        </w:tc>
        <w:tc>
          <w:tcPr>
            <w:tcW w:w="1400" w:type="dxa"/>
            <w:tcBorders>
              <w:top w:val="nil"/>
              <w:left w:val="nil"/>
              <w:bottom w:val="single" w:sz="4" w:space="0" w:color="auto"/>
              <w:right w:val="single" w:sz="4" w:space="0" w:color="auto"/>
            </w:tcBorders>
            <w:shd w:val="clear" w:color="auto" w:fill="auto"/>
            <w:noWrap/>
            <w:vAlign w:val="center"/>
            <w:hideMark/>
          </w:tcPr>
          <w:p w14:paraId="58E76D5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id</w:t>
            </w:r>
          </w:p>
        </w:tc>
        <w:tc>
          <w:tcPr>
            <w:tcW w:w="1200" w:type="dxa"/>
            <w:tcBorders>
              <w:top w:val="nil"/>
              <w:left w:val="nil"/>
              <w:bottom w:val="single" w:sz="4" w:space="0" w:color="auto"/>
              <w:right w:val="single" w:sz="4" w:space="0" w:color="auto"/>
            </w:tcBorders>
            <w:shd w:val="clear" w:color="auto" w:fill="auto"/>
            <w:noWrap/>
            <w:vAlign w:val="center"/>
            <w:hideMark/>
          </w:tcPr>
          <w:p w14:paraId="415A578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41DBD2D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自增</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2934804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534E01F6"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16C704DB"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6C1209A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challenge</w:t>
            </w:r>
          </w:p>
        </w:tc>
        <w:tc>
          <w:tcPr>
            <w:tcW w:w="1200" w:type="dxa"/>
            <w:tcBorders>
              <w:top w:val="nil"/>
              <w:left w:val="nil"/>
              <w:bottom w:val="single" w:sz="4" w:space="0" w:color="auto"/>
              <w:right w:val="single" w:sz="4" w:space="0" w:color="auto"/>
            </w:tcBorders>
            <w:shd w:val="clear" w:color="auto" w:fill="auto"/>
            <w:noWrap/>
            <w:vAlign w:val="center"/>
            <w:hideMark/>
          </w:tcPr>
          <w:p w14:paraId="0B09C33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10938DA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验证码</w:t>
            </w:r>
          </w:p>
        </w:tc>
        <w:tc>
          <w:tcPr>
            <w:tcW w:w="1200" w:type="dxa"/>
            <w:tcBorders>
              <w:top w:val="nil"/>
              <w:left w:val="nil"/>
              <w:bottom w:val="single" w:sz="4" w:space="0" w:color="auto"/>
              <w:right w:val="single" w:sz="8" w:space="0" w:color="auto"/>
            </w:tcBorders>
            <w:shd w:val="clear" w:color="auto" w:fill="auto"/>
            <w:noWrap/>
            <w:vAlign w:val="center"/>
            <w:hideMark/>
          </w:tcPr>
          <w:p w14:paraId="07AEADCB"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32</w:t>
            </w:r>
          </w:p>
        </w:tc>
      </w:tr>
      <w:tr w:rsidR="00055F4C" w:rsidRPr="00EC79E5" w14:paraId="0D917A19"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72AE2390"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1D974C6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response</w:t>
            </w:r>
          </w:p>
        </w:tc>
        <w:tc>
          <w:tcPr>
            <w:tcW w:w="1200" w:type="dxa"/>
            <w:tcBorders>
              <w:top w:val="nil"/>
              <w:left w:val="nil"/>
              <w:bottom w:val="single" w:sz="4" w:space="0" w:color="auto"/>
              <w:right w:val="single" w:sz="4" w:space="0" w:color="auto"/>
            </w:tcBorders>
            <w:shd w:val="clear" w:color="auto" w:fill="auto"/>
            <w:noWrap/>
            <w:vAlign w:val="center"/>
            <w:hideMark/>
          </w:tcPr>
          <w:p w14:paraId="505B572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5B2B221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可接受返回</w:t>
            </w:r>
          </w:p>
        </w:tc>
        <w:tc>
          <w:tcPr>
            <w:tcW w:w="1200" w:type="dxa"/>
            <w:tcBorders>
              <w:top w:val="nil"/>
              <w:left w:val="nil"/>
              <w:bottom w:val="single" w:sz="4" w:space="0" w:color="auto"/>
              <w:right w:val="single" w:sz="8" w:space="0" w:color="auto"/>
            </w:tcBorders>
            <w:shd w:val="clear" w:color="auto" w:fill="auto"/>
            <w:noWrap/>
            <w:vAlign w:val="center"/>
            <w:hideMark/>
          </w:tcPr>
          <w:p w14:paraId="20C70181"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32</w:t>
            </w:r>
          </w:p>
        </w:tc>
      </w:tr>
      <w:tr w:rsidR="00055F4C" w:rsidRPr="00EC79E5" w14:paraId="3749F26B"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2105C875"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75E7ECE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hashkey</w:t>
            </w:r>
          </w:p>
        </w:tc>
        <w:tc>
          <w:tcPr>
            <w:tcW w:w="1200" w:type="dxa"/>
            <w:tcBorders>
              <w:top w:val="nil"/>
              <w:left w:val="nil"/>
              <w:bottom w:val="single" w:sz="4" w:space="0" w:color="auto"/>
              <w:right w:val="single" w:sz="4" w:space="0" w:color="auto"/>
            </w:tcBorders>
            <w:shd w:val="clear" w:color="auto" w:fill="auto"/>
            <w:noWrap/>
            <w:vAlign w:val="center"/>
            <w:hideMark/>
          </w:tcPr>
          <w:p w14:paraId="5D77F677"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5E37150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哈希值</w:t>
            </w:r>
          </w:p>
        </w:tc>
        <w:tc>
          <w:tcPr>
            <w:tcW w:w="1200" w:type="dxa"/>
            <w:tcBorders>
              <w:top w:val="nil"/>
              <w:left w:val="nil"/>
              <w:bottom w:val="single" w:sz="4" w:space="0" w:color="auto"/>
              <w:right w:val="single" w:sz="8" w:space="0" w:color="auto"/>
            </w:tcBorders>
            <w:shd w:val="clear" w:color="auto" w:fill="auto"/>
            <w:noWrap/>
            <w:vAlign w:val="center"/>
            <w:hideMark/>
          </w:tcPr>
          <w:p w14:paraId="022DEF82"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40</w:t>
            </w:r>
          </w:p>
        </w:tc>
      </w:tr>
      <w:tr w:rsidR="00055F4C" w:rsidRPr="00EC79E5" w14:paraId="64525969"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2AE5C273"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4B617C8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expiration</w:t>
            </w:r>
          </w:p>
        </w:tc>
        <w:tc>
          <w:tcPr>
            <w:tcW w:w="1200" w:type="dxa"/>
            <w:tcBorders>
              <w:top w:val="nil"/>
              <w:left w:val="nil"/>
              <w:bottom w:val="single" w:sz="4" w:space="0" w:color="auto"/>
              <w:right w:val="single" w:sz="4" w:space="0" w:color="auto"/>
            </w:tcBorders>
            <w:shd w:val="clear" w:color="auto" w:fill="auto"/>
            <w:noWrap/>
            <w:vAlign w:val="center"/>
            <w:hideMark/>
          </w:tcPr>
          <w:p w14:paraId="75F2730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71347BCF"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过期时间</w:t>
            </w:r>
          </w:p>
        </w:tc>
        <w:tc>
          <w:tcPr>
            <w:tcW w:w="1200" w:type="dxa"/>
            <w:tcBorders>
              <w:top w:val="nil"/>
              <w:left w:val="nil"/>
              <w:bottom w:val="single" w:sz="4" w:space="0" w:color="auto"/>
              <w:right w:val="single" w:sz="8" w:space="0" w:color="auto"/>
            </w:tcBorders>
            <w:shd w:val="clear" w:color="auto" w:fill="auto"/>
            <w:noWrap/>
            <w:vAlign w:val="center"/>
            <w:hideMark/>
          </w:tcPr>
          <w:p w14:paraId="057E9622"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6</w:t>
            </w:r>
          </w:p>
        </w:tc>
      </w:tr>
      <w:tr w:rsidR="00055F4C" w:rsidRPr="00EC79E5" w14:paraId="1FD89E14" w14:textId="77777777" w:rsidTr="004A3591">
        <w:trPr>
          <w:trHeight w:val="280"/>
          <w:jc w:val="center"/>
        </w:trPr>
        <w:tc>
          <w:tcPr>
            <w:tcW w:w="15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63D00CA"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db_comment</w:t>
            </w:r>
          </w:p>
        </w:tc>
        <w:tc>
          <w:tcPr>
            <w:tcW w:w="1400" w:type="dxa"/>
            <w:tcBorders>
              <w:top w:val="nil"/>
              <w:left w:val="nil"/>
              <w:bottom w:val="single" w:sz="4" w:space="0" w:color="auto"/>
              <w:right w:val="single" w:sz="4" w:space="0" w:color="auto"/>
            </w:tcBorders>
            <w:shd w:val="clear" w:color="auto" w:fill="auto"/>
            <w:noWrap/>
            <w:vAlign w:val="center"/>
            <w:hideMark/>
          </w:tcPr>
          <w:p w14:paraId="2D54119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id</w:t>
            </w:r>
          </w:p>
        </w:tc>
        <w:tc>
          <w:tcPr>
            <w:tcW w:w="1200" w:type="dxa"/>
            <w:tcBorders>
              <w:top w:val="nil"/>
              <w:left w:val="nil"/>
              <w:bottom w:val="single" w:sz="4" w:space="0" w:color="auto"/>
              <w:right w:val="single" w:sz="4" w:space="0" w:color="auto"/>
            </w:tcBorders>
            <w:shd w:val="clear" w:color="auto" w:fill="auto"/>
            <w:noWrap/>
            <w:vAlign w:val="center"/>
            <w:hideMark/>
          </w:tcPr>
          <w:p w14:paraId="0D3376E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0A65DD8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自增</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00F05AD0"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73353856"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543527CD"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1644D43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content</w:t>
            </w:r>
          </w:p>
        </w:tc>
        <w:tc>
          <w:tcPr>
            <w:tcW w:w="1200" w:type="dxa"/>
            <w:tcBorders>
              <w:top w:val="nil"/>
              <w:left w:val="nil"/>
              <w:bottom w:val="single" w:sz="4" w:space="0" w:color="auto"/>
              <w:right w:val="single" w:sz="4" w:space="0" w:color="auto"/>
            </w:tcBorders>
            <w:shd w:val="clear" w:color="auto" w:fill="auto"/>
            <w:noWrap/>
            <w:vAlign w:val="center"/>
            <w:hideMark/>
          </w:tcPr>
          <w:p w14:paraId="698DA04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longtext</w:t>
            </w:r>
          </w:p>
        </w:tc>
        <w:tc>
          <w:tcPr>
            <w:tcW w:w="1200" w:type="dxa"/>
            <w:tcBorders>
              <w:top w:val="nil"/>
              <w:left w:val="nil"/>
              <w:bottom w:val="single" w:sz="4" w:space="0" w:color="auto"/>
              <w:right w:val="single" w:sz="4" w:space="0" w:color="auto"/>
            </w:tcBorders>
            <w:shd w:val="clear" w:color="auto" w:fill="auto"/>
            <w:noWrap/>
            <w:vAlign w:val="center"/>
            <w:hideMark/>
          </w:tcPr>
          <w:p w14:paraId="794A0E37"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评论内容</w:t>
            </w:r>
          </w:p>
        </w:tc>
        <w:tc>
          <w:tcPr>
            <w:tcW w:w="1200" w:type="dxa"/>
            <w:tcBorders>
              <w:top w:val="nil"/>
              <w:left w:val="nil"/>
              <w:bottom w:val="single" w:sz="4" w:space="0" w:color="auto"/>
              <w:right w:val="single" w:sz="8" w:space="0" w:color="auto"/>
            </w:tcBorders>
            <w:shd w:val="clear" w:color="auto" w:fill="auto"/>
            <w:noWrap/>
            <w:vAlign w:val="center"/>
            <w:hideMark/>
          </w:tcPr>
          <w:p w14:paraId="2910590E"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20000</w:t>
            </w:r>
          </w:p>
        </w:tc>
      </w:tr>
      <w:tr w:rsidR="00055F4C" w:rsidRPr="00EC79E5" w14:paraId="7D010CDE"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5BBF3BAB"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5260F5D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created_by_id</w:t>
            </w:r>
          </w:p>
        </w:tc>
        <w:tc>
          <w:tcPr>
            <w:tcW w:w="1200" w:type="dxa"/>
            <w:tcBorders>
              <w:top w:val="nil"/>
              <w:left w:val="nil"/>
              <w:bottom w:val="single" w:sz="4" w:space="0" w:color="auto"/>
              <w:right w:val="single" w:sz="4" w:space="0" w:color="auto"/>
            </w:tcBorders>
            <w:shd w:val="clear" w:color="auto" w:fill="auto"/>
            <w:noWrap/>
            <w:vAlign w:val="center"/>
            <w:hideMark/>
          </w:tcPr>
          <w:p w14:paraId="6CC460C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44C23937"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创建用户</w:t>
            </w:r>
          </w:p>
        </w:tc>
        <w:tc>
          <w:tcPr>
            <w:tcW w:w="1200" w:type="dxa"/>
            <w:tcBorders>
              <w:top w:val="nil"/>
              <w:left w:val="nil"/>
              <w:bottom w:val="single" w:sz="4" w:space="0" w:color="auto"/>
              <w:right w:val="single" w:sz="8" w:space="0" w:color="auto"/>
            </w:tcBorders>
            <w:shd w:val="clear" w:color="auto" w:fill="auto"/>
            <w:noWrap/>
            <w:vAlign w:val="center"/>
            <w:hideMark/>
          </w:tcPr>
          <w:p w14:paraId="6A19DB5A"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77C4AB15"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2C57A68C"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399D131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route_line_id</w:t>
            </w:r>
          </w:p>
        </w:tc>
        <w:tc>
          <w:tcPr>
            <w:tcW w:w="1200" w:type="dxa"/>
            <w:tcBorders>
              <w:top w:val="nil"/>
              <w:left w:val="nil"/>
              <w:bottom w:val="single" w:sz="4" w:space="0" w:color="auto"/>
              <w:right w:val="single" w:sz="4" w:space="0" w:color="auto"/>
            </w:tcBorders>
            <w:shd w:val="clear" w:color="auto" w:fill="auto"/>
            <w:noWrap/>
            <w:vAlign w:val="center"/>
            <w:hideMark/>
          </w:tcPr>
          <w:p w14:paraId="59F3199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5E29E92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评论路线</w:t>
            </w:r>
          </w:p>
        </w:tc>
        <w:tc>
          <w:tcPr>
            <w:tcW w:w="1200" w:type="dxa"/>
            <w:tcBorders>
              <w:top w:val="nil"/>
              <w:left w:val="nil"/>
              <w:bottom w:val="single" w:sz="4" w:space="0" w:color="auto"/>
              <w:right w:val="single" w:sz="8" w:space="0" w:color="auto"/>
            </w:tcBorders>
            <w:shd w:val="clear" w:color="auto" w:fill="auto"/>
            <w:noWrap/>
            <w:vAlign w:val="center"/>
            <w:hideMark/>
          </w:tcPr>
          <w:p w14:paraId="08E296E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68D7CCB6"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4EE42C2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227FBBC0"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like</w:t>
            </w:r>
          </w:p>
        </w:tc>
        <w:tc>
          <w:tcPr>
            <w:tcW w:w="1200" w:type="dxa"/>
            <w:tcBorders>
              <w:top w:val="nil"/>
              <w:left w:val="nil"/>
              <w:bottom w:val="single" w:sz="4" w:space="0" w:color="auto"/>
              <w:right w:val="single" w:sz="4" w:space="0" w:color="auto"/>
            </w:tcBorders>
            <w:shd w:val="clear" w:color="auto" w:fill="auto"/>
            <w:noWrap/>
            <w:vAlign w:val="center"/>
            <w:hideMark/>
          </w:tcPr>
          <w:p w14:paraId="195282D4"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0D71BCD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点赞数</w:t>
            </w:r>
          </w:p>
        </w:tc>
        <w:tc>
          <w:tcPr>
            <w:tcW w:w="1200" w:type="dxa"/>
            <w:tcBorders>
              <w:top w:val="nil"/>
              <w:left w:val="nil"/>
              <w:bottom w:val="single" w:sz="4" w:space="0" w:color="auto"/>
              <w:right w:val="single" w:sz="8" w:space="0" w:color="auto"/>
            </w:tcBorders>
            <w:shd w:val="clear" w:color="auto" w:fill="auto"/>
            <w:noWrap/>
            <w:vAlign w:val="center"/>
            <w:hideMark/>
          </w:tcPr>
          <w:p w14:paraId="5F660B99"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430835C4" w14:textId="77777777" w:rsidTr="004A3591">
        <w:trPr>
          <w:trHeight w:val="280"/>
          <w:jc w:val="center"/>
        </w:trPr>
        <w:tc>
          <w:tcPr>
            <w:tcW w:w="15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9D5640B"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db_log</w:t>
            </w:r>
          </w:p>
        </w:tc>
        <w:tc>
          <w:tcPr>
            <w:tcW w:w="1400" w:type="dxa"/>
            <w:tcBorders>
              <w:top w:val="nil"/>
              <w:left w:val="nil"/>
              <w:bottom w:val="single" w:sz="4" w:space="0" w:color="auto"/>
              <w:right w:val="single" w:sz="4" w:space="0" w:color="auto"/>
            </w:tcBorders>
            <w:shd w:val="clear" w:color="auto" w:fill="auto"/>
            <w:noWrap/>
            <w:vAlign w:val="center"/>
            <w:hideMark/>
          </w:tcPr>
          <w:p w14:paraId="4A6BD27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id</w:t>
            </w:r>
          </w:p>
        </w:tc>
        <w:tc>
          <w:tcPr>
            <w:tcW w:w="1200" w:type="dxa"/>
            <w:tcBorders>
              <w:top w:val="nil"/>
              <w:left w:val="nil"/>
              <w:bottom w:val="single" w:sz="4" w:space="0" w:color="auto"/>
              <w:right w:val="single" w:sz="4" w:space="0" w:color="auto"/>
            </w:tcBorders>
            <w:shd w:val="clear" w:color="auto" w:fill="auto"/>
            <w:noWrap/>
            <w:vAlign w:val="center"/>
            <w:hideMark/>
          </w:tcPr>
          <w:p w14:paraId="2576CCBE"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59996BD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自增</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6DCBEB2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7311BA4B"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2D0385E2"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7B33F53B"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created_by_id</w:t>
            </w:r>
          </w:p>
        </w:tc>
        <w:tc>
          <w:tcPr>
            <w:tcW w:w="1200" w:type="dxa"/>
            <w:tcBorders>
              <w:top w:val="nil"/>
              <w:left w:val="nil"/>
              <w:bottom w:val="single" w:sz="4" w:space="0" w:color="auto"/>
              <w:right w:val="single" w:sz="4" w:space="0" w:color="auto"/>
            </w:tcBorders>
            <w:shd w:val="clear" w:color="auto" w:fill="auto"/>
            <w:noWrap/>
            <w:vAlign w:val="center"/>
            <w:hideMark/>
          </w:tcPr>
          <w:p w14:paraId="1353D93D"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12C1B5EE"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创建用户</w:t>
            </w:r>
          </w:p>
        </w:tc>
        <w:tc>
          <w:tcPr>
            <w:tcW w:w="1200" w:type="dxa"/>
            <w:tcBorders>
              <w:top w:val="nil"/>
              <w:left w:val="nil"/>
              <w:bottom w:val="single" w:sz="4" w:space="0" w:color="auto"/>
              <w:right w:val="single" w:sz="8" w:space="0" w:color="auto"/>
            </w:tcBorders>
            <w:shd w:val="clear" w:color="auto" w:fill="auto"/>
            <w:noWrap/>
            <w:vAlign w:val="center"/>
            <w:hideMark/>
          </w:tcPr>
          <w:p w14:paraId="2C6D2ADA"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322C2DDE" w14:textId="77777777" w:rsidTr="004A3591">
        <w:trPr>
          <w:trHeight w:val="280"/>
          <w:jc w:val="center"/>
        </w:trPr>
        <w:tc>
          <w:tcPr>
            <w:tcW w:w="1500" w:type="dxa"/>
            <w:vMerge/>
            <w:tcBorders>
              <w:top w:val="nil"/>
              <w:left w:val="single" w:sz="8" w:space="0" w:color="auto"/>
              <w:bottom w:val="single" w:sz="4" w:space="0" w:color="auto"/>
              <w:right w:val="single" w:sz="4" w:space="0" w:color="auto"/>
            </w:tcBorders>
            <w:vAlign w:val="center"/>
            <w:hideMark/>
          </w:tcPr>
          <w:p w14:paraId="0A24CBE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40B02687"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content</w:t>
            </w:r>
          </w:p>
        </w:tc>
        <w:tc>
          <w:tcPr>
            <w:tcW w:w="1200" w:type="dxa"/>
            <w:tcBorders>
              <w:top w:val="nil"/>
              <w:left w:val="nil"/>
              <w:bottom w:val="single" w:sz="4" w:space="0" w:color="auto"/>
              <w:right w:val="single" w:sz="4" w:space="0" w:color="auto"/>
            </w:tcBorders>
            <w:shd w:val="clear" w:color="auto" w:fill="auto"/>
            <w:noWrap/>
            <w:vAlign w:val="center"/>
            <w:hideMark/>
          </w:tcPr>
          <w:p w14:paraId="40C2E44E"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longtext</w:t>
            </w:r>
          </w:p>
        </w:tc>
        <w:tc>
          <w:tcPr>
            <w:tcW w:w="1200" w:type="dxa"/>
            <w:tcBorders>
              <w:top w:val="nil"/>
              <w:left w:val="nil"/>
              <w:bottom w:val="single" w:sz="4" w:space="0" w:color="auto"/>
              <w:right w:val="single" w:sz="4" w:space="0" w:color="auto"/>
            </w:tcBorders>
            <w:shd w:val="clear" w:color="auto" w:fill="auto"/>
            <w:noWrap/>
            <w:vAlign w:val="center"/>
            <w:hideMark/>
          </w:tcPr>
          <w:p w14:paraId="0FBD675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日志内容</w:t>
            </w:r>
          </w:p>
        </w:tc>
        <w:tc>
          <w:tcPr>
            <w:tcW w:w="1200" w:type="dxa"/>
            <w:tcBorders>
              <w:top w:val="nil"/>
              <w:left w:val="nil"/>
              <w:bottom w:val="single" w:sz="4" w:space="0" w:color="auto"/>
              <w:right w:val="single" w:sz="8" w:space="0" w:color="auto"/>
            </w:tcBorders>
            <w:shd w:val="clear" w:color="auto" w:fill="auto"/>
            <w:noWrap/>
            <w:vAlign w:val="center"/>
            <w:hideMark/>
          </w:tcPr>
          <w:p w14:paraId="7031663D"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20000</w:t>
            </w:r>
          </w:p>
        </w:tc>
      </w:tr>
      <w:tr w:rsidR="00055F4C" w:rsidRPr="00EC79E5" w14:paraId="30E9BCF8" w14:textId="77777777" w:rsidTr="004A3591">
        <w:trPr>
          <w:trHeight w:val="280"/>
          <w:jc w:val="center"/>
        </w:trPr>
        <w:tc>
          <w:tcPr>
            <w:tcW w:w="1500" w:type="dxa"/>
            <w:vMerge w:val="restart"/>
            <w:tcBorders>
              <w:top w:val="nil"/>
              <w:left w:val="single" w:sz="8" w:space="0" w:color="auto"/>
              <w:bottom w:val="single" w:sz="8" w:space="0" w:color="000000"/>
              <w:right w:val="single" w:sz="4" w:space="0" w:color="auto"/>
            </w:tcBorders>
            <w:shd w:val="clear" w:color="auto" w:fill="auto"/>
            <w:vAlign w:val="center"/>
            <w:hideMark/>
          </w:tcPr>
          <w:p w14:paraId="63E8734A" w14:textId="77777777" w:rsidR="00055F4C" w:rsidRPr="00EC79E5" w:rsidRDefault="00055F4C" w:rsidP="004A3591">
            <w:pPr>
              <w:widowControl/>
              <w:jc w:val="center"/>
              <w:rPr>
                <w:rFonts w:ascii="Times" w:eastAsia="等线" w:hAnsi="Times"/>
                <w:color w:val="000000"/>
                <w:kern w:val="0"/>
                <w:sz w:val="22"/>
              </w:rPr>
            </w:pPr>
            <w:r w:rsidRPr="00EC79E5">
              <w:rPr>
                <w:rFonts w:ascii="Times" w:eastAsia="等线" w:hAnsi="Times"/>
                <w:color w:val="000000"/>
                <w:kern w:val="0"/>
                <w:sz w:val="22"/>
              </w:rPr>
              <w:t>db_chat_history</w:t>
            </w:r>
          </w:p>
        </w:tc>
        <w:tc>
          <w:tcPr>
            <w:tcW w:w="1400" w:type="dxa"/>
            <w:tcBorders>
              <w:top w:val="nil"/>
              <w:left w:val="nil"/>
              <w:bottom w:val="single" w:sz="4" w:space="0" w:color="auto"/>
              <w:right w:val="single" w:sz="4" w:space="0" w:color="auto"/>
            </w:tcBorders>
            <w:shd w:val="clear" w:color="auto" w:fill="auto"/>
            <w:noWrap/>
            <w:vAlign w:val="center"/>
            <w:hideMark/>
          </w:tcPr>
          <w:p w14:paraId="679BCF5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id</w:t>
            </w:r>
          </w:p>
        </w:tc>
        <w:tc>
          <w:tcPr>
            <w:tcW w:w="1200" w:type="dxa"/>
            <w:tcBorders>
              <w:top w:val="nil"/>
              <w:left w:val="nil"/>
              <w:bottom w:val="single" w:sz="4" w:space="0" w:color="auto"/>
              <w:right w:val="single" w:sz="4" w:space="0" w:color="auto"/>
            </w:tcBorders>
            <w:shd w:val="clear" w:color="auto" w:fill="auto"/>
            <w:noWrap/>
            <w:vAlign w:val="center"/>
            <w:hideMark/>
          </w:tcPr>
          <w:p w14:paraId="5F6D7D24"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0666ADB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自增</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2C220A1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3BECC5A7" w14:textId="77777777" w:rsidTr="004A3591">
        <w:trPr>
          <w:trHeight w:val="280"/>
          <w:jc w:val="center"/>
        </w:trPr>
        <w:tc>
          <w:tcPr>
            <w:tcW w:w="1500" w:type="dxa"/>
            <w:vMerge/>
            <w:tcBorders>
              <w:top w:val="nil"/>
              <w:left w:val="single" w:sz="8" w:space="0" w:color="auto"/>
              <w:bottom w:val="single" w:sz="8" w:space="0" w:color="000000"/>
              <w:right w:val="single" w:sz="4" w:space="0" w:color="auto"/>
            </w:tcBorders>
            <w:vAlign w:val="center"/>
            <w:hideMark/>
          </w:tcPr>
          <w:p w14:paraId="12033ACE"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20F3B9F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created_by_id</w:t>
            </w:r>
          </w:p>
        </w:tc>
        <w:tc>
          <w:tcPr>
            <w:tcW w:w="1200" w:type="dxa"/>
            <w:tcBorders>
              <w:top w:val="nil"/>
              <w:left w:val="nil"/>
              <w:bottom w:val="single" w:sz="4" w:space="0" w:color="auto"/>
              <w:right w:val="single" w:sz="4" w:space="0" w:color="auto"/>
            </w:tcBorders>
            <w:shd w:val="clear" w:color="auto" w:fill="auto"/>
            <w:noWrap/>
            <w:vAlign w:val="center"/>
            <w:hideMark/>
          </w:tcPr>
          <w:p w14:paraId="41321D5C"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3A9D2A17"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创建用户</w:t>
            </w:r>
          </w:p>
        </w:tc>
        <w:tc>
          <w:tcPr>
            <w:tcW w:w="1200" w:type="dxa"/>
            <w:tcBorders>
              <w:top w:val="nil"/>
              <w:left w:val="nil"/>
              <w:bottom w:val="single" w:sz="4" w:space="0" w:color="auto"/>
              <w:right w:val="single" w:sz="8" w:space="0" w:color="auto"/>
            </w:tcBorders>
            <w:shd w:val="clear" w:color="auto" w:fill="auto"/>
            <w:noWrap/>
            <w:vAlign w:val="center"/>
            <w:hideMark/>
          </w:tcPr>
          <w:p w14:paraId="3A647BC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26011A6D" w14:textId="77777777" w:rsidTr="004A3591">
        <w:trPr>
          <w:trHeight w:val="280"/>
          <w:jc w:val="center"/>
        </w:trPr>
        <w:tc>
          <w:tcPr>
            <w:tcW w:w="1500" w:type="dxa"/>
            <w:vMerge/>
            <w:tcBorders>
              <w:top w:val="nil"/>
              <w:left w:val="single" w:sz="8" w:space="0" w:color="auto"/>
              <w:bottom w:val="single" w:sz="8" w:space="0" w:color="000000"/>
              <w:right w:val="single" w:sz="4" w:space="0" w:color="auto"/>
            </w:tcBorders>
            <w:vAlign w:val="center"/>
            <w:hideMark/>
          </w:tcPr>
          <w:p w14:paraId="05675B08"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691C00B2"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chat_id</w:t>
            </w:r>
          </w:p>
        </w:tc>
        <w:tc>
          <w:tcPr>
            <w:tcW w:w="1200" w:type="dxa"/>
            <w:tcBorders>
              <w:top w:val="nil"/>
              <w:left w:val="nil"/>
              <w:bottom w:val="single" w:sz="4" w:space="0" w:color="auto"/>
              <w:right w:val="single" w:sz="4" w:space="0" w:color="auto"/>
            </w:tcBorders>
            <w:shd w:val="clear" w:color="auto" w:fill="auto"/>
            <w:noWrap/>
            <w:vAlign w:val="center"/>
            <w:hideMark/>
          </w:tcPr>
          <w:p w14:paraId="72538EBE"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bigint</w:t>
            </w:r>
          </w:p>
        </w:tc>
        <w:tc>
          <w:tcPr>
            <w:tcW w:w="1200" w:type="dxa"/>
            <w:tcBorders>
              <w:top w:val="nil"/>
              <w:left w:val="nil"/>
              <w:bottom w:val="single" w:sz="4" w:space="0" w:color="auto"/>
              <w:right w:val="single" w:sz="4" w:space="0" w:color="auto"/>
            </w:tcBorders>
            <w:shd w:val="clear" w:color="auto" w:fill="auto"/>
            <w:noWrap/>
            <w:vAlign w:val="center"/>
            <w:hideMark/>
          </w:tcPr>
          <w:p w14:paraId="0A980650"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聊天</w:t>
            </w:r>
            <w:r w:rsidRPr="00EC79E5">
              <w:rPr>
                <w:rFonts w:ascii="Times" w:eastAsia="等线" w:hAnsi="Times"/>
                <w:color w:val="000000"/>
                <w:kern w:val="0"/>
                <w:sz w:val="22"/>
              </w:rPr>
              <w:t>ID</w:t>
            </w:r>
          </w:p>
        </w:tc>
        <w:tc>
          <w:tcPr>
            <w:tcW w:w="1200" w:type="dxa"/>
            <w:tcBorders>
              <w:top w:val="nil"/>
              <w:left w:val="nil"/>
              <w:bottom w:val="single" w:sz="4" w:space="0" w:color="auto"/>
              <w:right w:val="single" w:sz="8" w:space="0" w:color="auto"/>
            </w:tcBorders>
            <w:shd w:val="clear" w:color="auto" w:fill="auto"/>
            <w:noWrap/>
            <w:vAlign w:val="center"/>
            <w:hideMark/>
          </w:tcPr>
          <w:p w14:paraId="0536E52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 xml:space="preserve">　</w:t>
            </w:r>
          </w:p>
        </w:tc>
      </w:tr>
      <w:tr w:rsidR="00055F4C" w:rsidRPr="00EC79E5" w14:paraId="628075F5" w14:textId="77777777" w:rsidTr="004A3591">
        <w:trPr>
          <w:trHeight w:val="280"/>
          <w:jc w:val="center"/>
        </w:trPr>
        <w:tc>
          <w:tcPr>
            <w:tcW w:w="1500" w:type="dxa"/>
            <w:vMerge/>
            <w:tcBorders>
              <w:top w:val="nil"/>
              <w:left w:val="single" w:sz="8" w:space="0" w:color="auto"/>
              <w:bottom w:val="single" w:sz="8" w:space="0" w:color="000000"/>
              <w:right w:val="single" w:sz="4" w:space="0" w:color="auto"/>
            </w:tcBorders>
            <w:vAlign w:val="center"/>
            <w:hideMark/>
          </w:tcPr>
          <w:p w14:paraId="135F8F9B"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4" w:space="0" w:color="auto"/>
              <w:right w:val="single" w:sz="4" w:space="0" w:color="auto"/>
            </w:tcBorders>
            <w:shd w:val="clear" w:color="auto" w:fill="auto"/>
            <w:noWrap/>
            <w:vAlign w:val="center"/>
            <w:hideMark/>
          </w:tcPr>
          <w:p w14:paraId="5414F623"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user_text</w:t>
            </w:r>
          </w:p>
        </w:tc>
        <w:tc>
          <w:tcPr>
            <w:tcW w:w="1200" w:type="dxa"/>
            <w:tcBorders>
              <w:top w:val="nil"/>
              <w:left w:val="nil"/>
              <w:bottom w:val="single" w:sz="4" w:space="0" w:color="auto"/>
              <w:right w:val="single" w:sz="4" w:space="0" w:color="auto"/>
            </w:tcBorders>
            <w:shd w:val="clear" w:color="auto" w:fill="auto"/>
            <w:noWrap/>
            <w:vAlign w:val="center"/>
            <w:hideMark/>
          </w:tcPr>
          <w:p w14:paraId="43338BD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longtext</w:t>
            </w:r>
          </w:p>
        </w:tc>
        <w:tc>
          <w:tcPr>
            <w:tcW w:w="1200" w:type="dxa"/>
            <w:tcBorders>
              <w:top w:val="nil"/>
              <w:left w:val="nil"/>
              <w:bottom w:val="single" w:sz="4" w:space="0" w:color="auto"/>
              <w:right w:val="single" w:sz="4" w:space="0" w:color="auto"/>
            </w:tcBorders>
            <w:shd w:val="clear" w:color="auto" w:fill="auto"/>
            <w:noWrap/>
            <w:vAlign w:val="center"/>
            <w:hideMark/>
          </w:tcPr>
          <w:p w14:paraId="2B885288"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用户对话</w:t>
            </w:r>
          </w:p>
        </w:tc>
        <w:tc>
          <w:tcPr>
            <w:tcW w:w="1200" w:type="dxa"/>
            <w:tcBorders>
              <w:top w:val="nil"/>
              <w:left w:val="nil"/>
              <w:bottom w:val="single" w:sz="4" w:space="0" w:color="auto"/>
              <w:right w:val="single" w:sz="8" w:space="0" w:color="auto"/>
            </w:tcBorders>
            <w:shd w:val="clear" w:color="auto" w:fill="auto"/>
            <w:noWrap/>
            <w:vAlign w:val="center"/>
            <w:hideMark/>
          </w:tcPr>
          <w:p w14:paraId="27D2F151"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20000</w:t>
            </w:r>
          </w:p>
        </w:tc>
      </w:tr>
      <w:tr w:rsidR="00055F4C" w:rsidRPr="00EC79E5" w14:paraId="7BACFF6E" w14:textId="77777777" w:rsidTr="004A3591">
        <w:trPr>
          <w:trHeight w:val="290"/>
          <w:jc w:val="center"/>
        </w:trPr>
        <w:tc>
          <w:tcPr>
            <w:tcW w:w="1500" w:type="dxa"/>
            <w:vMerge/>
            <w:tcBorders>
              <w:top w:val="nil"/>
              <w:left w:val="single" w:sz="8" w:space="0" w:color="auto"/>
              <w:bottom w:val="single" w:sz="8" w:space="0" w:color="000000"/>
              <w:right w:val="single" w:sz="4" w:space="0" w:color="auto"/>
            </w:tcBorders>
            <w:vAlign w:val="center"/>
            <w:hideMark/>
          </w:tcPr>
          <w:p w14:paraId="753A276B" w14:textId="77777777" w:rsidR="00055F4C" w:rsidRPr="00EC79E5" w:rsidRDefault="00055F4C" w:rsidP="004A3591">
            <w:pPr>
              <w:widowControl/>
              <w:jc w:val="left"/>
              <w:rPr>
                <w:rFonts w:ascii="Times" w:eastAsia="等线" w:hAnsi="Times"/>
                <w:color w:val="000000"/>
                <w:kern w:val="0"/>
                <w:sz w:val="22"/>
              </w:rPr>
            </w:pPr>
          </w:p>
        </w:tc>
        <w:tc>
          <w:tcPr>
            <w:tcW w:w="1400" w:type="dxa"/>
            <w:tcBorders>
              <w:top w:val="nil"/>
              <w:left w:val="nil"/>
              <w:bottom w:val="single" w:sz="8" w:space="0" w:color="auto"/>
              <w:right w:val="single" w:sz="4" w:space="0" w:color="auto"/>
            </w:tcBorders>
            <w:shd w:val="clear" w:color="auto" w:fill="auto"/>
            <w:noWrap/>
            <w:vAlign w:val="center"/>
            <w:hideMark/>
          </w:tcPr>
          <w:p w14:paraId="530737E5"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ai_text</w:t>
            </w:r>
          </w:p>
        </w:tc>
        <w:tc>
          <w:tcPr>
            <w:tcW w:w="1200" w:type="dxa"/>
            <w:tcBorders>
              <w:top w:val="nil"/>
              <w:left w:val="nil"/>
              <w:bottom w:val="single" w:sz="8" w:space="0" w:color="auto"/>
              <w:right w:val="single" w:sz="4" w:space="0" w:color="auto"/>
            </w:tcBorders>
            <w:shd w:val="clear" w:color="auto" w:fill="auto"/>
            <w:noWrap/>
            <w:vAlign w:val="center"/>
            <w:hideMark/>
          </w:tcPr>
          <w:p w14:paraId="56F82821"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longtext</w:t>
            </w:r>
          </w:p>
        </w:tc>
        <w:tc>
          <w:tcPr>
            <w:tcW w:w="1200" w:type="dxa"/>
            <w:tcBorders>
              <w:top w:val="nil"/>
              <w:left w:val="nil"/>
              <w:bottom w:val="single" w:sz="8" w:space="0" w:color="auto"/>
              <w:right w:val="single" w:sz="4" w:space="0" w:color="auto"/>
            </w:tcBorders>
            <w:shd w:val="clear" w:color="auto" w:fill="auto"/>
            <w:noWrap/>
            <w:vAlign w:val="center"/>
            <w:hideMark/>
          </w:tcPr>
          <w:p w14:paraId="09284EF6" w14:textId="77777777" w:rsidR="00055F4C" w:rsidRPr="00EC79E5" w:rsidRDefault="00055F4C" w:rsidP="004A3591">
            <w:pPr>
              <w:widowControl/>
              <w:jc w:val="left"/>
              <w:rPr>
                <w:rFonts w:ascii="Times" w:eastAsia="等线" w:hAnsi="Times"/>
                <w:color w:val="000000"/>
                <w:kern w:val="0"/>
                <w:sz w:val="22"/>
              </w:rPr>
            </w:pPr>
            <w:r w:rsidRPr="00EC79E5">
              <w:rPr>
                <w:rFonts w:ascii="Times" w:eastAsia="等线" w:hAnsi="Times"/>
                <w:color w:val="000000"/>
                <w:kern w:val="0"/>
                <w:sz w:val="22"/>
              </w:rPr>
              <w:t>回复内容</w:t>
            </w:r>
          </w:p>
        </w:tc>
        <w:tc>
          <w:tcPr>
            <w:tcW w:w="1200" w:type="dxa"/>
            <w:tcBorders>
              <w:top w:val="nil"/>
              <w:left w:val="nil"/>
              <w:bottom w:val="single" w:sz="8" w:space="0" w:color="auto"/>
              <w:right w:val="single" w:sz="8" w:space="0" w:color="auto"/>
            </w:tcBorders>
            <w:shd w:val="clear" w:color="auto" w:fill="auto"/>
            <w:noWrap/>
            <w:vAlign w:val="center"/>
            <w:hideMark/>
          </w:tcPr>
          <w:p w14:paraId="6A69E617" w14:textId="77777777" w:rsidR="00055F4C" w:rsidRPr="00EC79E5" w:rsidRDefault="00055F4C" w:rsidP="004A3591">
            <w:pPr>
              <w:widowControl/>
              <w:jc w:val="right"/>
              <w:rPr>
                <w:rFonts w:ascii="Times" w:eastAsia="等线" w:hAnsi="Times"/>
                <w:color w:val="000000"/>
                <w:kern w:val="0"/>
                <w:sz w:val="22"/>
              </w:rPr>
            </w:pPr>
            <w:r w:rsidRPr="00EC79E5">
              <w:rPr>
                <w:rFonts w:ascii="Times" w:eastAsia="等线" w:hAnsi="Times"/>
                <w:color w:val="000000"/>
                <w:kern w:val="0"/>
                <w:sz w:val="22"/>
              </w:rPr>
              <w:t>50000</w:t>
            </w:r>
          </w:p>
        </w:tc>
      </w:tr>
    </w:tbl>
    <w:p w14:paraId="1EFD332D" w14:textId="77777777" w:rsidR="00AE2DDF" w:rsidRDefault="00AE2DDF"/>
    <w:p w14:paraId="72A10376" w14:textId="77777777" w:rsidR="00AE2DDF" w:rsidRDefault="006509FB">
      <w:pPr>
        <w:pStyle w:val="1"/>
        <w:rPr>
          <w:sz w:val="36"/>
          <w:szCs w:val="36"/>
        </w:rPr>
      </w:pPr>
      <w:bookmarkStart w:id="64" w:name="_Toc427681412"/>
      <w:bookmarkStart w:id="65" w:name="_Toc176132249"/>
      <w:r>
        <w:rPr>
          <w:rFonts w:hint="eastAsia"/>
          <w:sz w:val="36"/>
          <w:szCs w:val="36"/>
        </w:rPr>
        <w:t>系统出错处理设计</w:t>
      </w:r>
      <w:bookmarkEnd w:id="64"/>
      <w:bookmarkEnd w:id="65"/>
    </w:p>
    <w:p w14:paraId="260EB5F6" w14:textId="77777777" w:rsidR="00AE2DDF" w:rsidRDefault="006509FB" w:rsidP="00B7231D">
      <w:pPr>
        <w:pStyle w:val="10"/>
        <w:spacing w:line="300" w:lineRule="auto"/>
        <w:ind w:firstLine="482"/>
        <w:rPr>
          <w:sz w:val="24"/>
          <w:szCs w:val="24"/>
        </w:rPr>
      </w:pPr>
      <w:r>
        <w:rPr>
          <w:rFonts w:ascii="Times New Roman" w:hAnsi="Times New Roman" w:hint="eastAsia"/>
          <w:kern w:val="2"/>
          <w:sz w:val="24"/>
          <w:szCs w:val="24"/>
        </w:rPr>
        <w:t>软件出错处理设计用异常处理机制和保证系统健壮性，运行时正常和出错信息要保留在日志文件中。硬件方面使用数据备份方式负载平衡和系统可靠性</w:t>
      </w:r>
      <w:r>
        <w:rPr>
          <w:rFonts w:hint="eastAsia"/>
          <w:sz w:val="24"/>
          <w:szCs w:val="24"/>
        </w:rPr>
        <w:t>。</w:t>
      </w:r>
    </w:p>
    <w:p w14:paraId="112F3AEF" w14:textId="13389B23" w:rsidR="00A646D1" w:rsidRDefault="00A646D1" w:rsidP="00A646D1">
      <w:pPr>
        <w:pStyle w:val="2"/>
        <w:spacing w:before="120" w:after="120"/>
        <w:ind w:left="992" w:hanging="850"/>
      </w:pPr>
      <w:bookmarkStart w:id="66" w:name="_Toc176132250"/>
      <w:r>
        <w:rPr>
          <w:rFonts w:hint="eastAsia"/>
        </w:rPr>
        <w:t>出错处理</w:t>
      </w:r>
      <w:bookmarkEnd w:id="66"/>
    </w:p>
    <w:p w14:paraId="3D6D8891" w14:textId="77777777" w:rsidR="00D74C69" w:rsidRPr="00E95AF2" w:rsidRDefault="00D74C69" w:rsidP="001143FC">
      <w:pPr>
        <w:numPr>
          <w:ilvl w:val="0"/>
          <w:numId w:val="22"/>
        </w:numPr>
        <w:autoSpaceDE w:val="0"/>
        <w:autoSpaceDN w:val="0"/>
        <w:adjustRightInd w:val="0"/>
        <w:spacing w:line="300" w:lineRule="auto"/>
        <w:jc w:val="left"/>
      </w:pPr>
      <w:r w:rsidRPr="00E95AF2">
        <w:rPr>
          <w:rFonts w:hint="eastAsia"/>
        </w:rPr>
        <w:t>在用户登陆系统时进行身份验证，只允许合法用户进入系统；</w:t>
      </w:r>
    </w:p>
    <w:p w14:paraId="2E1CF15A" w14:textId="77777777" w:rsidR="00D74C69" w:rsidRPr="00E95AF2" w:rsidRDefault="00D74C69" w:rsidP="001143FC">
      <w:pPr>
        <w:numPr>
          <w:ilvl w:val="0"/>
          <w:numId w:val="22"/>
        </w:numPr>
        <w:autoSpaceDE w:val="0"/>
        <w:autoSpaceDN w:val="0"/>
        <w:adjustRightInd w:val="0"/>
        <w:spacing w:line="300" w:lineRule="auto"/>
        <w:jc w:val="left"/>
        <w:rPr>
          <w:rFonts w:ascii="宋体" w:cs="宋体"/>
          <w:kern w:val="0"/>
        </w:rPr>
      </w:pPr>
      <w:r w:rsidRPr="00E95AF2">
        <w:rPr>
          <w:rFonts w:hint="eastAsia"/>
        </w:rPr>
        <w:t>充分考虑各种系统错误，避免造成数据库系统不一致或损坏</w:t>
      </w:r>
      <w:r w:rsidRPr="00E95AF2">
        <w:rPr>
          <w:rFonts w:ascii="宋体" w:cs="宋体" w:hint="eastAsia"/>
          <w:kern w:val="0"/>
        </w:rPr>
        <w:t>；</w:t>
      </w:r>
    </w:p>
    <w:p w14:paraId="2763D8E5" w14:textId="77777777" w:rsidR="00D74C69" w:rsidRPr="00E95AF2" w:rsidRDefault="00D74C69" w:rsidP="001143FC">
      <w:pPr>
        <w:numPr>
          <w:ilvl w:val="0"/>
          <w:numId w:val="22"/>
        </w:numPr>
        <w:autoSpaceDE w:val="0"/>
        <w:autoSpaceDN w:val="0"/>
        <w:adjustRightInd w:val="0"/>
        <w:spacing w:line="300" w:lineRule="auto"/>
        <w:jc w:val="left"/>
        <w:rPr>
          <w:rFonts w:ascii="宋体" w:cs="宋体"/>
          <w:kern w:val="0"/>
        </w:rPr>
      </w:pPr>
      <w:r w:rsidRPr="00E95AF2">
        <w:rPr>
          <w:rFonts w:hint="eastAsia"/>
        </w:rPr>
        <w:t>提供撤消机制，避免用户因误操作对数据库系统造成损坏；</w:t>
      </w:r>
    </w:p>
    <w:p w14:paraId="3C84A2CE" w14:textId="77777777" w:rsidR="00D74C69" w:rsidRPr="00E95AF2" w:rsidRDefault="00D74C69" w:rsidP="001143FC">
      <w:pPr>
        <w:numPr>
          <w:ilvl w:val="0"/>
          <w:numId w:val="22"/>
        </w:numPr>
        <w:autoSpaceDE w:val="0"/>
        <w:autoSpaceDN w:val="0"/>
        <w:adjustRightInd w:val="0"/>
        <w:spacing w:line="300" w:lineRule="auto"/>
        <w:jc w:val="left"/>
        <w:rPr>
          <w:rFonts w:ascii="宋体" w:cs="宋体"/>
          <w:kern w:val="0"/>
        </w:rPr>
      </w:pPr>
      <w:r w:rsidRPr="00E95AF2">
        <w:rPr>
          <w:rFonts w:ascii="宋体" w:cs="宋体" w:hint="eastAsia"/>
          <w:kern w:val="0"/>
        </w:rPr>
        <w:t>采用对话框形式为用户提供警告信息；</w:t>
      </w:r>
    </w:p>
    <w:p w14:paraId="47669BF7" w14:textId="77777777" w:rsidR="00D74C69" w:rsidRPr="00E95AF2" w:rsidRDefault="00D74C69" w:rsidP="001143FC">
      <w:pPr>
        <w:numPr>
          <w:ilvl w:val="0"/>
          <w:numId w:val="22"/>
        </w:numPr>
        <w:autoSpaceDE w:val="0"/>
        <w:autoSpaceDN w:val="0"/>
        <w:adjustRightInd w:val="0"/>
        <w:spacing w:line="300" w:lineRule="auto"/>
        <w:jc w:val="left"/>
        <w:rPr>
          <w:rFonts w:ascii="宋体" w:cs="宋体"/>
          <w:kern w:val="0"/>
        </w:rPr>
      </w:pPr>
      <w:r w:rsidRPr="00E95AF2">
        <w:rPr>
          <w:rFonts w:ascii="宋体" w:cs="宋体" w:hint="eastAsia"/>
          <w:kern w:val="0"/>
        </w:rPr>
        <w:t>一些关键性操作（比如：删除操作），都应提供确认机制；</w:t>
      </w:r>
    </w:p>
    <w:p w14:paraId="467A387C" w14:textId="77777777" w:rsidR="00D74C69" w:rsidRPr="00E95AF2" w:rsidRDefault="00D74C69" w:rsidP="001143FC">
      <w:pPr>
        <w:numPr>
          <w:ilvl w:val="0"/>
          <w:numId w:val="22"/>
        </w:numPr>
        <w:autoSpaceDE w:val="0"/>
        <w:autoSpaceDN w:val="0"/>
        <w:adjustRightInd w:val="0"/>
        <w:spacing w:line="300" w:lineRule="auto"/>
        <w:jc w:val="left"/>
        <w:rPr>
          <w:rFonts w:ascii="宋体" w:cs="宋体"/>
          <w:kern w:val="0"/>
        </w:rPr>
      </w:pPr>
      <w:r w:rsidRPr="00E95AF2">
        <w:rPr>
          <w:rFonts w:ascii="宋体" w:cs="宋体" w:hint="eastAsia"/>
          <w:kern w:val="0"/>
        </w:rPr>
        <w:t>对用户的数据指定专人进行管理，并且导出的数据具有一定的保密设置。</w:t>
      </w:r>
    </w:p>
    <w:p w14:paraId="664C1E31" w14:textId="2B52F299" w:rsidR="00A646D1" w:rsidRPr="001143FC" w:rsidRDefault="00D74C69" w:rsidP="001143FC">
      <w:pPr>
        <w:numPr>
          <w:ilvl w:val="0"/>
          <w:numId w:val="22"/>
        </w:numPr>
        <w:autoSpaceDE w:val="0"/>
        <w:autoSpaceDN w:val="0"/>
        <w:adjustRightInd w:val="0"/>
        <w:spacing w:line="300" w:lineRule="auto"/>
        <w:jc w:val="left"/>
        <w:rPr>
          <w:rFonts w:ascii="宋体" w:hAnsi="宋体" w:cs="宋体" w:hint="eastAsia"/>
          <w:kern w:val="0"/>
        </w:rPr>
      </w:pPr>
      <w:r w:rsidRPr="00E95AF2">
        <w:rPr>
          <w:rFonts w:ascii="宋体" w:hAnsi="宋体"/>
        </w:rPr>
        <w:t>在用户使用错误的数据或访问没有权限的数据后，系统给出提示：“对不起，你非法使用数据，没有权限！</w:t>
      </w:r>
      <w:r w:rsidRPr="00E95AF2">
        <w:rPr>
          <w:rFonts w:hint="eastAsia"/>
        </w:rPr>
        <w:t>提示重新输入。</w:t>
      </w:r>
    </w:p>
    <w:p w14:paraId="285F7132" w14:textId="586524A1" w:rsidR="001143FC" w:rsidRDefault="001143FC" w:rsidP="001143FC">
      <w:pPr>
        <w:pStyle w:val="2"/>
        <w:spacing w:before="120" w:after="120"/>
        <w:ind w:left="992" w:hanging="850"/>
      </w:pPr>
      <w:bookmarkStart w:id="67" w:name="_Toc176132251"/>
      <w:r>
        <w:rPr>
          <w:rFonts w:hint="eastAsia"/>
        </w:rPr>
        <w:lastRenderedPageBreak/>
        <w:t>补救措施</w:t>
      </w:r>
      <w:bookmarkEnd w:id="67"/>
    </w:p>
    <w:p w14:paraId="3F79978D" w14:textId="6FEF2F4E" w:rsidR="001143FC" w:rsidRPr="005F5289" w:rsidRDefault="001143FC" w:rsidP="001143FC">
      <w:pPr>
        <w:autoSpaceDE w:val="0"/>
        <w:autoSpaceDN w:val="0"/>
        <w:adjustRightInd w:val="0"/>
        <w:spacing w:line="300" w:lineRule="auto"/>
        <w:ind w:firstLineChars="200" w:firstLine="480"/>
        <w:jc w:val="left"/>
        <w:rPr>
          <w:kern w:val="0"/>
        </w:rPr>
      </w:pPr>
      <w:r w:rsidRPr="005F5289">
        <w:rPr>
          <w:kern w:val="0"/>
        </w:rPr>
        <w:t>定期对数据库与程序进行备份，使用</w:t>
      </w:r>
      <w:r w:rsidRPr="005F5289">
        <w:rPr>
          <w:kern w:val="0"/>
        </w:rPr>
        <w:t>Github</w:t>
      </w:r>
      <w:r w:rsidRPr="005F5289">
        <w:rPr>
          <w:kern w:val="0"/>
        </w:rPr>
        <w:t>存储程序源代码，</w:t>
      </w:r>
      <w:r w:rsidR="00060F3E" w:rsidRPr="005F5289">
        <w:rPr>
          <w:kern w:val="0"/>
        </w:rPr>
        <w:t>当系统服务器或程序发生重大故障时，可以通过备份进行还原，并通过相关日志进行检查，从而能够及时地修复系统错误。</w:t>
      </w:r>
    </w:p>
    <w:p w14:paraId="1D676E05" w14:textId="77777777" w:rsidR="00AE2DDF" w:rsidRDefault="006509FB">
      <w:pPr>
        <w:pStyle w:val="2"/>
        <w:spacing w:before="120" w:after="120"/>
        <w:ind w:left="992" w:hanging="850"/>
      </w:pPr>
      <w:bookmarkStart w:id="68" w:name="_Toc427681414"/>
      <w:bookmarkStart w:id="69" w:name="_Toc235246417"/>
      <w:bookmarkStart w:id="70" w:name="_Toc176132252"/>
      <w:r>
        <w:rPr>
          <w:rFonts w:hint="eastAsia"/>
        </w:rPr>
        <w:t>系统维护设计</w:t>
      </w:r>
      <w:bookmarkEnd w:id="68"/>
      <w:bookmarkEnd w:id="69"/>
      <w:bookmarkEnd w:id="70"/>
    </w:p>
    <w:p w14:paraId="23F46C84" w14:textId="4A07D0F4" w:rsidR="00AE2DDF" w:rsidRDefault="006509FB" w:rsidP="00B7231D">
      <w:pPr>
        <w:pStyle w:val="10"/>
        <w:spacing w:line="300" w:lineRule="auto"/>
        <w:ind w:firstLine="482"/>
        <w:rPr>
          <w:sz w:val="24"/>
          <w:szCs w:val="24"/>
        </w:rPr>
      </w:pPr>
      <w:r>
        <w:rPr>
          <w:rFonts w:hint="eastAsia"/>
          <w:sz w:val="24"/>
          <w:szCs w:val="24"/>
        </w:rPr>
        <w:t>软件的维护主要包括，数据库的维护和软件功能的维护。对于软件功能方面的维护，由于采用的是模块化的设计方法，每个模块之间相互独立性较高，这样对软件的维护带来了很大的方便，对于单独功能的修改只需修改一个窗口就行了。而对于功能的添加，只要再添加菜单项的内容即可。系统维护期中，将根据客户的要求和反映，定期的对软件进行维护修改。</w:t>
      </w:r>
    </w:p>
    <w:p w14:paraId="72F3CE5B" w14:textId="77777777" w:rsidR="00AE2DDF" w:rsidRDefault="00AE2DDF">
      <w:pPr>
        <w:pStyle w:val="10"/>
        <w:spacing w:line="360" w:lineRule="auto"/>
        <w:ind w:firstLine="482"/>
        <w:rPr>
          <w:sz w:val="24"/>
          <w:szCs w:val="24"/>
        </w:rPr>
      </w:pPr>
    </w:p>
    <w:sectPr w:rsidR="00AE2DDF" w:rsidSect="0077621D">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CF2E6" w14:textId="77777777" w:rsidR="00CE79C0" w:rsidRDefault="00CE79C0" w:rsidP="00C2179D">
      <w:r>
        <w:separator/>
      </w:r>
    </w:p>
  </w:endnote>
  <w:endnote w:type="continuationSeparator" w:id="0">
    <w:p w14:paraId="1FDB7524" w14:textId="77777777" w:rsidR="00CE79C0" w:rsidRDefault="00CE79C0" w:rsidP="00C2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楷体_GB2312">
    <w:altName w:val="楷体"/>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C1D97" w14:textId="222FBFF6" w:rsidR="0077621D" w:rsidRDefault="0077621D">
    <w:pPr>
      <w:pStyle w:val="a5"/>
      <w:jc w:val="center"/>
      <w:rPr>
        <w:rFonts w:hint="eastAsia"/>
      </w:rPr>
    </w:pPr>
  </w:p>
  <w:p w14:paraId="0724BD07" w14:textId="77777777" w:rsidR="0077621D" w:rsidRDefault="007762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368621"/>
      <w:docPartObj>
        <w:docPartGallery w:val="Page Numbers (Bottom of Page)"/>
        <w:docPartUnique/>
      </w:docPartObj>
    </w:sdtPr>
    <w:sdtContent>
      <w:p w14:paraId="6010CCD9" w14:textId="77777777" w:rsidR="0077621D" w:rsidRDefault="0077621D">
        <w:pPr>
          <w:pStyle w:val="a5"/>
          <w:jc w:val="center"/>
          <w:rPr>
            <w:rFonts w:hint="eastAsia"/>
          </w:rPr>
        </w:pPr>
        <w:r>
          <w:fldChar w:fldCharType="begin"/>
        </w:r>
        <w:r>
          <w:instrText>PAGE   \* MERGEFORMAT</w:instrText>
        </w:r>
        <w:r>
          <w:fldChar w:fldCharType="separate"/>
        </w:r>
        <w:r>
          <w:rPr>
            <w:lang w:val="zh-CN"/>
          </w:rPr>
          <w:t>2</w:t>
        </w:r>
        <w:r>
          <w:fldChar w:fldCharType="end"/>
        </w:r>
      </w:p>
    </w:sdtContent>
  </w:sdt>
  <w:p w14:paraId="7F8F8D8D" w14:textId="77777777" w:rsidR="0077621D" w:rsidRDefault="007762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07A72" w14:textId="77777777" w:rsidR="00CE79C0" w:rsidRDefault="00CE79C0" w:rsidP="00C2179D">
      <w:r>
        <w:separator/>
      </w:r>
    </w:p>
  </w:footnote>
  <w:footnote w:type="continuationSeparator" w:id="0">
    <w:p w14:paraId="2D803AC5" w14:textId="77777777" w:rsidR="00CE79C0" w:rsidRDefault="00CE79C0" w:rsidP="00C2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bullet"/>
      <w:lvlText w:val=""/>
      <w:lvlJc w:val="left"/>
      <w:pPr>
        <w:ind w:left="945" w:hanging="420"/>
      </w:pPr>
      <w:rPr>
        <w:rFonts w:ascii="Wingdings" w:hAnsi="Wingdings" w:hint="default"/>
      </w:rPr>
    </w:lvl>
    <w:lvl w:ilvl="1">
      <w:start w:val="1"/>
      <w:numFmt w:val="bullet"/>
      <w:lvlText w:val=""/>
      <w:lvlJc w:val="left"/>
      <w:pPr>
        <w:ind w:left="1365" w:hanging="420"/>
      </w:pPr>
      <w:rPr>
        <w:rFonts w:ascii="Wingdings" w:hAnsi="Wingdings" w:hint="default"/>
      </w:rPr>
    </w:lvl>
    <w:lvl w:ilvl="2">
      <w:start w:val="1"/>
      <w:numFmt w:val="bullet"/>
      <w:lvlText w:val=""/>
      <w:lvlJc w:val="left"/>
      <w:pPr>
        <w:ind w:left="1785" w:hanging="420"/>
      </w:pPr>
      <w:rPr>
        <w:rFonts w:ascii="Wingdings" w:hAnsi="Wingdings" w:hint="default"/>
      </w:rPr>
    </w:lvl>
    <w:lvl w:ilvl="3">
      <w:start w:val="1"/>
      <w:numFmt w:val="bullet"/>
      <w:lvlText w:val=""/>
      <w:lvlJc w:val="left"/>
      <w:pPr>
        <w:ind w:left="2205" w:hanging="420"/>
      </w:pPr>
      <w:rPr>
        <w:rFonts w:ascii="Wingdings" w:hAnsi="Wingdings" w:hint="default"/>
      </w:rPr>
    </w:lvl>
    <w:lvl w:ilvl="4">
      <w:start w:val="1"/>
      <w:numFmt w:val="bullet"/>
      <w:lvlText w:val=""/>
      <w:lvlJc w:val="left"/>
      <w:pPr>
        <w:ind w:left="2625" w:hanging="420"/>
      </w:pPr>
      <w:rPr>
        <w:rFonts w:ascii="Wingdings" w:hAnsi="Wingdings" w:hint="default"/>
      </w:rPr>
    </w:lvl>
    <w:lvl w:ilvl="5">
      <w:start w:val="1"/>
      <w:numFmt w:val="bullet"/>
      <w:lvlText w:val=""/>
      <w:lvlJc w:val="left"/>
      <w:pPr>
        <w:ind w:left="3045" w:hanging="420"/>
      </w:pPr>
      <w:rPr>
        <w:rFonts w:ascii="Wingdings" w:hAnsi="Wingdings" w:hint="default"/>
      </w:rPr>
    </w:lvl>
    <w:lvl w:ilvl="6">
      <w:start w:val="1"/>
      <w:numFmt w:val="bullet"/>
      <w:lvlText w:val=""/>
      <w:lvlJc w:val="left"/>
      <w:pPr>
        <w:ind w:left="3465" w:hanging="420"/>
      </w:pPr>
      <w:rPr>
        <w:rFonts w:ascii="Wingdings" w:hAnsi="Wingdings" w:hint="default"/>
      </w:rPr>
    </w:lvl>
    <w:lvl w:ilvl="7">
      <w:start w:val="1"/>
      <w:numFmt w:val="bullet"/>
      <w:lvlText w:val=""/>
      <w:lvlJc w:val="left"/>
      <w:pPr>
        <w:ind w:left="3885" w:hanging="420"/>
      </w:pPr>
      <w:rPr>
        <w:rFonts w:ascii="Wingdings" w:hAnsi="Wingdings" w:hint="default"/>
      </w:rPr>
    </w:lvl>
    <w:lvl w:ilvl="8">
      <w:start w:val="1"/>
      <w:numFmt w:val="bullet"/>
      <w:lvlText w:val=""/>
      <w:lvlJc w:val="left"/>
      <w:pPr>
        <w:ind w:left="4305" w:hanging="42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945" w:hanging="420"/>
      </w:pPr>
      <w:rPr>
        <w:rFonts w:ascii="Wingdings" w:hAnsi="Wingdings" w:hint="default"/>
      </w:rPr>
    </w:lvl>
    <w:lvl w:ilvl="1">
      <w:start w:val="1"/>
      <w:numFmt w:val="bullet"/>
      <w:lvlText w:val=""/>
      <w:lvlJc w:val="left"/>
      <w:pPr>
        <w:ind w:left="1365" w:hanging="420"/>
      </w:pPr>
      <w:rPr>
        <w:rFonts w:ascii="Wingdings" w:hAnsi="Wingdings" w:hint="default"/>
      </w:rPr>
    </w:lvl>
    <w:lvl w:ilvl="2">
      <w:start w:val="1"/>
      <w:numFmt w:val="bullet"/>
      <w:lvlText w:val=""/>
      <w:lvlJc w:val="left"/>
      <w:pPr>
        <w:ind w:left="1785" w:hanging="420"/>
      </w:pPr>
      <w:rPr>
        <w:rFonts w:ascii="Wingdings" w:hAnsi="Wingdings" w:hint="default"/>
      </w:rPr>
    </w:lvl>
    <w:lvl w:ilvl="3">
      <w:start w:val="1"/>
      <w:numFmt w:val="bullet"/>
      <w:lvlText w:val=""/>
      <w:lvlJc w:val="left"/>
      <w:pPr>
        <w:ind w:left="2205" w:hanging="420"/>
      </w:pPr>
      <w:rPr>
        <w:rFonts w:ascii="Wingdings" w:hAnsi="Wingdings" w:hint="default"/>
      </w:rPr>
    </w:lvl>
    <w:lvl w:ilvl="4">
      <w:start w:val="1"/>
      <w:numFmt w:val="bullet"/>
      <w:lvlText w:val=""/>
      <w:lvlJc w:val="left"/>
      <w:pPr>
        <w:ind w:left="2625" w:hanging="420"/>
      </w:pPr>
      <w:rPr>
        <w:rFonts w:ascii="Wingdings" w:hAnsi="Wingdings" w:hint="default"/>
      </w:rPr>
    </w:lvl>
    <w:lvl w:ilvl="5">
      <w:start w:val="1"/>
      <w:numFmt w:val="bullet"/>
      <w:lvlText w:val=""/>
      <w:lvlJc w:val="left"/>
      <w:pPr>
        <w:ind w:left="3045" w:hanging="420"/>
      </w:pPr>
      <w:rPr>
        <w:rFonts w:ascii="Wingdings" w:hAnsi="Wingdings" w:hint="default"/>
      </w:rPr>
    </w:lvl>
    <w:lvl w:ilvl="6">
      <w:start w:val="1"/>
      <w:numFmt w:val="bullet"/>
      <w:lvlText w:val=""/>
      <w:lvlJc w:val="left"/>
      <w:pPr>
        <w:ind w:left="3465" w:hanging="420"/>
      </w:pPr>
      <w:rPr>
        <w:rFonts w:ascii="Wingdings" w:hAnsi="Wingdings" w:hint="default"/>
      </w:rPr>
    </w:lvl>
    <w:lvl w:ilvl="7">
      <w:start w:val="1"/>
      <w:numFmt w:val="bullet"/>
      <w:lvlText w:val=""/>
      <w:lvlJc w:val="left"/>
      <w:pPr>
        <w:ind w:left="3885" w:hanging="420"/>
      </w:pPr>
      <w:rPr>
        <w:rFonts w:ascii="Wingdings" w:hAnsi="Wingdings" w:hint="default"/>
      </w:rPr>
    </w:lvl>
    <w:lvl w:ilvl="8">
      <w:start w:val="1"/>
      <w:numFmt w:val="bullet"/>
      <w:lvlText w:val=""/>
      <w:lvlJc w:val="left"/>
      <w:pPr>
        <w:ind w:left="4305" w:hanging="420"/>
      </w:pPr>
      <w:rPr>
        <w:rFonts w:ascii="Wingdings" w:hAnsi="Wingdings" w:hint="default"/>
      </w:rPr>
    </w:lvl>
  </w:abstractNum>
  <w:abstractNum w:abstractNumId="3" w15:restartNumberingAfterBreak="0">
    <w:nsid w:val="0000000D"/>
    <w:multiLevelType w:val="multilevel"/>
    <w:tmpl w:val="0000000D"/>
    <w:lvl w:ilvl="0">
      <w:start w:val="1"/>
      <w:numFmt w:val="decimal"/>
      <w:lvlText w:val="%1"/>
      <w:lvlJc w:val="left"/>
      <w:pPr>
        <w:tabs>
          <w:tab w:val="left" w:pos="669"/>
        </w:tabs>
        <w:ind w:left="851" w:hanging="851"/>
      </w:pPr>
      <w:rPr>
        <w:rFonts w:hint="eastAsia"/>
      </w:rPr>
    </w:lvl>
    <w:lvl w:ilvl="1">
      <w:start w:val="1"/>
      <w:numFmt w:val="decimal"/>
      <w:lvlText w:val="%1.%2"/>
      <w:lvlJc w:val="left"/>
      <w:pPr>
        <w:tabs>
          <w:tab w:val="left" w:pos="993"/>
        </w:tabs>
        <w:ind w:left="993" w:hanging="851"/>
      </w:pPr>
      <w:rPr>
        <w:rFonts w:hint="eastAsia"/>
      </w:rPr>
    </w:lvl>
    <w:lvl w:ilvl="2">
      <w:start w:val="1"/>
      <w:numFmt w:val="decimal"/>
      <w:pStyle w:val="3"/>
      <w:lvlText w:val="%1.%2.%3"/>
      <w:lvlJc w:val="left"/>
      <w:pPr>
        <w:tabs>
          <w:tab w:val="left" w:pos="1559"/>
        </w:tabs>
        <w:ind w:left="1559" w:hanging="851"/>
      </w:pPr>
      <w:rPr>
        <w:rFonts w:hint="eastAsia"/>
      </w:rPr>
    </w:lvl>
    <w:lvl w:ilvl="3">
      <w:start w:val="1"/>
      <w:numFmt w:val="decimal"/>
      <w:lvlText w:val="%1.%2.%3.%4"/>
      <w:lvlJc w:val="left"/>
      <w:pPr>
        <w:tabs>
          <w:tab w:val="left" w:pos="671"/>
        </w:tabs>
        <w:ind w:left="671" w:hanging="851"/>
      </w:pPr>
      <w:rPr>
        <w:rFonts w:hint="eastAsia"/>
      </w:rPr>
    </w:lvl>
    <w:lvl w:ilvl="4">
      <w:start w:val="1"/>
      <w:numFmt w:val="decimal"/>
      <w:lvlText w:val="%1.%2.%3.%4.%5"/>
      <w:lvlJc w:val="left"/>
      <w:pPr>
        <w:tabs>
          <w:tab w:val="left" w:pos="671"/>
        </w:tabs>
        <w:ind w:left="671" w:hanging="851"/>
      </w:pPr>
      <w:rPr>
        <w:rFonts w:hint="eastAsia"/>
      </w:rPr>
    </w:lvl>
    <w:lvl w:ilvl="5">
      <w:start w:val="1"/>
      <w:numFmt w:val="decimal"/>
      <w:lvlText w:val="%1.%2.%3.%4.%5.%6"/>
      <w:lvlJc w:val="left"/>
      <w:pPr>
        <w:tabs>
          <w:tab w:val="left" w:pos="671"/>
        </w:tabs>
        <w:ind w:left="671" w:hanging="851"/>
      </w:pPr>
      <w:rPr>
        <w:rFonts w:hint="eastAsia"/>
      </w:rPr>
    </w:lvl>
    <w:lvl w:ilvl="6">
      <w:start w:val="1"/>
      <w:numFmt w:val="decimal"/>
      <w:lvlText w:val="%1.%2.%3.%4.%5.%6.%7"/>
      <w:lvlJc w:val="left"/>
      <w:pPr>
        <w:tabs>
          <w:tab w:val="left" w:pos="671"/>
        </w:tabs>
        <w:ind w:left="671" w:hanging="851"/>
      </w:pPr>
      <w:rPr>
        <w:rFonts w:hint="eastAsia"/>
      </w:rPr>
    </w:lvl>
    <w:lvl w:ilvl="7">
      <w:start w:val="1"/>
      <w:numFmt w:val="decimal"/>
      <w:lvlText w:val="%1.%2.%3.%4.%5.%6.%7.%8"/>
      <w:lvlJc w:val="left"/>
      <w:pPr>
        <w:tabs>
          <w:tab w:val="left" w:pos="671"/>
        </w:tabs>
        <w:ind w:left="671" w:hanging="851"/>
      </w:pPr>
      <w:rPr>
        <w:rFonts w:hint="eastAsia"/>
      </w:rPr>
    </w:lvl>
    <w:lvl w:ilvl="8">
      <w:start w:val="1"/>
      <w:numFmt w:val="decimal"/>
      <w:lvlText w:val="%1.%2.%3.%4.%5.%6.%7.%8.%9"/>
      <w:lvlJc w:val="left"/>
      <w:pPr>
        <w:tabs>
          <w:tab w:val="left" w:pos="671"/>
        </w:tabs>
        <w:ind w:left="671" w:hanging="851"/>
      </w:pPr>
      <w:rPr>
        <w:rFonts w:hint="eastAsia"/>
      </w:rPr>
    </w:lvl>
  </w:abstractNum>
  <w:abstractNum w:abstractNumId="4" w15:restartNumberingAfterBreak="0">
    <w:nsid w:val="09A403CF"/>
    <w:multiLevelType w:val="hybridMultilevel"/>
    <w:tmpl w:val="A2A8AF94"/>
    <w:lvl w:ilvl="0" w:tplc="0409000B">
      <w:start w:val="1"/>
      <w:numFmt w:val="bullet"/>
      <w:lvlText w:val=""/>
      <w:lvlJc w:val="left"/>
      <w:pPr>
        <w:ind w:left="1150" w:hanging="440"/>
      </w:pPr>
      <w:rPr>
        <w:rFonts w:ascii="Wingdings" w:hAnsi="Wingdings" w:hint="default"/>
      </w:rPr>
    </w:lvl>
    <w:lvl w:ilvl="1" w:tplc="04090003" w:tentative="1">
      <w:start w:val="1"/>
      <w:numFmt w:val="bullet"/>
      <w:lvlText w:val=""/>
      <w:lvlJc w:val="left"/>
      <w:pPr>
        <w:ind w:left="1590" w:hanging="440"/>
      </w:pPr>
      <w:rPr>
        <w:rFonts w:ascii="Wingdings" w:hAnsi="Wingdings" w:hint="default"/>
      </w:rPr>
    </w:lvl>
    <w:lvl w:ilvl="2" w:tplc="04090005" w:tentative="1">
      <w:start w:val="1"/>
      <w:numFmt w:val="bullet"/>
      <w:lvlText w:val=""/>
      <w:lvlJc w:val="left"/>
      <w:pPr>
        <w:ind w:left="2030" w:hanging="440"/>
      </w:pPr>
      <w:rPr>
        <w:rFonts w:ascii="Wingdings" w:hAnsi="Wingdings" w:hint="default"/>
      </w:rPr>
    </w:lvl>
    <w:lvl w:ilvl="3" w:tplc="04090001">
      <w:start w:val="1"/>
      <w:numFmt w:val="bullet"/>
      <w:lvlText w:val=""/>
      <w:lvlJc w:val="left"/>
      <w:pPr>
        <w:ind w:left="2470" w:hanging="440"/>
      </w:pPr>
      <w:rPr>
        <w:rFonts w:ascii="Wingdings" w:hAnsi="Wingdings" w:hint="default"/>
      </w:rPr>
    </w:lvl>
    <w:lvl w:ilvl="4" w:tplc="04090003" w:tentative="1">
      <w:start w:val="1"/>
      <w:numFmt w:val="bullet"/>
      <w:lvlText w:val=""/>
      <w:lvlJc w:val="left"/>
      <w:pPr>
        <w:ind w:left="2910" w:hanging="440"/>
      </w:pPr>
      <w:rPr>
        <w:rFonts w:ascii="Wingdings" w:hAnsi="Wingdings" w:hint="default"/>
      </w:rPr>
    </w:lvl>
    <w:lvl w:ilvl="5" w:tplc="04090005" w:tentative="1">
      <w:start w:val="1"/>
      <w:numFmt w:val="bullet"/>
      <w:lvlText w:val=""/>
      <w:lvlJc w:val="left"/>
      <w:pPr>
        <w:ind w:left="3350" w:hanging="440"/>
      </w:pPr>
      <w:rPr>
        <w:rFonts w:ascii="Wingdings" w:hAnsi="Wingdings" w:hint="default"/>
      </w:rPr>
    </w:lvl>
    <w:lvl w:ilvl="6" w:tplc="04090001" w:tentative="1">
      <w:start w:val="1"/>
      <w:numFmt w:val="bullet"/>
      <w:lvlText w:val=""/>
      <w:lvlJc w:val="left"/>
      <w:pPr>
        <w:ind w:left="3790" w:hanging="440"/>
      </w:pPr>
      <w:rPr>
        <w:rFonts w:ascii="Wingdings" w:hAnsi="Wingdings" w:hint="default"/>
      </w:rPr>
    </w:lvl>
    <w:lvl w:ilvl="7" w:tplc="04090003" w:tentative="1">
      <w:start w:val="1"/>
      <w:numFmt w:val="bullet"/>
      <w:lvlText w:val=""/>
      <w:lvlJc w:val="left"/>
      <w:pPr>
        <w:ind w:left="4230" w:hanging="440"/>
      </w:pPr>
      <w:rPr>
        <w:rFonts w:ascii="Wingdings" w:hAnsi="Wingdings" w:hint="default"/>
      </w:rPr>
    </w:lvl>
    <w:lvl w:ilvl="8" w:tplc="04090005" w:tentative="1">
      <w:start w:val="1"/>
      <w:numFmt w:val="bullet"/>
      <w:lvlText w:val=""/>
      <w:lvlJc w:val="left"/>
      <w:pPr>
        <w:ind w:left="4670" w:hanging="440"/>
      </w:pPr>
      <w:rPr>
        <w:rFonts w:ascii="Wingdings" w:hAnsi="Wingdings" w:hint="default"/>
      </w:rPr>
    </w:lvl>
  </w:abstractNum>
  <w:abstractNum w:abstractNumId="5" w15:restartNumberingAfterBreak="0">
    <w:nsid w:val="175145F1"/>
    <w:multiLevelType w:val="hybridMultilevel"/>
    <w:tmpl w:val="3D7044F6"/>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6" w15:restartNumberingAfterBreak="0">
    <w:nsid w:val="1F2C0A1D"/>
    <w:multiLevelType w:val="hybridMultilevel"/>
    <w:tmpl w:val="2728A94C"/>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7" w15:restartNumberingAfterBreak="0">
    <w:nsid w:val="27AF14CF"/>
    <w:multiLevelType w:val="hybridMultilevel"/>
    <w:tmpl w:val="069C062E"/>
    <w:lvl w:ilvl="0" w:tplc="1CECCB20">
      <w:start w:val="1"/>
      <w:numFmt w:val="decimal"/>
      <w:lvlText w:val="(%1)"/>
      <w:lvlJc w:val="left"/>
      <w:pPr>
        <w:ind w:left="723" w:hanging="360"/>
      </w:pPr>
      <w:rPr>
        <w:rFonts w:hint="default"/>
      </w:r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abstractNum w:abstractNumId="8" w15:restartNumberingAfterBreak="0">
    <w:nsid w:val="2F2306F1"/>
    <w:multiLevelType w:val="hybridMultilevel"/>
    <w:tmpl w:val="F8AC6066"/>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9" w15:restartNumberingAfterBreak="0">
    <w:nsid w:val="2F6B4853"/>
    <w:multiLevelType w:val="hybridMultilevel"/>
    <w:tmpl w:val="E93C3338"/>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0" w15:restartNumberingAfterBreak="0">
    <w:nsid w:val="39187C32"/>
    <w:multiLevelType w:val="hybridMultilevel"/>
    <w:tmpl w:val="CEFACA2A"/>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1" w15:restartNumberingAfterBreak="0">
    <w:nsid w:val="3FEB6DC8"/>
    <w:multiLevelType w:val="hybridMultilevel"/>
    <w:tmpl w:val="66486A96"/>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2" w15:restartNumberingAfterBreak="0">
    <w:nsid w:val="534C9B0D"/>
    <w:multiLevelType w:val="singleLevel"/>
    <w:tmpl w:val="534C9B0D"/>
    <w:lvl w:ilvl="0">
      <w:start w:val="3"/>
      <w:numFmt w:val="decimal"/>
      <w:suff w:val="nothing"/>
      <w:lvlText w:val="（%1）"/>
      <w:lvlJc w:val="left"/>
    </w:lvl>
  </w:abstractNum>
  <w:abstractNum w:abstractNumId="13" w15:restartNumberingAfterBreak="0">
    <w:nsid w:val="53B16671"/>
    <w:multiLevelType w:val="multilevel"/>
    <w:tmpl w:val="53B16671"/>
    <w:lvl w:ilvl="0">
      <w:start w:val="1"/>
      <w:numFmt w:val="decimal"/>
      <w:pStyle w:val="1"/>
      <w:lvlText w:val="%1"/>
      <w:lvlJc w:val="left"/>
      <w:pPr>
        <w:tabs>
          <w:tab w:val="left" w:pos="669"/>
        </w:tabs>
        <w:ind w:left="851" w:hanging="851"/>
      </w:pPr>
      <w:rPr>
        <w:rFonts w:hint="eastAsia"/>
      </w:rPr>
    </w:lvl>
    <w:lvl w:ilvl="1">
      <w:start w:val="1"/>
      <w:numFmt w:val="decimal"/>
      <w:pStyle w:val="2"/>
      <w:lvlText w:val="%1.%2"/>
      <w:lvlJc w:val="left"/>
      <w:pPr>
        <w:tabs>
          <w:tab w:val="left" w:pos="993"/>
        </w:tabs>
        <w:ind w:left="993" w:hanging="851"/>
      </w:pPr>
      <w:rPr>
        <w:rFonts w:hint="eastAsia"/>
      </w:rPr>
    </w:lvl>
    <w:lvl w:ilvl="2">
      <w:start w:val="1"/>
      <w:numFmt w:val="decimal"/>
      <w:lvlText w:val="%1.%2.%3"/>
      <w:lvlJc w:val="left"/>
      <w:pPr>
        <w:tabs>
          <w:tab w:val="left" w:pos="1559"/>
        </w:tabs>
        <w:ind w:left="1559" w:hanging="851"/>
      </w:pPr>
      <w:rPr>
        <w:rFonts w:hint="eastAsia"/>
      </w:rPr>
    </w:lvl>
    <w:lvl w:ilvl="3">
      <w:start w:val="1"/>
      <w:numFmt w:val="decimal"/>
      <w:lvlText w:val="%1.%2.%3.%4"/>
      <w:lvlJc w:val="left"/>
      <w:pPr>
        <w:tabs>
          <w:tab w:val="left" w:pos="671"/>
        </w:tabs>
        <w:ind w:left="671" w:hanging="851"/>
      </w:pPr>
      <w:rPr>
        <w:rFonts w:hint="eastAsia"/>
      </w:rPr>
    </w:lvl>
    <w:lvl w:ilvl="4">
      <w:start w:val="1"/>
      <w:numFmt w:val="decimal"/>
      <w:lvlText w:val="%1.%2.%3.%4.%5"/>
      <w:lvlJc w:val="left"/>
      <w:pPr>
        <w:tabs>
          <w:tab w:val="left" w:pos="671"/>
        </w:tabs>
        <w:ind w:left="671" w:hanging="851"/>
      </w:pPr>
      <w:rPr>
        <w:rFonts w:hint="eastAsia"/>
      </w:rPr>
    </w:lvl>
    <w:lvl w:ilvl="5">
      <w:start w:val="1"/>
      <w:numFmt w:val="decimal"/>
      <w:lvlText w:val="%1.%2.%3.%4.%5.%6"/>
      <w:lvlJc w:val="left"/>
      <w:pPr>
        <w:tabs>
          <w:tab w:val="left" w:pos="671"/>
        </w:tabs>
        <w:ind w:left="671" w:hanging="851"/>
      </w:pPr>
      <w:rPr>
        <w:rFonts w:hint="eastAsia"/>
      </w:rPr>
    </w:lvl>
    <w:lvl w:ilvl="6">
      <w:start w:val="1"/>
      <w:numFmt w:val="decimal"/>
      <w:lvlText w:val="%1.%2.%3.%4.%5.%6.%7"/>
      <w:lvlJc w:val="left"/>
      <w:pPr>
        <w:tabs>
          <w:tab w:val="left" w:pos="671"/>
        </w:tabs>
        <w:ind w:left="671" w:hanging="851"/>
      </w:pPr>
      <w:rPr>
        <w:rFonts w:hint="eastAsia"/>
      </w:rPr>
    </w:lvl>
    <w:lvl w:ilvl="7">
      <w:start w:val="1"/>
      <w:numFmt w:val="decimal"/>
      <w:lvlText w:val="%1.%2.%3.%4.%5.%6.%7.%8"/>
      <w:lvlJc w:val="left"/>
      <w:pPr>
        <w:tabs>
          <w:tab w:val="left" w:pos="671"/>
        </w:tabs>
        <w:ind w:left="671" w:hanging="851"/>
      </w:pPr>
      <w:rPr>
        <w:rFonts w:hint="eastAsia"/>
      </w:rPr>
    </w:lvl>
    <w:lvl w:ilvl="8">
      <w:start w:val="1"/>
      <w:numFmt w:val="decimal"/>
      <w:lvlText w:val="%1.%2.%3.%4.%5.%6.%7.%8.%9"/>
      <w:lvlJc w:val="left"/>
      <w:pPr>
        <w:tabs>
          <w:tab w:val="left" w:pos="671"/>
        </w:tabs>
        <w:ind w:left="671" w:hanging="851"/>
      </w:pPr>
      <w:rPr>
        <w:rFonts w:hint="eastAsia"/>
      </w:rPr>
    </w:lvl>
  </w:abstractNum>
  <w:abstractNum w:abstractNumId="14" w15:restartNumberingAfterBreak="0">
    <w:nsid w:val="58E176FD"/>
    <w:multiLevelType w:val="hybridMultilevel"/>
    <w:tmpl w:val="63D09F34"/>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5" w15:restartNumberingAfterBreak="0">
    <w:nsid w:val="62261A47"/>
    <w:multiLevelType w:val="multilevel"/>
    <w:tmpl w:val="62261A4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6" w15:restartNumberingAfterBreak="0">
    <w:nsid w:val="674F0A93"/>
    <w:multiLevelType w:val="multilevel"/>
    <w:tmpl w:val="E67E2DD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5322"/>
        </w:tabs>
        <w:ind w:left="532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644E2"/>
    <w:multiLevelType w:val="hybridMultilevel"/>
    <w:tmpl w:val="CA30484E"/>
    <w:lvl w:ilvl="0" w:tplc="CF6262DE">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6D3C7240"/>
    <w:multiLevelType w:val="hybridMultilevel"/>
    <w:tmpl w:val="0AEECD8A"/>
    <w:lvl w:ilvl="0" w:tplc="0409000B">
      <w:start w:val="1"/>
      <w:numFmt w:val="bullet"/>
      <w:lvlText w:val=""/>
      <w:lvlJc w:val="left"/>
      <w:pPr>
        <w:ind w:left="1200" w:hanging="360"/>
      </w:pPr>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9" w15:restartNumberingAfterBreak="0">
    <w:nsid w:val="6F1E19A0"/>
    <w:multiLevelType w:val="hybridMultilevel"/>
    <w:tmpl w:val="A5005E02"/>
    <w:lvl w:ilvl="0" w:tplc="9C44704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2457EEB"/>
    <w:multiLevelType w:val="multilevel"/>
    <w:tmpl w:val="A2F4D3C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00939"/>
    <w:multiLevelType w:val="hybridMultilevel"/>
    <w:tmpl w:val="FE38384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508833759">
    <w:abstractNumId w:val="13"/>
  </w:num>
  <w:num w:numId="2" w16cid:durableId="439028734">
    <w:abstractNumId w:val="3"/>
  </w:num>
  <w:num w:numId="3" w16cid:durableId="414478218">
    <w:abstractNumId w:val="0"/>
  </w:num>
  <w:num w:numId="4" w16cid:durableId="2143572476">
    <w:abstractNumId w:val="12"/>
  </w:num>
  <w:num w:numId="5" w16cid:durableId="1019703203">
    <w:abstractNumId w:val="2"/>
  </w:num>
  <w:num w:numId="6" w16cid:durableId="1402874125">
    <w:abstractNumId w:val="1"/>
  </w:num>
  <w:num w:numId="7" w16cid:durableId="1926842345">
    <w:abstractNumId w:val="19"/>
  </w:num>
  <w:num w:numId="8" w16cid:durableId="1762875777">
    <w:abstractNumId w:val="15"/>
  </w:num>
  <w:num w:numId="9" w16cid:durableId="1602881160">
    <w:abstractNumId w:val="20"/>
  </w:num>
  <w:num w:numId="10" w16cid:durableId="1476146769">
    <w:abstractNumId w:val="16"/>
  </w:num>
  <w:num w:numId="11" w16cid:durableId="2044668984">
    <w:abstractNumId w:val="4"/>
  </w:num>
  <w:num w:numId="12" w16cid:durableId="1846286373">
    <w:abstractNumId w:val="9"/>
  </w:num>
  <w:num w:numId="13" w16cid:durableId="2014868161">
    <w:abstractNumId w:val="5"/>
  </w:num>
  <w:num w:numId="14" w16cid:durableId="1486164353">
    <w:abstractNumId w:val="11"/>
  </w:num>
  <w:num w:numId="15" w16cid:durableId="1509323516">
    <w:abstractNumId w:val="18"/>
  </w:num>
  <w:num w:numId="16" w16cid:durableId="588932634">
    <w:abstractNumId w:val="14"/>
  </w:num>
  <w:num w:numId="17" w16cid:durableId="1813017483">
    <w:abstractNumId w:val="10"/>
  </w:num>
  <w:num w:numId="18" w16cid:durableId="921985407">
    <w:abstractNumId w:val="6"/>
  </w:num>
  <w:num w:numId="19" w16cid:durableId="1803958722">
    <w:abstractNumId w:val="8"/>
  </w:num>
  <w:num w:numId="20" w16cid:durableId="311837516">
    <w:abstractNumId w:val="7"/>
  </w:num>
  <w:num w:numId="21" w16cid:durableId="234895112">
    <w:abstractNumId w:val="17"/>
  </w:num>
  <w:num w:numId="22" w16cid:durableId="1440504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RkNTBkZjgwMDY0ZGYwMmZmZWVkMjRkNzcxMzhiY2UifQ=="/>
  </w:docVars>
  <w:rsids>
    <w:rsidRoot w:val="3B8753BE"/>
    <w:rsid w:val="00011A31"/>
    <w:rsid w:val="00013B60"/>
    <w:rsid w:val="0003587A"/>
    <w:rsid w:val="00055F4C"/>
    <w:rsid w:val="00060F3E"/>
    <w:rsid w:val="00071A4C"/>
    <w:rsid w:val="00095AFB"/>
    <w:rsid w:val="000B36DF"/>
    <w:rsid w:val="000D77B0"/>
    <w:rsid w:val="000E3DA3"/>
    <w:rsid w:val="001028BA"/>
    <w:rsid w:val="001141D1"/>
    <w:rsid w:val="001143FC"/>
    <w:rsid w:val="00115DDD"/>
    <w:rsid w:val="00172A7C"/>
    <w:rsid w:val="001838D0"/>
    <w:rsid w:val="0019045A"/>
    <w:rsid w:val="001A617E"/>
    <w:rsid w:val="001C3081"/>
    <w:rsid w:val="001D726A"/>
    <w:rsid w:val="001D78C2"/>
    <w:rsid w:val="001E4DB2"/>
    <w:rsid w:val="001F71D7"/>
    <w:rsid w:val="0020299A"/>
    <w:rsid w:val="0020390D"/>
    <w:rsid w:val="00216984"/>
    <w:rsid w:val="00224523"/>
    <w:rsid w:val="002523F3"/>
    <w:rsid w:val="00255801"/>
    <w:rsid w:val="0027562D"/>
    <w:rsid w:val="0028370B"/>
    <w:rsid w:val="00297C5E"/>
    <w:rsid w:val="002A20F3"/>
    <w:rsid w:val="002D60C2"/>
    <w:rsid w:val="00303C91"/>
    <w:rsid w:val="003076D0"/>
    <w:rsid w:val="0031316F"/>
    <w:rsid w:val="00343240"/>
    <w:rsid w:val="003B04DE"/>
    <w:rsid w:val="003B23F7"/>
    <w:rsid w:val="003C168C"/>
    <w:rsid w:val="003F416C"/>
    <w:rsid w:val="00420520"/>
    <w:rsid w:val="0044155D"/>
    <w:rsid w:val="00460A3E"/>
    <w:rsid w:val="00462B47"/>
    <w:rsid w:val="00464A3B"/>
    <w:rsid w:val="004B7BB5"/>
    <w:rsid w:val="004E0F82"/>
    <w:rsid w:val="004F5592"/>
    <w:rsid w:val="0051726B"/>
    <w:rsid w:val="0055085B"/>
    <w:rsid w:val="00562848"/>
    <w:rsid w:val="00563BDF"/>
    <w:rsid w:val="005979AD"/>
    <w:rsid w:val="005B6E3B"/>
    <w:rsid w:val="005E7FCD"/>
    <w:rsid w:val="005F2AC6"/>
    <w:rsid w:val="005F5289"/>
    <w:rsid w:val="006002A0"/>
    <w:rsid w:val="00604F6B"/>
    <w:rsid w:val="00617645"/>
    <w:rsid w:val="00635DE0"/>
    <w:rsid w:val="006509FB"/>
    <w:rsid w:val="00652A73"/>
    <w:rsid w:val="00692DD6"/>
    <w:rsid w:val="006D60A0"/>
    <w:rsid w:val="00716C93"/>
    <w:rsid w:val="00720DEA"/>
    <w:rsid w:val="00741729"/>
    <w:rsid w:val="00754F3D"/>
    <w:rsid w:val="007704AD"/>
    <w:rsid w:val="0077621D"/>
    <w:rsid w:val="007879F9"/>
    <w:rsid w:val="007F3A10"/>
    <w:rsid w:val="00800C3E"/>
    <w:rsid w:val="008043AD"/>
    <w:rsid w:val="00814065"/>
    <w:rsid w:val="00844BD0"/>
    <w:rsid w:val="00853FFE"/>
    <w:rsid w:val="00861169"/>
    <w:rsid w:val="008753EB"/>
    <w:rsid w:val="0093358B"/>
    <w:rsid w:val="00962EE2"/>
    <w:rsid w:val="009708F9"/>
    <w:rsid w:val="00971A0F"/>
    <w:rsid w:val="00971B2C"/>
    <w:rsid w:val="0098526E"/>
    <w:rsid w:val="009A2026"/>
    <w:rsid w:val="009A2540"/>
    <w:rsid w:val="009A2DD9"/>
    <w:rsid w:val="009B440B"/>
    <w:rsid w:val="00A1149B"/>
    <w:rsid w:val="00A41168"/>
    <w:rsid w:val="00A41502"/>
    <w:rsid w:val="00A4488A"/>
    <w:rsid w:val="00A46806"/>
    <w:rsid w:val="00A509E5"/>
    <w:rsid w:val="00A577DE"/>
    <w:rsid w:val="00A646D1"/>
    <w:rsid w:val="00A91F2C"/>
    <w:rsid w:val="00AB7FBC"/>
    <w:rsid w:val="00AE2DDF"/>
    <w:rsid w:val="00AF3AD6"/>
    <w:rsid w:val="00AF63D6"/>
    <w:rsid w:val="00B70F70"/>
    <w:rsid w:val="00B7231D"/>
    <w:rsid w:val="00B84D02"/>
    <w:rsid w:val="00B94329"/>
    <w:rsid w:val="00BA3EC3"/>
    <w:rsid w:val="00BA4245"/>
    <w:rsid w:val="00BA43BA"/>
    <w:rsid w:val="00BA71D7"/>
    <w:rsid w:val="00BC4F42"/>
    <w:rsid w:val="00BD2095"/>
    <w:rsid w:val="00BD3A90"/>
    <w:rsid w:val="00BD44CD"/>
    <w:rsid w:val="00C2179D"/>
    <w:rsid w:val="00C553E0"/>
    <w:rsid w:val="00C67401"/>
    <w:rsid w:val="00C84E46"/>
    <w:rsid w:val="00C94CD7"/>
    <w:rsid w:val="00CA0299"/>
    <w:rsid w:val="00CA2146"/>
    <w:rsid w:val="00CA5CC6"/>
    <w:rsid w:val="00CB78D6"/>
    <w:rsid w:val="00CC2136"/>
    <w:rsid w:val="00CE79C0"/>
    <w:rsid w:val="00CF36CD"/>
    <w:rsid w:val="00D013B7"/>
    <w:rsid w:val="00D079F9"/>
    <w:rsid w:val="00D26AA7"/>
    <w:rsid w:val="00D63D8C"/>
    <w:rsid w:val="00D65A79"/>
    <w:rsid w:val="00D666AC"/>
    <w:rsid w:val="00D72033"/>
    <w:rsid w:val="00D74C69"/>
    <w:rsid w:val="00D92CAF"/>
    <w:rsid w:val="00DB6EC9"/>
    <w:rsid w:val="00DC0572"/>
    <w:rsid w:val="00E238B3"/>
    <w:rsid w:val="00E432E9"/>
    <w:rsid w:val="00E5053D"/>
    <w:rsid w:val="00E54725"/>
    <w:rsid w:val="00E64982"/>
    <w:rsid w:val="00EA2C28"/>
    <w:rsid w:val="00EB02B4"/>
    <w:rsid w:val="00EB4BEC"/>
    <w:rsid w:val="00ED7AD6"/>
    <w:rsid w:val="00EF1917"/>
    <w:rsid w:val="00EF407D"/>
    <w:rsid w:val="00F12542"/>
    <w:rsid w:val="00F35FB6"/>
    <w:rsid w:val="00F56A0D"/>
    <w:rsid w:val="00F8093D"/>
    <w:rsid w:val="00FA7ACA"/>
    <w:rsid w:val="00FB2024"/>
    <w:rsid w:val="00FE3DE9"/>
    <w:rsid w:val="00FE4C55"/>
    <w:rsid w:val="027A5D00"/>
    <w:rsid w:val="045070C7"/>
    <w:rsid w:val="083D3697"/>
    <w:rsid w:val="0A346F4D"/>
    <w:rsid w:val="0CE12155"/>
    <w:rsid w:val="0FB86925"/>
    <w:rsid w:val="0FBE3919"/>
    <w:rsid w:val="102E0AC0"/>
    <w:rsid w:val="106519DD"/>
    <w:rsid w:val="111473F5"/>
    <w:rsid w:val="11364C2B"/>
    <w:rsid w:val="11F37659"/>
    <w:rsid w:val="14CC354C"/>
    <w:rsid w:val="16313E35"/>
    <w:rsid w:val="171512D3"/>
    <w:rsid w:val="17930D72"/>
    <w:rsid w:val="1AF17AE0"/>
    <w:rsid w:val="1C437CB7"/>
    <w:rsid w:val="1C890385"/>
    <w:rsid w:val="23611F44"/>
    <w:rsid w:val="23EB66CA"/>
    <w:rsid w:val="24BB10B6"/>
    <w:rsid w:val="2518695F"/>
    <w:rsid w:val="253249B0"/>
    <w:rsid w:val="263316E0"/>
    <w:rsid w:val="267047E0"/>
    <w:rsid w:val="28D64957"/>
    <w:rsid w:val="29897986"/>
    <w:rsid w:val="29F1409D"/>
    <w:rsid w:val="2A3F69A3"/>
    <w:rsid w:val="2BCD76F4"/>
    <w:rsid w:val="2BD60A7B"/>
    <w:rsid w:val="2EB86423"/>
    <w:rsid w:val="2EE3741E"/>
    <w:rsid w:val="2F925E69"/>
    <w:rsid w:val="2FEF49C8"/>
    <w:rsid w:val="30013BCF"/>
    <w:rsid w:val="31AC5C5F"/>
    <w:rsid w:val="32894DE8"/>
    <w:rsid w:val="34121F1A"/>
    <w:rsid w:val="34142358"/>
    <w:rsid w:val="34244053"/>
    <w:rsid w:val="35757B48"/>
    <w:rsid w:val="37DB50EA"/>
    <w:rsid w:val="3B8753BE"/>
    <w:rsid w:val="3C095928"/>
    <w:rsid w:val="3F3453F5"/>
    <w:rsid w:val="3F516FA3"/>
    <w:rsid w:val="413F07BC"/>
    <w:rsid w:val="41D8350E"/>
    <w:rsid w:val="42D21D5E"/>
    <w:rsid w:val="449F0E14"/>
    <w:rsid w:val="49501BA3"/>
    <w:rsid w:val="49A72C6C"/>
    <w:rsid w:val="49C56A6D"/>
    <w:rsid w:val="4BD3007B"/>
    <w:rsid w:val="4C312071"/>
    <w:rsid w:val="4C702C2D"/>
    <w:rsid w:val="4CA34F17"/>
    <w:rsid w:val="4DE300D9"/>
    <w:rsid w:val="4E2C51FC"/>
    <w:rsid w:val="4FD52C00"/>
    <w:rsid w:val="4FF30042"/>
    <w:rsid w:val="520635F9"/>
    <w:rsid w:val="52CC513B"/>
    <w:rsid w:val="5484124C"/>
    <w:rsid w:val="556A2277"/>
    <w:rsid w:val="572A6725"/>
    <w:rsid w:val="59613C26"/>
    <w:rsid w:val="5A1D6815"/>
    <w:rsid w:val="5AC122DC"/>
    <w:rsid w:val="5B277049"/>
    <w:rsid w:val="5BD125DE"/>
    <w:rsid w:val="5C71038F"/>
    <w:rsid w:val="5DF92166"/>
    <w:rsid w:val="5E3D4A7A"/>
    <w:rsid w:val="5F9D134F"/>
    <w:rsid w:val="606F56C6"/>
    <w:rsid w:val="62590148"/>
    <w:rsid w:val="62964ADB"/>
    <w:rsid w:val="63544D67"/>
    <w:rsid w:val="64B42801"/>
    <w:rsid w:val="678578D5"/>
    <w:rsid w:val="67A8780D"/>
    <w:rsid w:val="67A9426F"/>
    <w:rsid w:val="69431305"/>
    <w:rsid w:val="6B4A5F5F"/>
    <w:rsid w:val="6E9E14B7"/>
    <w:rsid w:val="6F5B1156"/>
    <w:rsid w:val="7131029F"/>
    <w:rsid w:val="717604C9"/>
    <w:rsid w:val="74125C89"/>
    <w:rsid w:val="746F7452"/>
    <w:rsid w:val="74B25002"/>
    <w:rsid w:val="7794201F"/>
    <w:rsid w:val="77D5641B"/>
    <w:rsid w:val="78F24268"/>
    <w:rsid w:val="79EF69F1"/>
    <w:rsid w:val="7A231EA5"/>
    <w:rsid w:val="7A575C0C"/>
    <w:rsid w:val="7A8F6158"/>
    <w:rsid w:val="7AB81A0F"/>
    <w:rsid w:val="7AF630F5"/>
    <w:rsid w:val="7C1B56E2"/>
    <w:rsid w:val="7C6B4804"/>
    <w:rsid w:val="7D2A660C"/>
    <w:rsid w:val="7D772A7A"/>
    <w:rsid w:val="7DD73EB3"/>
    <w:rsid w:val="7E0C56B1"/>
    <w:rsid w:val="7EC71BE8"/>
    <w:rsid w:val="7F9D249B"/>
    <w:rsid w:val="7FA0183F"/>
    <w:rsid w:val="7FC1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1F2421BA"/>
  <w15:docId w15:val="{0992187A-76A6-4188-9948-63BE9B3B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77DE"/>
    <w:pPr>
      <w:widowControl w:val="0"/>
      <w:jc w:val="both"/>
    </w:pPr>
    <w:rPr>
      <w:kern w:val="2"/>
      <w:sz w:val="24"/>
      <w:szCs w:val="22"/>
    </w:rPr>
  </w:style>
  <w:style w:type="paragraph" w:styleId="1">
    <w:name w:val="heading 1"/>
    <w:basedOn w:val="a"/>
    <w:next w:val="a"/>
    <w:qFormat/>
    <w:pPr>
      <w:keepNext/>
      <w:keepLines/>
      <w:numPr>
        <w:numId w:val="1"/>
      </w:numPr>
      <w:spacing w:before="340" w:after="330" w:line="578" w:lineRule="auto"/>
      <w:outlineLvl w:val="0"/>
    </w:pPr>
    <w:rPr>
      <w:rFonts w:eastAsia="黑体"/>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eastAsia="黑体"/>
      <w:b/>
      <w:bCs/>
      <w:sz w:val="32"/>
      <w:szCs w:val="32"/>
    </w:rPr>
  </w:style>
  <w:style w:type="paragraph" w:styleId="3">
    <w:name w:val="heading 3"/>
    <w:basedOn w:val="a"/>
    <w:next w:val="a"/>
    <w:link w:val="30"/>
    <w:qFormat/>
    <w:pPr>
      <w:keepNext/>
      <w:keepLines/>
      <w:numPr>
        <w:ilvl w:val="2"/>
        <w:numId w:val="2"/>
      </w:numPr>
      <w:tabs>
        <w:tab w:val="left" w:pos="669"/>
      </w:tabs>
      <w:spacing w:before="260" w:after="260" w:line="415" w:lineRule="auto"/>
      <w:outlineLvl w:val="2"/>
    </w:pPr>
    <w:rPr>
      <w:rFonts w:eastAsia="黑体"/>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line="360" w:lineRule="auto"/>
    </w:pPr>
    <w:rPr>
      <w:rFonts w:ascii="Arial" w:eastAsia="黑体" w:hAnsi="Arial" w:cs="Arial"/>
      <w:sz w:val="20"/>
      <w:szCs w:val="20"/>
    </w:rPr>
  </w:style>
  <w:style w:type="paragraph" w:styleId="a4">
    <w:name w:val="Plain Text"/>
    <w:basedOn w:val="a"/>
    <w:uiPriority w:val="99"/>
    <w:qFormat/>
    <w:rPr>
      <w:rFonts w:ascii="宋体" w:hAnsi="Courier New" w:cs="Courier New"/>
      <w:szCs w:val="21"/>
    </w:rPr>
  </w:style>
  <w:style w:type="paragraph" w:styleId="a5">
    <w:name w:val="footer"/>
    <w:basedOn w:val="a"/>
    <w:link w:val="a6"/>
    <w:uiPriority w:val="99"/>
    <w:qFormat/>
    <w:pPr>
      <w:tabs>
        <w:tab w:val="center" w:pos="4153"/>
        <w:tab w:val="right" w:pos="8306"/>
      </w:tabs>
      <w:snapToGrid w:val="0"/>
      <w:jc w:val="left"/>
    </w:pPr>
    <w:rPr>
      <w:kern w:val="0"/>
      <w:sz w:val="18"/>
      <w:szCs w:val="18"/>
    </w:rPr>
  </w:style>
  <w:style w:type="paragraph" w:styleId="a7">
    <w:name w:val="header"/>
    <w:basedOn w:val="a"/>
    <w:qFormat/>
    <w:pPr>
      <w:pBdr>
        <w:bottom w:val="single" w:sz="6" w:space="1" w:color="auto"/>
      </w:pBdr>
      <w:tabs>
        <w:tab w:val="center" w:pos="4153"/>
        <w:tab w:val="right" w:pos="8306"/>
      </w:tabs>
      <w:snapToGrid w:val="0"/>
      <w:jc w:val="center"/>
    </w:pPr>
    <w:rPr>
      <w:kern w:val="0"/>
      <w:sz w:val="18"/>
      <w:szCs w:val="18"/>
    </w:rPr>
  </w:style>
  <w:style w:type="paragraph" w:styleId="a8">
    <w:name w:val="List Paragraph"/>
    <w:basedOn w:val="a"/>
    <w:uiPriority w:val="34"/>
    <w:qFormat/>
    <w:pPr>
      <w:ind w:firstLineChars="200" w:firstLine="420"/>
    </w:pPr>
  </w:style>
  <w:style w:type="paragraph" w:customStyle="1" w:styleId="10">
    <w:name w:val="纯文本1"/>
    <w:basedOn w:val="a"/>
    <w:qFormat/>
    <w:rPr>
      <w:rFonts w:ascii="宋体" w:hAnsi="Courier New"/>
      <w:kern w:val="0"/>
      <w:sz w:val="20"/>
      <w:szCs w:val="21"/>
    </w:rPr>
  </w:style>
  <w:style w:type="paragraph" w:customStyle="1" w:styleId="4">
    <w:name w:val="样式4"/>
    <w:basedOn w:val="a"/>
    <w:next w:val="a4"/>
    <w:qFormat/>
    <w:rPr>
      <w:rFonts w:ascii="宋体" w:hAnsi="Courier New" w:cs="宋体"/>
      <w:szCs w:val="21"/>
    </w:rPr>
  </w:style>
  <w:style w:type="paragraph" w:customStyle="1" w:styleId="07478115">
    <w:name w:val="样式 首行缩进:  0.74 厘米 段后: 7.8 磅 行距: 多倍行距 1.15 字行"/>
    <w:basedOn w:val="a"/>
    <w:next w:val="a"/>
    <w:qFormat/>
    <w:pPr>
      <w:autoSpaceDE w:val="0"/>
      <w:autoSpaceDN w:val="0"/>
      <w:adjustRightInd w:val="0"/>
      <w:spacing w:after="50"/>
      <w:jc w:val="left"/>
    </w:pPr>
    <w:rPr>
      <w:rFonts w:ascii="宋体"/>
      <w:kern w:val="0"/>
    </w:rPr>
  </w:style>
  <w:style w:type="paragraph" w:customStyle="1" w:styleId="-">
    <w:name w:val="$-正文"/>
    <w:basedOn w:val="a"/>
    <w:qFormat/>
    <w:pPr>
      <w:spacing w:line="360" w:lineRule="auto"/>
      <w:ind w:firstLineChars="200" w:firstLine="480"/>
      <w:jc w:val="left"/>
    </w:pPr>
  </w:style>
  <w:style w:type="paragraph" w:styleId="TOC">
    <w:name w:val="TOC Heading"/>
    <w:basedOn w:val="1"/>
    <w:next w:val="a"/>
    <w:uiPriority w:val="39"/>
    <w:unhideWhenUsed/>
    <w:qFormat/>
    <w:rsid w:val="00A509E5"/>
    <w:pPr>
      <w:widowControl/>
      <w:numPr>
        <w:numId w:val="0"/>
      </w:numPr>
      <w:tabs>
        <w:tab w:val="clear" w:pos="669"/>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A509E5"/>
  </w:style>
  <w:style w:type="paragraph" w:styleId="TOC2">
    <w:name w:val="toc 2"/>
    <w:basedOn w:val="a"/>
    <w:next w:val="a"/>
    <w:autoRedefine/>
    <w:uiPriority w:val="39"/>
    <w:rsid w:val="00A509E5"/>
    <w:pPr>
      <w:ind w:leftChars="200" w:left="420"/>
    </w:pPr>
  </w:style>
  <w:style w:type="paragraph" w:styleId="TOC3">
    <w:name w:val="toc 3"/>
    <w:basedOn w:val="a"/>
    <w:next w:val="a"/>
    <w:autoRedefine/>
    <w:uiPriority w:val="39"/>
    <w:rsid w:val="00A509E5"/>
    <w:pPr>
      <w:ind w:leftChars="400" w:left="840"/>
    </w:pPr>
  </w:style>
  <w:style w:type="character" w:styleId="a9">
    <w:name w:val="Hyperlink"/>
    <w:basedOn w:val="a0"/>
    <w:uiPriority w:val="99"/>
    <w:unhideWhenUsed/>
    <w:rsid w:val="00A509E5"/>
    <w:rPr>
      <w:color w:val="0563C1" w:themeColor="hyperlink"/>
      <w:u w:val="single"/>
    </w:rPr>
  </w:style>
  <w:style w:type="paragraph" w:customStyle="1" w:styleId="aa">
    <w:basedOn w:val="a"/>
    <w:next w:val="a"/>
    <w:autoRedefine/>
    <w:uiPriority w:val="39"/>
    <w:rsid w:val="00CB78D6"/>
    <w:pPr>
      <w:tabs>
        <w:tab w:val="right" w:leader="dot" w:pos="8296"/>
      </w:tabs>
      <w:jc w:val="center"/>
    </w:pPr>
    <w:rPr>
      <w:rFonts w:ascii="黑体" w:eastAsia="黑体" w:hAnsi="宋体"/>
      <w:b/>
      <w:noProof/>
      <w:sz w:val="30"/>
      <w:szCs w:val="30"/>
    </w:rPr>
  </w:style>
  <w:style w:type="paragraph" w:styleId="ab">
    <w:name w:val="Normal (Web)"/>
    <w:basedOn w:val="a"/>
    <w:rsid w:val="004B7BB5"/>
    <w:pPr>
      <w:widowControl/>
      <w:spacing w:before="100" w:beforeAutospacing="1" w:after="100" w:afterAutospacing="1"/>
      <w:jc w:val="left"/>
    </w:pPr>
    <w:rPr>
      <w:rFonts w:ascii="宋体" w:hAnsi="宋体" w:cs="宋体"/>
      <w:kern w:val="0"/>
      <w:szCs w:val="24"/>
    </w:rPr>
  </w:style>
  <w:style w:type="character" w:customStyle="1" w:styleId="30">
    <w:name w:val="标题 3 字符"/>
    <w:basedOn w:val="a0"/>
    <w:link w:val="3"/>
    <w:rsid w:val="00A46806"/>
    <w:rPr>
      <w:rFonts w:eastAsia="黑体"/>
      <w:b/>
      <w:bCs/>
      <w:sz w:val="28"/>
      <w:szCs w:val="32"/>
    </w:rPr>
  </w:style>
  <w:style w:type="character" w:customStyle="1" w:styleId="20">
    <w:name w:val="标题 2 字符"/>
    <w:basedOn w:val="a0"/>
    <w:link w:val="2"/>
    <w:rsid w:val="00A646D1"/>
    <w:rPr>
      <w:rFonts w:eastAsia="黑体"/>
      <w:b/>
      <w:bCs/>
      <w:kern w:val="2"/>
      <w:sz w:val="32"/>
      <w:szCs w:val="32"/>
    </w:rPr>
  </w:style>
  <w:style w:type="character" w:customStyle="1" w:styleId="a6">
    <w:name w:val="页脚 字符"/>
    <w:basedOn w:val="a0"/>
    <w:link w:val="a5"/>
    <w:uiPriority w:val="99"/>
    <w:rsid w:val="007762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436">
      <w:bodyDiv w:val="1"/>
      <w:marLeft w:val="0"/>
      <w:marRight w:val="0"/>
      <w:marTop w:val="0"/>
      <w:marBottom w:val="0"/>
      <w:divBdr>
        <w:top w:val="none" w:sz="0" w:space="0" w:color="auto"/>
        <w:left w:val="none" w:sz="0" w:space="0" w:color="auto"/>
        <w:bottom w:val="none" w:sz="0" w:space="0" w:color="auto"/>
        <w:right w:val="none" w:sz="0" w:space="0" w:color="auto"/>
      </w:divBdr>
    </w:div>
    <w:div w:id="359668009">
      <w:bodyDiv w:val="1"/>
      <w:marLeft w:val="0"/>
      <w:marRight w:val="0"/>
      <w:marTop w:val="0"/>
      <w:marBottom w:val="0"/>
      <w:divBdr>
        <w:top w:val="none" w:sz="0" w:space="0" w:color="auto"/>
        <w:left w:val="none" w:sz="0" w:space="0" w:color="auto"/>
        <w:bottom w:val="none" w:sz="0" w:space="0" w:color="auto"/>
        <w:right w:val="none" w:sz="0" w:space="0" w:color="auto"/>
      </w:divBdr>
    </w:div>
    <w:div w:id="526334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hinatourismgroup.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2834-C314-48FC-97E6-9400B00F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19</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骁 马</cp:lastModifiedBy>
  <cp:revision>131</cp:revision>
  <dcterms:created xsi:type="dcterms:W3CDTF">2024-07-18T07:56:00Z</dcterms:created>
  <dcterms:modified xsi:type="dcterms:W3CDTF">2024-09-01T17:16:00Z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E05A2E3D43114FEFA116FDB38D9ED117</vt:lpwstr>
  </property>
</Properties>
</file>